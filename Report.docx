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95770FD" w14:textId="77777777" w:rsidR="006B1D09" w:rsidRPr="00106026" w:rsidRDefault="006B1D09">
      <w:pPr>
        <w:jc w:val="center"/>
        <w:rPr>
          <w:b/>
          <w:sz w:val="28"/>
          <w:szCs w:val="28"/>
        </w:rPr>
      </w:pPr>
    </w:p>
    <w:p w14:paraId="0A9676E6" w14:textId="77777777" w:rsidR="006B1D09" w:rsidRPr="00106026" w:rsidRDefault="00FB5B75">
      <w:pPr>
        <w:jc w:val="center"/>
      </w:pPr>
      <w:r w:rsidRPr="00106026">
        <w:rPr>
          <w:b/>
          <w:sz w:val="48"/>
          <w:szCs w:val="48"/>
        </w:rPr>
        <w:t>Project Based Learning</w:t>
      </w:r>
      <w:r w:rsidR="00305E18">
        <w:rPr>
          <w:b/>
          <w:sz w:val="48"/>
          <w:szCs w:val="48"/>
        </w:rPr>
        <w:t>-II</w:t>
      </w:r>
    </w:p>
    <w:p w14:paraId="495C18FD" w14:textId="77777777" w:rsidR="006B1D09" w:rsidRPr="00106026" w:rsidRDefault="006B1D09">
      <w:pPr>
        <w:jc w:val="center"/>
      </w:pPr>
      <w:r w:rsidRPr="00106026">
        <w:rPr>
          <w:rFonts w:eastAsia="Trebuchet MS"/>
          <w:sz w:val="40"/>
          <w:szCs w:val="40"/>
        </w:rPr>
        <w:t xml:space="preserve"> </w:t>
      </w:r>
      <w:r w:rsidRPr="00106026">
        <w:rPr>
          <w:sz w:val="40"/>
          <w:szCs w:val="40"/>
        </w:rPr>
        <w:t xml:space="preserve">(Guidelines and </w:t>
      </w:r>
      <w:r w:rsidR="00843F30">
        <w:rPr>
          <w:sz w:val="40"/>
          <w:szCs w:val="40"/>
        </w:rPr>
        <w:t>Work</w:t>
      </w:r>
      <w:r w:rsidR="00106026">
        <w:rPr>
          <w:sz w:val="40"/>
          <w:szCs w:val="40"/>
        </w:rPr>
        <w:t xml:space="preserve"> Book</w:t>
      </w:r>
      <w:r w:rsidRPr="00106026">
        <w:rPr>
          <w:sz w:val="40"/>
          <w:szCs w:val="40"/>
        </w:rPr>
        <w:t>)</w:t>
      </w:r>
    </w:p>
    <w:p w14:paraId="6D378E07" w14:textId="77777777" w:rsidR="006B1D09" w:rsidRPr="00106026" w:rsidRDefault="006B1D09">
      <w:pPr>
        <w:jc w:val="center"/>
      </w:pPr>
      <w:r w:rsidRPr="00106026">
        <w:rPr>
          <w:b/>
          <w:sz w:val="40"/>
          <w:szCs w:val="40"/>
        </w:rPr>
        <w:t xml:space="preserve">Course Code: </w:t>
      </w:r>
      <w:r w:rsidR="001E088D">
        <w:rPr>
          <w:b/>
          <w:sz w:val="40"/>
          <w:szCs w:val="40"/>
        </w:rPr>
        <w:t>210258</w:t>
      </w:r>
    </w:p>
    <w:p w14:paraId="0750A6DF" w14:textId="77777777" w:rsidR="006B1D09" w:rsidRPr="00106026" w:rsidRDefault="006B1D09">
      <w:pPr>
        <w:jc w:val="center"/>
      </w:pPr>
      <w:r w:rsidRPr="00106026">
        <w:rPr>
          <w:b/>
          <w:sz w:val="32"/>
          <w:szCs w:val="32"/>
        </w:rPr>
        <w:t>(201</w:t>
      </w:r>
      <w:r w:rsidR="00FB5B75" w:rsidRPr="00106026">
        <w:rPr>
          <w:b/>
          <w:sz w:val="32"/>
          <w:szCs w:val="32"/>
        </w:rPr>
        <w:t>9</w:t>
      </w:r>
      <w:r w:rsidRPr="00106026">
        <w:rPr>
          <w:b/>
          <w:sz w:val="32"/>
          <w:szCs w:val="32"/>
        </w:rPr>
        <w:t xml:space="preserve"> Course)</w:t>
      </w:r>
    </w:p>
    <w:p w14:paraId="3C1E6419" w14:textId="77777777" w:rsidR="00843F30" w:rsidRDefault="00843F30">
      <w:pPr>
        <w:jc w:val="center"/>
        <w:rPr>
          <w:b/>
          <w:sz w:val="44"/>
          <w:szCs w:val="44"/>
        </w:rPr>
      </w:pPr>
    </w:p>
    <w:p w14:paraId="74F2D790" w14:textId="77777777" w:rsidR="006B1D09" w:rsidRPr="00106026" w:rsidRDefault="00C47807">
      <w:pPr>
        <w:jc w:val="center"/>
      </w:pPr>
      <w:r>
        <w:rPr>
          <w:b/>
          <w:sz w:val="44"/>
          <w:szCs w:val="44"/>
        </w:rPr>
        <w:t>Second</w:t>
      </w:r>
      <w:r w:rsidR="00FB5B75" w:rsidRPr="00106026">
        <w:rPr>
          <w:b/>
          <w:sz w:val="44"/>
          <w:szCs w:val="44"/>
        </w:rPr>
        <w:t xml:space="preserve"> </w:t>
      </w:r>
      <w:r w:rsidR="006B1D09" w:rsidRPr="00106026">
        <w:rPr>
          <w:b/>
          <w:sz w:val="44"/>
          <w:szCs w:val="44"/>
        </w:rPr>
        <w:t>Year Engineering</w:t>
      </w:r>
    </w:p>
    <w:p w14:paraId="2344B044" w14:textId="77777777" w:rsidR="006B1D09" w:rsidRPr="00106026" w:rsidRDefault="006B1D09">
      <w:pPr>
        <w:jc w:val="center"/>
        <w:rPr>
          <w:b/>
          <w:sz w:val="32"/>
          <w:szCs w:val="32"/>
        </w:rPr>
      </w:pPr>
    </w:p>
    <w:p w14:paraId="1D2AEB69" w14:textId="77777777" w:rsidR="006B1D09" w:rsidRPr="00106026" w:rsidRDefault="006B1D09">
      <w:pPr>
        <w:jc w:val="center"/>
        <w:rPr>
          <w:b/>
          <w:sz w:val="32"/>
          <w:szCs w:val="32"/>
        </w:rPr>
      </w:pPr>
    </w:p>
    <w:p w14:paraId="1295D24B" w14:textId="7CBF1FAC" w:rsidR="006B1D09" w:rsidRPr="00106026" w:rsidRDefault="00F5048A">
      <w:pPr>
        <w:jc w:val="center"/>
      </w:pPr>
      <w:r w:rsidRPr="00106026">
        <w:rPr>
          <w:sz w:val="32"/>
          <w:szCs w:val="32"/>
        </w:rPr>
        <w:t>Year:</w:t>
      </w:r>
      <w:r>
        <w:rPr>
          <w:sz w:val="32"/>
          <w:szCs w:val="32"/>
        </w:rPr>
        <w:t xml:space="preserve"> </w:t>
      </w:r>
      <w:r w:rsidRPr="00106026">
        <w:rPr>
          <w:sz w:val="32"/>
          <w:szCs w:val="32"/>
        </w:rPr>
        <w:t>2</w:t>
      </w:r>
      <w:r w:rsidRPr="00106026">
        <w:rPr>
          <w:color w:val="000000"/>
          <w:sz w:val="32"/>
          <w:szCs w:val="32"/>
        </w:rPr>
        <w:t>0</w:t>
      </w:r>
      <w:r>
        <w:rPr>
          <w:color w:val="000000"/>
          <w:sz w:val="32"/>
          <w:szCs w:val="32"/>
        </w:rPr>
        <w:t>21</w:t>
      </w:r>
      <w:r>
        <w:rPr>
          <w:color w:val="999999"/>
          <w:sz w:val="32"/>
          <w:szCs w:val="32"/>
        </w:rPr>
        <w:t xml:space="preserve"> </w:t>
      </w:r>
      <w:r w:rsidRPr="00106026">
        <w:rPr>
          <w:color w:val="000000"/>
          <w:sz w:val="32"/>
          <w:szCs w:val="32"/>
        </w:rPr>
        <w:t>-</w:t>
      </w:r>
      <w:r w:rsidR="006B1D09" w:rsidRPr="00106026">
        <w:rPr>
          <w:color w:val="000000"/>
          <w:sz w:val="32"/>
          <w:szCs w:val="32"/>
        </w:rPr>
        <w:t xml:space="preserve"> 20</w:t>
      </w:r>
      <w:r w:rsidRPr="00F5048A">
        <w:rPr>
          <w:sz w:val="32"/>
          <w:szCs w:val="32"/>
        </w:rPr>
        <w:t>22</w:t>
      </w:r>
    </w:p>
    <w:p w14:paraId="18B15519" w14:textId="3839DF23" w:rsidR="006B1D09" w:rsidRPr="00106026" w:rsidRDefault="006B1D09">
      <w:pPr>
        <w:jc w:val="center"/>
        <w:rPr>
          <w:color w:val="808080"/>
          <w:sz w:val="32"/>
          <w:szCs w:val="32"/>
        </w:rPr>
      </w:pPr>
    </w:p>
    <w:tbl>
      <w:tblPr>
        <w:tblStyle w:val="TableGrid"/>
        <w:tblpPr w:leftFromText="180" w:rightFromText="180" w:vertAnchor="text" w:horzAnchor="page" w:tblpX="2447" w:tblpY="37"/>
        <w:tblW w:w="802" w:type="dxa"/>
        <w:tblLook w:val="04A0" w:firstRow="1" w:lastRow="0" w:firstColumn="1" w:lastColumn="0" w:noHBand="0" w:noVBand="1"/>
      </w:tblPr>
      <w:tblGrid>
        <w:gridCol w:w="401"/>
        <w:gridCol w:w="401"/>
      </w:tblGrid>
      <w:tr w:rsidR="00F5048A" w14:paraId="5DE5867A" w14:textId="77777777" w:rsidTr="00F5048A">
        <w:trPr>
          <w:trHeight w:val="262"/>
        </w:trPr>
        <w:tc>
          <w:tcPr>
            <w:tcW w:w="401" w:type="dxa"/>
          </w:tcPr>
          <w:p w14:paraId="1B42BDD8" w14:textId="5C8FE274" w:rsidR="00F5048A" w:rsidRDefault="003E3BB4" w:rsidP="00F5048A">
            <w:pPr>
              <w:rPr>
                <w:sz w:val="32"/>
                <w:szCs w:val="32"/>
              </w:rPr>
            </w:pPr>
            <w:r>
              <w:rPr>
                <w:sz w:val="32"/>
                <w:szCs w:val="32"/>
              </w:rPr>
              <w:t>0</w:t>
            </w:r>
          </w:p>
        </w:tc>
        <w:tc>
          <w:tcPr>
            <w:tcW w:w="401" w:type="dxa"/>
          </w:tcPr>
          <w:p w14:paraId="6A79CE20" w14:textId="197C25B6" w:rsidR="00F5048A" w:rsidRDefault="004E0C2E" w:rsidP="00F5048A">
            <w:pPr>
              <w:rPr>
                <w:sz w:val="32"/>
                <w:szCs w:val="32"/>
              </w:rPr>
            </w:pPr>
            <w:r>
              <w:rPr>
                <w:sz w:val="32"/>
                <w:szCs w:val="32"/>
              </w:rPr>
              <w:t>1</w:t>
            </w:r>
          </w:p>
        </w:tc>
      </w:tr>
    </w:tbl>
    <w:p w14:paraId="5AB9C945" w14:textId="77777777" w:rsidR="00F5048A" w:rsidRPr="00106026" w:rsidRDefault="006B1D09">
      <w:pPr>
        <w:rPr>
          <w:sz w:val="32"/>
          <w:szCs w:val="32"/>
        </w:rPr>
      </w:pPr>
      <w:r w:rsidRPr="00106026">
        <w:rPr>
          <w:sz w:val="32"/>
          <w:szCs w:val="32"/>
        </w:rPr>
        <w:t xml:space="preserve">Group ID:    </w:t>
      </w:r>
    </w:p>
    <w:p w14:paraId="661A6F5B" w14:textId="0FB981EB" w:rsidR="006B1D09" w:rsidRPr="00106026" w:rsidRDefault="006B1D09">
      <w:r w:rsidRPr="00106026">
        <w:rPr>
          <w:sz w:val="32"/>
          <w:szCs w:val="32"/>
        </w:rPr>
        <w:tab/>
        <w:t xml:space="preserve">             </w:t>
      </w:r>
      <w:r w:rsidRPr="00106026">
        <w:rPr>
          <w:sz w:val="32"/>
          <w:szCs w:val="32"/>
        </w:rPr>
        <w:tab/>
      </w:r>
      <w:r w:rsidRPr="00106026">
        <w:rPr>
          <w:sz w:val="32"/>
          <w:szCs w:val="32"/>
        </w:rPr>
        <w:tab/>
      </w:r>
    </w:p>
    <w:p w14:paraId="1F2ED6A5" w14:textId="77777777" w:rsidR="006B1D09" w:rsidRPr="00106026" w:rsidRDefault="006B1D09">
      <w:pPr>
        <w:rPr>
          <w:sz w:val="32"/>
          <w:szCs w:val="32"/>
        </w:rPr>
      </w:pPr>
    </w:p>
    <w:p w14:paraId="4A22B985" w14:textId="77777777" w:rsidR="006000A8" w:rsidRDefault="006000A8">
      <w:pPr>
        <w:spacing w:line="360" w:lineRule="auto"/>
        <w:rPr>
          <w:sz w:val="32"/>
          <w:szCs w:val="32"/>
        </w:rPr>
      </w:pPr>
    </w:p>
    <w:p w14:paraId="62ED3096" w14:textId="1FC3D96F" w:rsidR="006B1D09" w:rsidRPr="00106026" w:rsidRDefault="006B1D09">
      <w:pPr>
        <w:spacing w:line="360" w:lineRule="auto"/>
      </w:pPr>
      <w:r w:rsidRPr="00106026">
        <w:rPr>
          <w:sz w:val="32"/>
          <w:szCs w:val="32"/>
        </w:rPr>
        <w:t>Team Members:</w:t>
      </w:r>
      <w:r w:rsidR="009C125D">
        <w:rPr>
          <w:sz w:val="32"/>
          <w:szCs w:val="32"/>
        </w:rPr>
        <w:t xml:space="preserve">       </w:t>
      </w:r>
      <w:r w:rsidRPr="00106026">
        <w:rPr>
          <w:sz w:val="32"/>
          <w:szCs w:val="32"/>
        </w:rPr>
        <w:t xml:space="preserve"> 1</w:t>
      </w:r>
      <w:r w:rsidR="009C125D">
        <w:rPr>
          <w:sz w:val="32"/>
          <w:szCs w:val="32"/>
        </w:rPr>
        <w:t xml:space="preserve">. </w:t>
      </w:r>
      <w:r w:rsidR="003E3BB4">
        <w:rPr>
          <w:sz w:val="32"/>
          <w:szCs w:val="32"/>
        </w:rPr>
        <w:t xml:space="preserve"> SAI&amp;D76 Kunal Patil</w:t>
      </w:r>
    </w:p>
    <w:p w14:paraId="406DD09F" w14:textId="309C1FB2" w:rsidR="006B1D09" w:rsidRPr="00106026" w:rsidRDefault="006B1D09">
      <w:pPr>
        <w:spacing w:line="360" w:lineRule="auto"/>
      </w:pPr>
      <w:r w:rsidRPr="00106026">
        <w:rPr>
          <w:sz w:val="32"/>
          <w:szCs w:val="32"/>
        </w:rPr>
        <w:tab/>
      </w:r>
      <w:r w:rsidRPr="00106026">
        <w:rPr>
          <w:sz w:val="32"/>
          <w:szCs w:val="32"/>
        </w:rPr>
        <w:tab/>
      </w:r>
      <w:r w:rsidRPr="00106026">
        <w:rPr>
          <w:sz w:val="32"/>
          <w:szCs w:val="32"/>
        </w:rPr>
        <w:tab/>
      </w:r>
      <w:r w:rsidR="009C125D">
        <w:rPr>
          <w:sz w:val="32"/>
          <w:szCs w:val="32"/>
        </w:rPr>
        <w:t xml:space="preserve">       </w:t>
      </w:r>
      <w:r w:rsidRPr="00106026">
        <w:rPr>
          <w:sz w:val="32"/>
          <w:szCs w:val="32"/>
        </w:rPr>
        <w:t>2.</w:t>
      </w:r>
      <w:r w:rsidR="003E3BB4">
        <w:rPr>
          <w:sz w:val="32"/>
          <w:szCs w:val="32"/>
        </w:rPr>
        <w:t xml:space="preserve">  SAI&amp;D61 Sonu Shriram Vishwakarma</w:t>
      </w:r>
    </w:p>
    <w:p w14:paraId="4FE92D57" w14:textId="6CC67652" w:rsidR="006B1D09" w:rsidRPr="00106026" w:rsidRDefault="006B1D09">
      <w:pPr>
        <w:spacing w:line="360" w:lineRule="auto"/>
      </w:pPr>
      <w:r w:rsidRPr="00106026">
        <w:rPr>
          <w:rFonts w:eastAsia="Trebuchet MS"/>
          <w:sz w:val="32"/>
          <w:szCs w:val="32"/>
        </w:rPr>
        <w:t xml:space="preserve">                           </w:t>
      </w:r>
      <w:r w:rsidR="009C125D">
        <w:rPr>
          <w:rFonts w:eastAsia="Trebuchet MS"/>
          <w:sz w:val="32"/>
          <w:szCs w:val="32"/>
        </w:rPr>
        <w:t xml:space="preserve">       </w:t>
      </w:r>
      <w:r w:rsidRPr="00106026">
        <w:rPr>
          <w:sz w:val="32"/>
          <w:szCs w:val="32"/>
        </w:rPr>
        <w:t>3.</w:t>
      </w:r>
      <w:r w:rsidR="004E0C2E">
        <w:rPr>
          <w:sz w:val="32"/>
          <w:szCs w:val="32"/>
        </w:rPr>
        <w:t xml:space="preserve">  SAI&amp;D</w:t>
      </w:r>
      <w:r w:rsidR="003E3BB4">
        <w:rPr>
          <w:sz w:val="32"/>
          <w:szCs w:val="32"/>
        </w:rPr>
        <w:t>75 Vivek Harwani</w:t>
      </w:r>
    </w:p>
    <w:p w14:paraId="3F7D4AAE" w14:textId="6377213D" w:rsidR="006B1D09" w:rsidRDefault="006B1D09">
      <w:pPr>
        <w:spacing w:line="360" w:lineRule="auto"/>
        <w:rPr>
          <w:sz w:val="32"/>
          <w:szCs w:val="32"/>
        </w:rPr>
      </w:pPr>
      <w:r w:rsidRPr="00106026">
        <w:rPr>
          <w:rFonts w:eastAsia="Trebuchet MS"/>
          <w:sz w:val="32"/>
          <w:szCs w:val="32"/>
        </w:rPr>
        <w:t xml:space="preserve">                           </w:t>
      </w:r>
      <w:r w:rsidR="009C125D">
        <w:rPr>
          <w:rFonts w:eastAsia="Trebuchet MS"/>
          <w:sz w:val="32"/>
          <w:szCs w:val="32"/>
        </w:rPr>
        <w:t xml:space="preserve">       </w:t>
      </w:r>
      <w:r w:rsidRPr="00106026">
        <w:rPr>
          <w:sz w:val="32"/>
          <w:szCs w:val="32"/>
        </w:rPr>
        <w:t>4.</w:t>
      </w:r>
      <w:r w:rsidR="004E0C2E">
        <w:rPr>
          <w:sz w:val="32"/>
          <w:szCs w:val="32"/>
        </w:rPr>
        <w:t xml:space="preserve">  </w:t>
      </w:r>
      <w:r w:rsidR="003E3BB4">
        <w:rPr>
          <w:sz w:val="32"/>
          <w:szCs w:val="32"/>
        </w:rPr>
        <w:t>SAI&amp;D74 Sahil Patil</w:t>
      </w:r>
    </w:p>
    <w:p w14:paraId="5D914950" w14:textId="73FBD928" w:rsidR="003E3BB4" w:rsidRDefault="009C125D" w:rsidP="003E3BB4">
      <w:pPr>
        <w:spacing w:line="360" w:lineRule="auto"/>
        <w:ind w:left="1440" w:firstLine="720"/>
        <w:rPr>
          <w:sz w:val="32"/>
          <w:szCs w:val="32"/>
        </w:rPr>
      </w:pPr>
      <w:r>
        <w:rPr>
          <w:sz w:val="32"/>
          <w:szCs w:val="32"/>
        </w:rPr>
        <w:t xml:space="preserve">       </w:t>
      </w:r>
      <w:r w:rsidR="003E3BB4">
        <w:rPr>
          <w:sz w:val="32"/>
          <w:szCs w:val="32"/>
        </w:rPr>
        <w:t>5</w:t>
      </w:r>
      <w:r w:rsidR="003E3BB4" w:rsidRPr="00106026">
        <w:rPr>
          <w:sz w:val="32"/>
          <w:szCs w:val="32"/>
        </w:rPr>
        <w:t>.</w:t>
      </w:r>
      <w:r w:rsidR="003E3BB4">
        <w:rPr>
          <w:sz w:val="32"/>
          <w:szCs w:val="32"/>
        </w:rPr>
        <w:t xml:space="preserve">  SAI&amp;D67 Mayur Shinde</w:t>
      </w:r>
    </w:p>
    <w:p w14:paraId="7E6E03B6" w14:textId="77777777" w:rsidR="003E3BB4" w:rsidRDefault="003E3BB4">
      <w:pPr>
        <w:spacing w:line="360" w:lineRule="auto"/>
        <w:rPr>
          <w:sz w:val="32"/>
          <w:szCs w:val="32"/>
        </w:rPr>
      </w:pPr>
    </w:p>
    <w:p w14:paraId="14BF39AD" w14:textId="77777777" w:rsidR="003E3BB4" w:rsidRDefault="003E3BB4">
      <w:pPr>
        <w:spacing w:line="360" w:lineRule="auto"/>
        <w:rPr>
          <w:sz w:val="32"/>
          <w:szCs w:val="32"/>
        </w:rPr>
      </w:pPr>
    </w:p>
    <w:p w14:paraId="44A6DA84" w14:textId="63803F4E" w:rsidR="0005116C" w:rsidRDefault="0005116C">
      <w:pPr>
        <w:spacing w:line="360" w:lineRule="auto"/>
        <w:rPr>
          <w:sz w:val="32"/>
          <w:szCs w:val="32"/>
        </w:rPr>
      </w:pPr>
      <w:r>
        <w:rPr>
          <w:sz w:val="32"/>
          <w:szCs w:val="32"/>
        </w:rPr>
        <w:tab/>
      </w:r>
      <w:r>
        <w:rPr>
          <w:sz w:val="32"/>
          <w:szCs w:val="32"/>
        </w:rPr>
        <w:tab/>
      </w:r>
      <w:r>
        <w:rPr>
          <w:sz w:val="32"/>
          <w:szCs w:val="32"/>
        </w:rPr>
        <w:tab/>
        <w:t xml:space="preserve">  </w:t>
      </w:r>
      <w:r w:rsidR="006000A8">
        <w:rPr>
          <w:sz w:val="32"/>
          <w:szCs w:val="32"/>
        </w:rPr>
        <w:t xml:space="preserve">        </w:t>
      </w:r>
    </w:p>
    <w:p w14:paraId="5019C39B" w14:textId="55A45ED1" w:rsidR="0005116C" w:rsidRDefault="0005116C">
      <w:pPr>
        <w:spacing w:line="360" w:lineRule="auto"/>
        <w:rPr>
          <w:sz w:val="32"/>
          <w:szCs w:val="32"/>
        </w:rPr>
      </w:pPr>
      <w:r>
        <w:rPr>
          <w:sz w:val="32"/>
          <w:szCs w:val="32"/>
        </w:rPr>
        <w:tab/>
      </w:r>
      <w:r>
        <w:rPr>
          <w:sz w:val="32"/>
          <w:szCs w:val="32"/>
        </w:rPr>
        <w:tab/>
      </w:r>
      <w:r>
        <w:rPr>
          <w:sz w:val="32"/>
          <w:szCs w:val="32"/>
        </w:rPr>
        <w:tab/>
      </w:r>
      <w:r w:rsidR="006000A8" w:rsidRPr="006000A8">
        <w:rPr>
          <w:rFonts w:eastAsia="Trebuchet MS"/>
          <w:noProof/>
          <w:sz w:val="32"/>
          <w:szCs w:val="32"/>
        </w:rPr>
        <w:t xml:space="preserve"> </w:t>
      </w:r>
    </w:p>
    <w:p w14:paraId="0772005B" w14:textId="77777777" w:rsidR="006B1D09" w:rsidRPr="00106026" w:rsidRDefault="006B1D09">
      <w:pPr>
        <w:rPr>
          <w:sz w:val="32"/>
          <w:szCs w:val="32"/>
        </w:rPr>
      </w:pPr>
    </w:p>
    <w:p w14:paraId="32B1B723" w14:textId="77777777" w:rsidR="006000A8" w:rsidRDefault="006000A8">
      <w:pPr>
        <w:rPr>
          <w:sz w:val="32"/>
          <w:szCs w:val="32"/>
        </w:rPr>
      </w:pPr>
    </w:p>
    <w:p w14:paraId="1B4E1876" w14:textId="77777777" w:rsidR="006000A8" w:rsidRDefault="006000A8">
      <w:pPr>
        <w:rPr>
          <w:sz w:val="32"/>
          <w:szCs w:val="32"/>
        </w:rPr>
      </w:pPr>
    </w:p>
    <w:p w14:paraId="3B845DE1" w14:textId="1ACDEA8F" w:rsidR="006B1D09" w:rsidRPr="00106026" w:rsidRDefault="006B1D09">
      <w:r w:rsidRPr="00106026">
        <w:rPr>
          <w:sz w:val="32"/>
          <w:szCs w:val="32"/>
        </w:rPr>
        <w:t>Project Title</w:t>
      </w:r>
      <w:r w:rsidRPr="00106026">
        <w:rPr>
          <w:sz w:val="32"/>
          <w:szCs w:val="32"/>
        </w:rPr>
        <w:tab/>
        <w:t>:</w:t>
      </w:r>
      <w:r w:rsidR="008525B1">
        <w:rPr>
          <w:sz w:val="32"/>
          <w:szCs w:val="32"/>
        </w:rPr>
        <w:t xml:space="preserve">      </w:t>
      </w:r>
      <w:r w:rsidR="003E3BB4">
        <w:rPr>
          <w:b/>
          <w:bCs/>
          <w:sz w:val="32"/>
          <w:szCs w:val="32"/>
        </w:rPr>
        <w:t>Buddy for Hostellers</w:t>
      </w:r>
    </w:p>
    <w:p w14:paraId="60124AC4" w14:textId="425407C3" w:rsidR="006B1D09" w:rsidRPr="00106026" w:rsidRDefault="006B1D09">
      <w:pPr>
        <w:rPr>
          <w:sz w:val="32"/>
          <w:szCs w:val="32"/>
        </w:rPr>
      </w:pPr>
    </w:p>
    <w:p w14:paraId="38CB2CBA" w14:textId="77777777" w:rsidR="006B1D09" w:rsidRPr="00106026" w:rsidRDefault="006B1D09">
      <w:pPr>
        <w:rPr>
          <w:sz w:val="32"/>
          <w:szCs w:val="32"/>
        </w:rPr>
      </w:pPr>
    </w:p>
    <w:p w14:paraId="657FA825" w14:textId="77777777" w:rsidR="00573D2C" w:rsidRDefault="00573D2C">
      <w:pPr>
        <w:rPr>
          <w:sz w:val="32"/>
          <w:szCs w:val="32"/>
        </w:rPr>
      </w:pPr>
    </w:p>
    <w:p w14:paraId="26B570A1" w14:textId="77777777" w:rsidR="006000A8" w:rsidRDefault="006000A8">
      <w:pPr>
        <w:rPr>
          <w:sz w:val="32"/>
          <w:szCs w:val="32"/>
        </w:rPr>
      </w:pPr>
    </w:p>
    <w:p w14:paraId="57FAE18A" w14:textId="77777777" w:rsidR="006000A8" w:rsidRDefault="006000A8">
      <w:pPr>
        <w:rPr>
          <w:sz w:val="32"/>
          <w:szCs w:val="32"/>
        </w:rPr>
      </w:pPr>
    </w:p>
    <w:p w14:paraId="6AE3AC18" w14:textId="6AFE1BC3" w:rsidR="00D440BA" w:rsidRPr="00D440BA" w:rsidRDefault="00843F30">
      <w:pPr>
        <w:rPr>
          <w:b/>
          <w:bCs/>
          <w:sz w:val="32"/>
          <w:szCs w:val="32"/>
        </w:rPr>
      </w:pPr>
      <w:r>
        <w:rPr>
          <w:sz w:val="32"/>
          <w:szCs w:val="32"/>
        </w:rPr>
        <w:t>Name of Mentor</w:t>
      </w:r>
      <w:r w:rsidR="006B1D09" w:rsidRPr="00106026">
        <w:rPr>
          <w:sz w:val="32"/>
          <w:szCs w:val="32"/>
        </w:rPr>
        <w:tab/>
      </w:r>
      <w:r w:rsidR="00D20388">
        <w:rPr>
          <w:b/>
          <w:bCs/>
          <w:sz w:val="32"/>
          <w:szCs w:val="32"/>
        </w:rPr>
        <w:t xml:space="preserve">:  </w:t>
      </w:r>
      <w:bookmarkStart w:id="0" w:name="_GoBack"/>
      <w:bookmarkEnd w:id="0"/>
      <w:r w:rsidR="004F5138" w:rsidRPr="002702E8">
        <w:rPr>
          <w:b/>
          <w:bCs/>
          <w:sz w:val="32"/>
          <w:szCs w:val="32"/>
        </w:rPr>
        <w:t xml:space="preserve">Mrs. </w:t>
      </w:r>
      <w:r w:rsidR="003E3BB4" w:rsidRPr="002702E8">
        <w:rPr>
          <w:b/>
          <w:bCs/>
          <w:sz w:val="32"/>
          <w:szCs w:val="32"/>
        </w:rPr>
        <w:t>Vanita Kshirsagar</w:t>
      </w:r>
      <w:r w:rsidR="00D20388">
        <w:rPr>
          <w:b/>
          <w:bCs/>
          <w:sz w:val="32"/>
          <w:szCs w:val="32"/>
        </w:rPr>
        <w:t>, Mrs. Shubhangi Vairager</w:t>
      </w:r>
    </w:p>
    <w:p w14:paraId="77B04AAA" w14:textId="7E7F7A67" w:rsidR="006B1D09" w:rsidRPr="00106026" w:rsidRDefault="006B1D09">
      <w:pPr>
        <w:rPr>
          <w:sz w:val="32"/>
          <w:szCs w:val="32"/>
        </w:rPr>
      </w:pPr>
    </w:p>
    <w:p w14:paraId="412D5AC3" w14:textId="77777777" w:rsidR="006B1D09" w:rsidRPr="00106026" w:rsidRDefault="006B1D09">
      <w:pPr>
        <w:rPr>
          <w:sz w:val="32"/>
          <w:szCs w:val="32"/>
        </w:rPr>
      </w:pPr>
    </w:p>
    <w:p w14:paraId="03FFC030" w14:textId="77777777" w:rsidR="006B1D09" w:rsidRPr="00106026" w:rsidRDefault="006B1D09">
      <w:pPr>
        <w:jc w:val="center"/>
      </w:pPr>
    </w:p>
    <w:p w14:paraId="057CA0A5" w14:textId="65E85BD8" w:rsidR="006B1D09" w:rsidRPr="00106026" w:rsidRDefault="006B1D09">
      <w:pPr>
        <w:jc w:val="center"/>
      </w:pPr>
    </w:p>
    <w:p w14:paraId="192B9E0E" w14:textId="2CDFD5AB" w:rsidR="006B1D09" w:rsidRPr="00106026" w:rsidRDefault="006000A8">
      <w:pPr>
        <w:jc w:val="center"/>
        <w:rPr>
          <w:highlight w:val="yellow"/>
        </w:rPr>
      </w:pPr>
      <w:r w:rsidRPr="00346771">
        <w:rPr>
          <w:noProof/>
          <w:lang w:eastAsia="en-US"/>
        </w:rPr>
        <w:drawing>
          <wp:inline distT="0" distB="0" distL="0" distR="0" wp14:anchorId="2214CBAD" wp14:editId="12D67B6D">
            <wp:extent cx="1515110" cy="408305"/>
            <wp:effectExtent l="0" t="0" r="0" b="0"/>
            <wp:docPr id="2" name="Picture 2" descr="DPU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PU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5110" cy="408305"/>
                    </a:xfrm>
                    <a:prstGeom prst="rect">
                      <a:avLst/>
                    </a:prstGeom>
                    <a:noFill/>
                    <a:ln>
                      <a:noFill/>
                    </a:ln>
                  </pic:spPr>
                </pic:pic>
              </a:graphicData>
            </a:graphic>
          </wp:inline>
        </w:drawing>
      </w:r>
    </w:p>
    <w:p w14:paraId="56C11140" w14:textId="77777777" w:rsidR="006000A8" w:rsidRDefault="006000A8" w:rsidP="006000A8">
      <w:pPr>
        <w:rPr>
          <w:sz w:val="32"/>
          <w:szCs w:val="32"/>
        </w:rPr>
      </w:pPr>
    </w:p>
    <w:p w14:paraId="432C9A56" w14:textId="429B315A" w:rsidR="006000A8" w:rsidRPr="006000A8" w:rsidRDefault="006000A8" w:rsidP="006000A8">
      <w:pPr>
        <w:rPr>
          <w:sz w:val="32"/>
          <w:szCs w:val="32"/>
        </w:rPr>
      </w:pPr>
      <w:r w:rsidRPr="00810236">
        <w:rPr>
          <w:b/>
          <w:sz w:val="32"/>
          <w:szCs w:val="32"/>
        </w:rPr>
        <w:t>DEPARTMENT OF</w:t>
      </w:r>
      <w:r>
        <w:rPr>
          <w:b/>
          <w:sz w:val="32"/>
          <w:szCs w:val="32"/>
        </w:rPr>
        <w:t xml:space="preserve"> ARTIFICIAL INTELLINENCE AND DATA SCIENCE</w:t>
      </w:r>
    </w:p>
    <w:p w14:paraId="12F7B021" w14:textId="77777777" w:rsidR="006000A8" w:rsidRPr="00106026" w:rsidRDefault="006000A8">
      <w:pPr>
        <w:jc w:val="center"/>
        <w:rPr>
          <w:b/>
          <w:sz w:val="32"/>
          <w:szCs w:val="32"/>
          <w:u w:val="single"/>
        </w:rPr>
      </w:pPr>
    </w:p>
    <w:p w14:paraId="4EC4F293" w14:textId="66DB97B2" w:rsidR="00573D2C" w:rsidRDefault="00F5048A">
      <w:pPr>
        <w:spacing w:line="276" w:lineRule="auto"/>
        <w:jc w:val="center"/>
        <w:rPr>
          <w:b/>
          <w:sz w:val="28"/>
          <w:szCs w:val="28"/>
        </w:rPr>
      </w:pPr>
      <w:r w:rsidRPr="00106026">
        <w:rPr>
          <w:noProof/>
          <w:lang w:eastAsia="en-US"/>
        </w:rPr>
        <mc:AlternateContent>
          <mc:Choice Requires="wps">
            <w:drawing>
              <wp:anchor distT="0" distB="0" distL="114300" distR="114300" simplePos="0" relativeHeight="251659776" behindDoc="0" locked="0" layoutInCell="1" allowOverlap="1" wp14:anchorId="182DC9A8" wp14:editId="595F5CFE">
                <wp:simplePos x="0" y="0"/>
                <wp:positionH relativeFrom="column">
                  <wp:posOffset>-153035</wp:posOffset>
                </wp:positionH>
                <wp:positionV relativeFrom="paragraph">
                  <wp:posOffset>89486</wp:posOffset>
                </wp:positionV>
                <wp:extent cx="6924675" cy="6350"/>
                <wp:effectExtent l="19050" t="19050" r="9525" b="12700"/>
                <wp:wrapNone/>
                <wp:docPr id="6"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24675" cy="635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50F9FA7B" id="_x0000_t32" coordsize="21600,21600" o:spt="32" o:oned="t" path="m,l21600,21600e" filled="f">
                <v:path arrowok="t" fillok="f" o:connecttype="none"/>
                <o:lock v:ext="edit" shapetype="t"/>
              </v:shapetype>
              <v:shape id=" 9" o:spid="_x0000_s1026" type="#_x0000_t32" style="position:absolute;margin-left:-12.05pt;margin-top:7.05pt;width:545.25pt;height:.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" strokeweight=".26mm">
                <v:stroke joinstyle="miter" endcap="square"/>
                <o:lock v:ext="edit" shapetype="f"/>
              </v:shape>
            </w:pict>
          </mc:Fallback>
        </mc:AlternateContent>
      </w:r>
    </w:p>
    <w:p w14:paraId="2386B9F8" w14:textId="77777777" w:rsidR="00F5048A" w:rsidRPr="00810236" w:rsidRDefault="00F5048A" w:rsidP="00F5048A">
      <w:pPr>
        <w:pStyle w:val="Heading2"/>
        <w:numPr>
          <w:ilvl w:val="0"/>
          <w:numId w:val="0"/>
        </w:numPr>
        <w:spacing w:line="276" w:lineRule="auto"/>
        <w:rPr>
          <w:sz w:val="24"/>
          <w:szCs w:val="24"/>
        </w:rPr>
      </w:pPr>
      <w:r w:rsidRPr="00810236">
        <w:rPr>
          <w:sz w:val="28"/>
        </w:rPr>
        <w:t>DR. D. Y. PATIL INSTITUTE OF TECHNOLOGY</w:t>
      </w:r>
      <w:r>
        <w:rPr>
          <w:sz w:val="28"/>
        </w:rPr>
        <w:t xml:space="preserve">, </w:t>
      </w:r>
      <w:r w:rsidRPr="00810236">
        <w:rPr>
          <w:sz w:val="24"/>
          <w:szCs w:val="24"/>
        </w:rPr>
        <w:t>PIMPRI, PUNE</w:t>
      </w:r>
    </w:p>
    <w:p w14:paraId="0299163F" w14:textId="77777777" w:rsidR="00F5048A" w:rsidRDefault="00F5048A" w:rsidP="00F5048A">
      <w:pPr>
        <w:pStyle w:val="Heading2"/>
        <w:numPr>
          <w:ilvl w:val="0"/>
          <w:numId w:val="0"/>
        </w:numPr>
        <w:spacing w:line="276" w:lineRule="auto"/>
        <w:rPr>
          <w:sz w:val="28"/>
        </w:rPr>
      </w:pPr>
      <w:r w:rsidRPr="00810236">
        <w:rPr>
          <w:sz w:val="28"/>
        </w:rPr>
        <w:t>SAVITRIBAI PHULE PUNE UNIVERSITY</w:t>
      </w:r>
    </w:p>
    <w:p w14:paraId="45F71660" w14:textId="36E381B5" w:rsidR="00F5048A" w:rsidRPr="00810236" w:rsidRDefault="005716DC" w:rsidP="00F5048A">
      <w:pPr>
        <w:pStyle w:val="Heading2"/>
        <w:numPr>
          <w:ilvl w:val="0"/>
          <w:numId w:val="0"/>
        </w:numPr>
        <w:spacing w:line="276" w:lineRule="auto"/>
        <w:rPr>
          <w:sz w:val="24"/>
        </w:rPr>
      </w:pPr>
      <w:r w:rsidRPr="00106026">
        <w:rPr>
          <w:noProof/>
          <w:lang w:eastAsia="en-US"/>
        </w:rPr>
        <mc:AlternateContent>
          <mc:Choice Requires="wps">
            <w:drawing>
              <wp:anchor distT="0" distB="0" distL="114300" distR="114300" simplePos="0" relativeHeight="251667968" behindDoc="0" locked="0" layoutInCell="1" allowOverlap="1" wp14:anchorId="6C6784CD" wp14:editId="48A5891D">
                <wp:simplePos x="0" y="0"/>
                <wp:positionH relativeFrom="margin">
                  <wp:align>center</wp:align>
                </wp:positionH>
                <wp:positionV relativeFrom="paragraph">
                  <wp:posOffset>259715</wp:posOffset>
                </wp:positionV>
                <wp:extent cx="6924675" cy="6350"/>
                <wp:effectExtent l="19050" t="19050" r="28575" b="31750"/>
                <wp:wrapNone/>
                <wp:docPr id="15"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24675" cy="635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71CDF0E" id=" 9" o:spid="_x0000_s1026" type="#_x0000_t32" style="position:absolute;margin-left:0;margin-top:20.45pt;width:545.25pt;height:.5pt;z-index:251667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" strokeweight=".26mm">
                <v:stroke joinstyle="miter" endcap="square"/>
                <o:lock v:ext="edit" shapetype="f"/>
                <w10:wrap anchorx="margin"/>
              </v:shape>
            </w:pict>
          </mc:Fallback>
        </mc:AlternateContent>
      </w:r>
      <w:r w:rsidR="00F5048A" w:rsidRPr="00810236">
        <w:rPr>
          <w:sz w:val="28"/>
        </w:rPr>
        <w:t>20</w:t>
      </w:r>
      <w:r w:rsidR="006000A8">
        <w:rPr>
          <w:sz w:val="28"/>
        </w:rPr>
        <w:t>21</w:t>
      </w:r>
      <w:r w:rsidR="00F5048A" w:rsidRPr="00810236">
        <w:rPr>
          <w:sz w:val="28"/>
        </w:rPr>
        <w:t xml:space="preserve"> - 202</w:t>
      </w:r>
      <w:r w:rsidR="006000A8">
        <w:rPr>
          <w:sz w:val="28"/>
        </w:rPr>
        <w:t>2</w:t>
      </w:r>
    </w:p>
    <w:p w14:paraId="749AC146" w14:textId="261CB89F" w:rsidR="00573D2C" w:rsidRDefault="00573D2C">
      <w:pPr>
        <w:spacing w:line="276" w:lineRule="auto"/>
        <w:jc w:val="center"/>
        <w:rPr>
          <w:b/>
          <w:sz w:val="28"/>
          <w:szCs w:val="28"/>
        </w:rPr>
      </w:pPr>
    </w:p>
    <w:p w14:paraId="6FF58C65" w14:textId="77777777" w:rsidR="00573D2C" w:rsidRDefault="00573D2C">
      <w:pPr>
        <w:spacing w:line="276" w:lineRule="auto"/>
        <w:jc w:val="center"/>
        <w:rPr>
          <w:b/>
          <w:sz w:val="28"/>
          <w:szCs w:val="28"/>
        </w:rPr>
      </w:pPr>
    </w:p>
    <w:p w14:paraId="3A17E32C" w14:textId="77777777" w:rsidR="006B1D09" w:rsidRPr="00106026" w:rsidRDefault="006B1D09">
      <w:pPr>
        <w:spacing w:line="276" w:lineRule="auto"/>
        <w:jc w:val="center"/>
      </w:pPr>
      <w:r w:rsidRPr="00106026">
        <w:rPr>
          <w:b/>
          <w:sz w:val="28"/>
          <w:szCs w:val="28"/>
        </w:rPr>
        <w:t>Preamble</w:t>
      </w:r>
    </w:p>
    <w:p w14:paraId="4172D8CA" w14:textId="77777777" w:rsidR="006B1D09" w:rsidRPr="00106026" w:rsidRDefault="006B1D09">
      <w:pPr>
        <w:spacing w:line="276" w:lineRule="auto"/>
        <w:jc w:val="center"/>
        <w:rPr>
          <w:b/>
          <w:sz w:val="28"/>
          <w:szCs w:val="28"/>
        </w:rPr>
      </w:pPr>
    </w:p>
    <w:p w14:paraId="6DF393FF" w14:textId="5D0A2E73" w:rsidR="006B1D09" w:rsidRDefault="00C61D5A" w:rsidP="00C61D5A">
      <w:pPr>
        <w:spacing w:line="360" w:lineRule="auto"/>
        <w:ind w:firstLine="720"/>
        <w:jc w:val="both"/>
      </w:pPr>
      <w:r w:rsidRPr="00106026">
        <w:t xml:space="preserve">For better learning experience, along with traditional classroom teaching and laboratory learning; </w:t>
      </w:r>
      <w:r w:rsidR="006000A8" w:rsidRPr="00106026">
        <w:t>project-based</w:t>
      </w:r>
      <w:r w:rsidRPr="00106026">
        <w:t xml:space="preserve"> learning has been introduced with an objective to motivate students to learn by working in group cooperatively to solve a problem, Project-based Learning</w:t>
      </w:r>
      <w:r w:rsidR="008D4398">
        <w:t xml:space="preserve"> </w:t>
      </w:r>
      <w:r w:rsidRPr="00106026">
        <w:t xml:space="preserve">(PBL) is a student centric pedagogy that involves a dynamic classroom approach in which it is believed that students acquire a deeper knowledge through active exploration of </w:t>
      </w:r>
      <w:r w:rsidR="006000A8" w:rsidRPr="00106026">
        <w:t>real-world</w:t>
      </w:r>
      <w:r w:rsidRPr="00106026">
        <w:t xml:space="preserve"> challenges and problems. Students learn about a subject by working for an extended period of time to investigate and respond to a complex question, challenge or a problem. It is a style of active learning and inquiry-based </w:t>
      </w:r>
      <w:r w:rsidR="006000A8" w:rsidRPr="00106026">
        <w:t>learning. (</w:t>
      </w:r>
      <w:r w:rsidRPr="00106026">
        <w:t>Reference: Wikipedia). Problem based learning will also redefine the role of teacher as mentor in learning process.</w:t>
      </w:r>
      <w:r w:rsidR="00BF52AB">
        <w:t xml:space="preserve"> A</w:t>
      </w:r>
      <w:r w:rsidRPr="00106026">
        <w:t>long with communicating knowledge to students, often in a lecture setting, the teacher</w:t>
      </w:r>
      <w:r w:rsidR="00736CCB" w:rsidRPr="00106026">
        <w:t xml:space="preserve"> will also to act as an initiator and facilitator in the collaborative process of knowledge transfer and development.</w:t>
      </w:r>
    </w:p>
    <w:p w14:paraId="34819CF1" w14:textId="77777777" w:rsidR="00573D2C" w:rsidRDefault="00573D2C" w:rsidP="00573D2C">
      <w:pPr>
        <w:spacing w:line="360" w:lineRule="auto"/>
        <w:ind w:firstLine="720"/>
        <w:jc w:val="both"/>
      </w:pPr>
      <w:r>
        <w:t xml:space="preserve">This is a recommended workbook for </w:t>
      </w:r>
      <w:r w:rsidRPr="001E4C05">
        <w:t xml:space="preserve">PBL </w:t>
      </w:r>
      <w:r>
        <w:t xml:space="preserve">that </w:t>
      </w:r>
      <w:r w:rsidRPr="001E4C05">
        <w:t>will serve the purpose and facilitate the job of students, mentor and coordinator. This workbook will reflect accountability, punctuality, technical writing ability and work flow of the work undertaken.</w:t>
      </w:r>
    </w:p>
    <w:p w14:paraId="6B6E9467" w14:textId="77777777" w:rsidR="00573D2C" w:rsidRDefault="00573D2C" w:rsidP="00573D2C">
      <w:pPr>
        <w:spacing w:line="360" w:lineRule="auto"/>
        <w:ind w:firstLine="720"/>
        <w:jc w:val="both"/>
      </w:pPr>
    </w:p>
    <w:p w14:paraId="0C401EDE" w14:textId="77777777" w:rsidR="006B1D09" w:rsidRPr="00106026" w:rsidRDefault="006B1D09">
      <w:pPr>
        <w:spacing w:line="276" w:lineRule="auto"/>
        <w:jc w:val="both"/>
        <w:rPr>
          <w:sz w:val="28"/>
          <w:szCs w:val="28"/>
        </w:rPr>
      </w:pPr>
    </w:p>
    <w:p w14:paraId="12ECF069" w14:textId="77777777" w:rsidR="005E1CBD" w:rsidRDefault="00C47807">
      <w:pPr>
        <w:spacing w:line="276" w:lineRule="auto"/>
        <w:jc w:val="both"/>
      </w:pPr>
      <w:r>
        <w:rPr>
          <w:sz w:val="28"/>
          <w:szCs w:val="28"/>
        </w:rPr>
        <w:t xml:space="preserve"> </w:t>
      </w:r>
    </w:p>
    <w:p w14:paraId="06C98153" w14:textId="77777777" w:rsidR="005E1CBD" w:rsidRPr="00106026" w:rsidRDefault="005E1CBD">
      <w:pPr>
        <w:spacing w:line="276" w:lineRule="auto"/>
        <w:jc w:val="both"/>
      </w:pPr>
    </w:p>
    <w:p w14:paraId="7B7303B2" w14:textId="77777777" w:rsidR="006B1D09" w:rsidRPr="00106026" w:rsidRDefault="006B1D09">
      <w:pPr>
        <w:jc w:val="center"/>
        <w:rPr>
          <w:b/>
          <w:sz w:val="32"/>
          <w:szCs w:val="32"/>
          <w:u w:val="single"/>
        </w:rPr>
      </w:pPr>
    </w:p>
    <w:p w14:paraId="0661CCDD" w14:textId="77777777" w:rsidR="006B1D09" w:rsidRPr="00106026" w:rsidRDefault="006B1D09">
      <w:pPr>
        <w:jc w:val="center"/>
        <w:rPr>
          <w:b/>
          <w:sz w:val="32"/>
          <w:szCs w:val="32"/>
          <w:u w:val="single"/>
        </w:rPr>
      </w:pPr>
    </w:p>
    <w:p w14:paraId="70FCDDE0" w14:textId="77777777" w:rsidR="006B1D09" w:rsidRPr="00106026" w:rsidRDefault="006B1D09">
      <w:pPr>
        <w:jc w:val="center"/>
        <w:rPr>
          <w:b/>
          <w:sz w:val="32"/>
          <w:szCs w:val="32"/>
          <w:u w:val="single"/>
        </w:rPr>
      </w:pPr>
    </w:p>
    <w:p w14:paraId="2FD8BEEE" w14:textId="77777777" w:rsidR="006B1D09" w:rsidRPr="00106026" w:rsidRDefault="006B1D09">
      <w:pPr>
        <w:jc w:val="center"/>
        <w:rPr>
          <w:b/>
          <w:sz w:val="32"/>
          <w:szCs w:val="32"/>
          <w:u w:val="single"/>
        </w:rPr>
      </w:pPr>
    </w:p>
    <w:p w14:paraId="2921814F" w14:textId="77777777" w:rsidR="006B1D09" w:rsidRPr="00106026" w:rsidRDefault="006B1D09">
      <w:pPr>
        <w:jc w:val="center"/>
        <w:rPr>
          <w:b/>
          <w:sz w:val="32"/>
          <w:szCs w:val="32"/>
          <w:u w:val="single"/>
        </w:rPr>
      </w:pPr>
    </w:p>
    <w:p w14:paraId="056A8D2B" w14:textId="77777777" w:rsidR="00C511A4" w:rsidRPr="00106026" w:rsidRDefault="006B1D09">
      <w:pPr>
        <w:rPr>
          <w:b/>
        </w:rPr>
      </w:pPr>
      <w:r w:rsidRPr="00106026">
        <w:rPr>
          <w:b/>
        </w:rPr>
        <w:tab/>
      </w:r>
      <w:r w:rsidRPr="00106026">
        <w:rPr>
          <w:b/>
        </w:rPr>
        <w:tab/>
      </w:r>
      <w:r w:rsidRPr="00106026">
        <w:rPr>
          <w:b/>
        </w:rPr>
        <w:tab/>
      </w:r>
      <w:r w:rsidRPr="00106026">
        <w:rPr>
          <w:b/>
        </w:rPr>
        <w:tab/>
      </w:r>
      <w:r w:rsidRPr="00106026">
        <w:rPr>
          <w:b/>
        </w:rPr>
        <w:tab/>
      </w:r>
      <w:r w:rsidRPr="00106026">
        <w:rPr>
          <w:b/>
        </w:rPr>
        <w:tab/>
      </w:r>
      <w:r w:rsidRPr="00106026">
        <w:rPr>
          <w:b/>
        </w:rPr>
        <w:tab/>
      </w:r>
    </w:p>
    <w:p w14:paraId="74BF073A" w14:textId="2217E57B" w:rsidR="00C511A4" w:rsidRPr="00106026" w:rsidRDefault="00C511A4" w:rsidP="00D53FC8">
      <w:pPr>
        <w:rPr>
          <w:b/>
          <w:sz w:val="32"/>
          <w:szCs w:val="22"/>
        </w:rPr>
      </w:pPr>
      <w:r w:rsidRPr="00106026">
        <w:rPr>
          <w:b/>
        </w:rPr>
        <w:br w:type="page"/>
      </w:r>
      <w:r w:rsidRPr="00106026">
        <w:rPr>
          <w:b/>
          <w:sz w:val="28"/>
          <w:szCs w:val="28"/>
        </w:rPr>
        <w:lastRenderedPageBreak/>
        <w:t xml:space="preserve"> </w:t>
      </w:r>
    </w:p>
    <w:p w14:paraId="5F8539F3" w14:textId="77777777" w:rsidR="00C511A4" w:rsidRPr="00106026" w:rsidRDefault="00C511A4" w:rsidP="00C511A4">
      <w:pPr>
        <w:pStyle w:val="NormalWeb"/>
        <w:jc w:val="center"/>
        <w:rPr>
          <w:b/>
          <w:sz w:val="32"/>
          <w:szCs w:val="22"/>
        </w:rPr>
      </w:pPr>
      <w:r w:rsidRPr="00106026">
        <w:rPr>
          <w:b/>
          <w:sz w:val="32"/>
          <w:szCs w:val="22"/>
        </w:rPr>
        <w:t>CERTIFICATE</w:t>
      </w:r>
    </w:p>
    <w:p w14:paraId="357A8341" w14:textId="77777777" w:rsidR="005716DC" w:rsidRDefault="005716DC" w:rsidP="00C511A4">
      <w:pPr>
        <w:spacing w:line="480" w:lineRule="auto"/>
        <w:jc w:val="both"/>
      </w:pPr>
    </w:p>
    <w:p w14:paraId="7A5FC167" w14:textId="77777777" w:rsidR="005716DC" w:rsidRDefault="005716DC" w:rsidP="00C511A4">
      <w:pPr>
        <w:spacing w:line="480" w:lineRule="auto"/>
        <w:jc w:val="both"/>
      </w:pPr>
    </w:p>
    <w:p w14:paraId="150CFF1D" w14:textId="380A3353" w:rsidR="00C511A4" w:rsidRPr="00106026" w:rsidRDefault="00C511A4" w:rsidP="00C511A4">
      <w:pPr>
        <w:spacing w:line="480" w:lineRule="auto"/>
        <w:jc w:val="both"/>
      </w:pPr>
      <w:r w:rsidRPr="00106026">
        <w:t>This is to certify that Mr./ Ms. _______________________________________________________</w:t>
      </w:r>
    </w:p>
    <w:p w14:paraId="5A5262AE" w14:textId="59975DB7" w:rsidR="00C511A4" w:rsidRPr="004F5138" w:rsidRDefault="00C511A4" w:rsidP="00C511A4">
      <w:pPr>
        <w:spacing w:line="480" w:lineRule="auto"/>
        <w:jc w:val="both"/>
        <w:rPr>
          <w:b/>
          <w:bCs/>
          <w:u w:val="single"/>
        </w:rPr>
      </w:pPr>
      <w:r w:rsidRPr="00106026">
        <w:t xml:space="preserve">Group No. </w:t>
      </w:r>
      <w:r w:rsidR="003E3BB4">
        <w:rPr>
          <w:b/>
          <w:bCs/>
          <w:u w:val="single"/>
        </w:rPr>
        <w:t>0</w:t>
      </w:r>
      <w:r w:rsidR="004F5138" w:rsidRPr="004F5138">
        <w:rPr>
          <w:b/>
          <w:bCs/>
          <w:u w:val="single"/>
        </w:rPr>
        <w:t>1</w:t>
      </w:r>
      <w:r w:rsidR="004F5138">
        <w:t xml:space="preserve"> </w:t>
      </w:r>
      <w:r w:rsidRPr="00106026">
        <w:t>Branch</w:t>
      </w:r>
      <w:r w:rsidR="004F5138">
        <w:t xml:space="preserve"> </w:t>
      </w:r>
      <w:r w:rsidR="004F5138" w:rsidRPr="004F5138">
        <w:rPr>
          <w:b/>
          <w:bCs/>
          <w:u w:val="single"/>
        </w:rPr>
        <w:t>Artificial Intelligence and Data Science</w:t>
      </w:r>
      <w:r w:rsidR="004F5138">
        <w:t xml:space="preserve"> </w:t>
      </w:r>
      <w:r w:rsidRPr="00106026">
        <w:t xml:space="preserve">has successfully completed </w:t>
      </w:r>
      <w:r w:rsidR="00525C34">
        <w:t xml:space="preserve">the work associated with </w:t>
      </w:r>
      <w:r w:rsidRPr="00106026">
        <w:rPr>
          <w:b/>
        </w:rPr>
        <w:t>Project Based Learning</w:t>
      </w:r>
      <w:r w:rsidR="002A054A">
        <w:rPr>
          <w:b/>
        </w:rPr>
        <w:t xml:space="preserve"> II </w:t>
      </w:r>
      <w:r w:rsidRPr="00106026">
        <w:rPr>
          <w:b/>
        </w:rPr>
        <w:t>(</w:t>
      </w:r>
      <w:r w:rsidR="002A054A" w:rsidRPr="002A054A">
        <w:rPr>
          <w:b/>
        </w:rPr>
        <w:t>210258</w:t>
      </w:r>
      <w:r w:rsidRPr="00106026">
        <w:t xml:space="preserve">) </w:t>
      </w:r>
      <w:r w:rsidR="00525C34">
        <w:t xml:space="preserve">titled </w:t>
      </w:r>
      <w:r w:rsidR="005716DC">
        <w:t xml:space="preserve">as </w:t>
      </w:r>
      <w:r w:rsidR="003E3BB4">
        <w:rPr>
          <w:b/>
          <w:bCs/>
          <w:u w:val="single"/>
        </w:rPr>
        <w:t xml:space="preserve">Buddy For </w:t>
      </w:r>
      <w:r w:rsidR="003E3BB4" w:rsidRPr="003E3BB4">
        <w:rPr>
          <w:b/>
          <w:bCs/>
          <w:u w:val="single"/>
        </w:rPr>
        <w:t>Hostellers</w:t>
      </w:r>
      <w:r w:rsidR="003E3BB4">
        <w:rPr>
          <w:b/>
          <w:bCs/>
        </w:rPr>
        <w:t xml:space="preserve"> </w:t>
      </w:r>
      <w:r w:rsidR="00E75410" w:rsidRPr="003E3BB4">
        <w:t>and</w:t>
      </w:r>
      <w:r w:rsidR="00E75410">
        <w:t xml:space="preserve"> has submitted the w</w:t>
      </w:r>
      <w:r w:rsidR="00E75410" w:rsidRPr="00106026">
        <w:t>ork book</w:t>
      </w:r>
      <w:r w:rsidR="00E75410">
        <w:t xml:space="preserve"> </w:t>
      </w:r>
      <w:r w:rsidR="006000A8">
        <w:t xml:space="preserve">associated </w:t>
      </w:r>
      <w:r w:rsidR="006000A8" w:rsidRPr="00106026">
        <w:t>under</w:t>
      </w:r>
      <w:r w:rsidRPr="00106026">
        <w:t xml:space="preserve"> my supervision, in </w:t>
      </w:r>
      <w:r w:rsidR="001E088D">
        <w:t>the partial fulfillment of Second</w:t>
      </w:r>
      <w:r w:rsidRPr="00106026">
        <w:t xml:space="preserve"> Year Bachelor of </w:t>
      </w:r>
      <w:r w:rsidR="006000A8" w:rsidRPr="00106026">
        <w:t>Engineering (</w:t>
      </w:r>
      <w:r w:rsidRPr="00106026">
        <w:t xml:space="preserve">Choice Based Credit System) (2019 </w:t>
      </w:r>
      <w:r w:rsidR="006000A8" w:rsidRPr="00106026">
        <w:t>course) of</w:t>
      </w:r>
      <w:r w:rsidRPr="00106026">
        <w:t xml:space="preserve"> Savitribai Phule Pune University.</w:t>
      </w:r>
    </w:p>
    <w:p w14:paraId="25A09969" w14:textId="77777777" w:rsidR="00E75410" w:rsidRDefault="00E75410" w:rsidP="00C511A4">
      <w:pPr>
        <w:spacing w:line="360" w:lineRule="auto"/>
        <w:jc w:val="both"/>
      </w:pPr>
    </w:p>
    <w:p w14:paraId="1D2A0FB6" w14:textId="77777777" w:rsidR="00E75410" w:rsidRDefault="00E75410" w:rsidP="00C511A4">
      <w:pPr>
        <w:spacing w:line="360" w:lineRule="auto"/>
        <w:jc w:val="both"/>
      </w:pPr>
    </w:p>
    <w:p w14:paraId="71A9864A" w14:textId="6E3643A5" w:rsidR="00C511A4" w:rsidRPr="00106026" w:rsidRDefault="00C511A4" w:rsidP="00C511A4">
      <w:pPr>
        <w:spacing w:line="360" w:lineRule="auto"/>
        <w:jc w:val="both"/>
      </w:pPr>
      <w:r w:rsidRPr="00106026">
        <w:t>Date:</w:t>
      </w:r>
      <w:r w:rsidR="00EB3BB2">
        <w:t xml:space="preserve"> </w:t>
      </w:r>
    </w:p>
    <w:p w14:paraId="0F91C889" w14:textId="2CC0DA59" w:rsidR="00C511A4" w:rsidRPr="00106026" w:rsidRDefault="00C511A4" w:rsidP="00C511A4">
      <w:pPr>
        <w:spacing w:line="360" w:lineRule="auto"/>
        <w:jc w:val="both"/>
      </w:pPr>
      <w:r w:rsidRPr="00106026">
        <w:t>Place:</w:t>
      </w:r>
      <w:r w:rsidR="00924E2E">
        <w:t xml:space="preserve"> </w:t>
      </w:r>
      <w:r w:rsidR="005A6404">
        <w:t xml:space="preserve"> </w:t>
      </w:r>
      <w:r w:rsidR="009A0D2F">
        <w:t>Pimpri</w:t>
      </w:r>
    </w:p>
    <w:p w14:paraId="66C6E8CA" w14:textId="77777777" w:rsidR="00C511A4" w:rsidRPr="00106026" w:rsidRDefault="00C511A4" w:rsidP="00C511A4">
      <w:pPr>
        <w:spacing w:line="360" w:lineRule="auto"/>
        <w:jc w:val="both"/>
      </w:pPr>
    </w:p>
    <w:p w14:paraId="77DD6FFC" w14:textId="77777777" w:rsidR="00C511A4" w:rsidRPr="00106026" w:rsidRDefault="00C511A4" w:rsidP="00C511A4">
      <w:pPr>
        <w:pStyle w:val="NormalWeb"/>
        <w:spacing w:after="0" w:line="276" w:lineRule="auto"/>
      </w:pPr>
      <w:r w:rsidRPr="00106026">
        <w:tab/>
      </w:r>
      <w:r w:rsidRPr="00106026">
        <w:tab/>
      </w:r>
      <w:r w:rsidR="00525C34">
        <w:tab/>
      </w:r>
    </w:p>
    <w:p w14:paraId="051E1840" w14:textId="77777777" w:rsidR="00C511A4" w:rsidRDefault="00C511A4" w:rsidP="00C511A4">
      <w:pPr>
        <w:pStyle w:val="NormalWeb"/>
        <w:spacing w:after="0" w:line="276" w:lineRule="auto"/>
      </w:pPr>
      <w:r w:rsidRPr="00106026">
        <w:t xml:space="preserve">   Guide</w:t>
      </w:r>
      <w:r w:rsidRPr="00106026">
        <w:tab/>
      </w:r>
      <w:r w:rsidRPr="00106026">
        <w:tab/>
      </w:r>
      <w:r w:rsidRPr="00106026">
        <w:tab/>
        <w:t xml:space="preserve">            Head </w:t>
      </w:r>
      <w:r w:rsidRPr="00106026">
        <w:tab/>
      </w:r>
      <w:r w:rsidRPr="00106026">
        <w:tab/>
        <w:t xml:space="preserve">                                   Principal</w:t>
      </w:r>
      <w:r w:rsidRPr="00106026">
        <w:tab/>
      </w:r>
    </w:p>
    <w:p w14:paraId="6E9512E8" w14:textId="77777777" w:rsidR="00E75410" w:rsidRPr="00EA2761" w:rsidRDefault="00E75410" w:rsidP="00E75410">
      <w:pPr>
        <w:pStyle w:val="NormalWeb"/>
        <w:spacing w:after="0" w:line="276" w:lineRule="auto"/>
        <w:rPr>
          <w:color w:val="A6A6A6"/>
        </w:rPr>
      </w:pPr>
      <w:r w:rsidRPr="00EA2761">
        <w:rPr>
          <w:color w:val="A6A6A6"/>
        </w:rPr>
        <w:t>(Name &amp; Sign)</w:t>
      </w:r>
      <w:r w:rsidRPr="00EA2761">
        <w:rPr>
          <w:color w:val="A6A6A6"/>
        </w:rPr>
        <w:tab/>
      </w:r>
      <w:r w:rsidRPr="00EA2761">
        <w:rPr>
          <w:color w:val="A6A6A6"/>
        </w:rPr>
        <w:tab/>
      </w:r>
      <w:r w:rsidRPr="00EA2761">
        <w:rPr>
          <w:color w:val="A6A6A6"/>
        </w:rPr>
        <w:tab/>
        <w:t>(Name &amp; Sign)</w:t>
      </w:r>
      <w:r w:rsidRPr="00EA2761">
        <w:rPr>
          <w:color w:val="A6A6A6"/>
        </w:rPr>
        <w:tab/>
      </w:r>
      <w:r w:rsidRPr="00EA2761">
        <w:rPr>
          <w:color w:val="A6A6A6"/>
        </w:rPr>
        <w:tab/>
      </w:r>
      <w:r w:rsidRPr="00EA2761">
        <w:rPr>
          <w:color w:val="A6A6A6"/>
        </w:rPr>
        <w:tab/>
        <w:t>(Name &amp; Sign)</w:t>
      </w:r>
    </w:p>
    <w:p w14:paraId="68034F4E" w14:textId="77777777" w:rsidR="00E75410" w:rsidRPr="00EA2761" w:rsidRDefault="00E75410" w:rsidP="00E75410">
      <w:pPr>
        <w:pStyle w:val="NormalWeb"/>
        <w:spacing w:after="0" w:line="276" w:lineRule="auto"/>
        <w:rPr>
          <w:color w:val="A6A6A6"/>
        </w:rPr>
      </w:pPr>
    </w:p>
    <w:p w14:paraId="62065B72" w14:textId="77777777" w:rsidR="00E75410" w:rsidRPr="00106026" w:rsidRDefault="00E75410" w:rsidP="00C511A4">
      <w:pPr>
        <w:pStyle w:val="NormalWeb"/>
        <w:spacing w:after="0" w:line="276" w:lineRule="auto"/>
      </w:pPr>
    </w:p>
    <w:p w14:paraId="28EF04C6" w14:textId="77777777" w:rsidR="00C511A4" w:rsidRPr="00106026" w:rsidRDefault="00C511A4" w:rsidP="00C511A4">
      <w:pPr>
        <w:spacing w:line="360" w:lineRule="auto"/>
      </w:pPr>
    </w:p>
    <w:p w14:paraId="7496EA08" w14:textId="77777777" w:rsidR="00C511A4" w:rsidRPr="00106026" w:rsidRDefault="00C511A4" w:rsidP="00C511A4">
      <w:pPr>
        <w:spacing w:line="360" w:lineRule="auto"/>
        <w:ind w:left="2160" w:firstLine="720"/>
      </w:pPr>
    </w:p>
    <w:p w14:paraId="5C9D2765" w14:textId="77777777" w:rsidR="00C511A4" w:rsidRPr="00106026" w:rsidRDefault="00C511A4" w:rsidP="00C511A4">
      <w:pPr>
        <w:spacing w:line="360" w:lineRule="auto"/>
        <w:ind w:left="2160" w:firstLine="720"/>
      </w:pPr>
    </w:p>
    <w:p w14:paraId="13FD3C83" w14:textId="77777777" w:rsidR="006B1D09" w:rsidRPr="00106026" w:rsidRDefault="006B1D09" w:rsidP="005E1CBD">
      <w:pPr>
        <w:pageBreakBefore/>
        <w:spacing w:line="360" w:lineRule="auto"/>
        <w:jc w:val="center"/>
      </w:pPr>
      <w:r w:rsidRPr="00106026">
        <w:rPr>
          <w:b/>
          <w:sz w:val="32"/>
          <w:szCs w:val="32"/>
          <w:u w:val="single"/>
        </w:rPr>
        <w:lastRenderedPageBreak/>
        <w:t>Table of Contents</w:t>
      </w:r>
    </w:p>
    <w:tbl>
      <w:tblPr>
        <w:tblpPr w:leftFromText="180" w:rightFromText="180" w:horzAnchor="margin" w:tblpX="288" w:tblpY="1503"/>
        <w:tblW w:w="0" w:type="auto"/>
        <w:tblLayout w:type="fixed"/>
        <w:tblLook w:val="0000" w:firstRow="0" w:lastRow="0" w:firstColumn="0" w:lastColumn="0" w:noHBand="0" w:noVBand="0"/>
      </w:tblPr>
      <w:tblGrid>
        <w:gridCol w:w="1260"/>
        <w:gridCol w:w="6971"/>
        <w:gridCol w:w="1719"/>
      </w:tblGrid>
      <w:tr w:rsidR="006B1D09" w:rsidRPr="00106026" w14:paraId="01D7BBEC" w14:textId="77777777" w:rsidTr="0057098D">
        <w:trPr>
          <w:trHeight w:val="411"/>
        </w:trPr>
        <w:tc>
          <w:tcPr>
            <w:tcW w:w="1260" w:type="dxa"/>
            <w:tcBorders>
              <w:top w:val="single" w:sz="4" w:space="0" w:color="000000"/>
              <w:left w:val="single" w:sz="4" w:space="0" w:color="000000"/>
              <w:bottom w:val="single" w:sz="4" w:space="0" w:color="000000"/>
            </w:tcBorders>
            <w:shd w:val="clear" w:color="auto" w:fill="FFFFFF"/>
          </w:tcPr>
          <w:p w14:paraId="750739DD" w14:textId="77777777" w:rsidR="006B1D09" w:rsidRPr="00106026" w:rsidRDefault="006B1D09" w:rsidP="00607E6D">
            <w:pPr>
              <w:snapToGrid w:val="0"/>
              <w:ind w:left="187"/>
            </w:pPr>
            <w:r w:rsidRPr="00106026">
              <w:rPr>
                <w:b/>
              </w:rPr>
              <w:t>Sr. No.</w:t>
            </w:r>
          </w:p>
        </w:tc>
        <w:tc>
          <w:tcPr>
            <w:tcW w:w="6971" w:type="dxa"/>
            <w:tcBorders>
              <w:top w:val="single" w:sz="4" w:space="0" w:color="000000"/>
              <w:left w:val="single" w:sz="4" w:space="0" w:color="000000"/>
              <w:bottom w:val="single" w:sz="4" w:space="0" w:color="000000"/>
            </w:tcBorders>
            <w:shd w:val="clear" w:color="auto" w:fill="FFFFFF"/>
          </w:tcPr>
          <w:p w14:paraId="3143D00B" w14:textId="77777777" w:rsidR="006B1D09" w:rsidRPr="00106026" w:rsidRDefault="006B1D09" w:rsidP="0057098D">
            <w:pPr>
              <w:snapToGrid w:val="0"/>
              <w:spacing w:line="360" w:lineRule="auto"/>
            </w:pPr>
            <w:r w:rsidRPr="00106026">
              <w:rPr>
                <w:b/>
              </w:rPr>
              <w:t>Description</w:t>
            </w:r>
          </w:p>
        </w:tc>
        <w:tc>
          <w:tcPr>
            <w:tcW w:w="1719" w:type="dxa"/>
            <w:tcBorders>
              <w:top w:val="single" w:sz="4" w:space="0" w:color="000000"/>
              <w:left w:val="single" w:sz="4" w:space="0" w:color="000000"/>
              <w:bottom w:val="single" w:sz="4" w:space="0" w:color="000000"/>
              <w:right w:val="single" w:sz="4" w:space="0" w:color="000000"/>
            </w:tcBorders>
            <w:shd w:val="clear" w:color="auto" w:fill="FFFFFF"/>
          </w:tcPr>
          <w:p w14:paraId="1190FA1C" w14:textId="77777777" w:rsidR="006B1D09" w:rsidRPr="00106026" w:rsidRDefault="006B1D09" w:rsidP="00607E6D">
            <w:pPr>
              <w:ind w:left="187"/>
              <w:jc w:val="center"/>
            </w:pPr>
            <w:r w:rsidRPr="00106026">
              <w:rPr>
                <w:b/>
              </w:rPr>
              <w:t>Page No.</w:t>
            </w:r>
          </w:p>
        </w:tc>
      </w:tr>
      <w:tr w:rsidR="006B1D09" w:rsidRPr="00106026" w14:paraId="4157738D" w14:textId="77777777" w:rsidTr="0057098D">
        <w:trPr>
          <w:trHeight w:val="419"/>
        </w:trPr>
        <w:tc>
          <w:tcPr>
            <w:tcW w:w="1260" w:type="dxa"/>
            <w:tcBorders>
              <w:top w:val="single" w:sz="4" w:space="0" w:color="000000"/>
              <w:left w:val="single" w:sz="4" w:space="0" w:color="000000"/>
              <w:bottom w:val="single" w:sz="4" w:space="0" w:color="000000"/>
            </w:tcBorders>
            <w:shd w:val="clear" w:color="auto" w:fill="FFFFFF"/>
          </w:tcPr>
          <w:p w14:paraId="4C51059B" w14:textId="416E7B67" w:rsidR="006B1D09" w:rsidRPr="00106026" w:rsidRDefault="00652522" w:rsidP="00652522">
            <w:pPr>
              <w:snapToGrid w:val="0"/>
              <w:rPr>
                <w:rFonts w:eastAsia="Trebuchet MS"/>
                <w:b/>
              </w:rPr>
            </w:pPr>
            <w:r>
              <w:rPr>
                <w:rFonts w:eastAsia="Trebuchet MS"/>
                <w:b/>
              </w:rPr>
              <w:t xml:space="preserve">       1.</w:t>
            </w:r>
          </w:p>
        </w:tc>
        <w:tc>
          <w:tcPr>
            <w:tcW w:w="6971" w:type="dxa"/>
            <w:tcBorders>
              <w:top w:val="single" w:sz="4" w:space="0" w:color="000000"/>
              <w:left w:val="single" w:sz="4" w:space="0" w:color="000000"/>
              <w:bottom w:val="single" w:sz="4" w:space="0" w:color="000000"/>
            </w:tcBorders>
            <w:shd w:val="clear" w:color="auto" w:fill="FFFFFF"/>
          </w:tcPr>
          <w:p w14:paraId="5B50DFFB" w14:textId="77777777" w:rsidR="006B1D09" w:rsidRPr="00106026" w:rsidRDefault="006B1D09" w:rsidP="00607E6D">
            <w:pPr>
              <w:snapToGrid w:val="0"/>
            </w:pPr>
            <w:r w:rsidRPr="00106026">
              <w:t>Preamble</w:t>
            </w:r>
          </w:p>
        </w:tc>
        <w:tc>
          <w:tcPr>
            <w:tcW w:w="1719" w:type="dxa"/>
            <w:tcBorders>
              <w:top w:val="single" w:sz="4" w:space="0" w:color="000000"/>
              <w:left w:val="single" w:sz="4" w:space="0" w:color="000000"/>
              <w:bottom w:val="single" w:sz="4" w:space="0" w:color="000000"/>
              <w:right w:val="single" w:sz="4" w:space="0" w:color="000000"/>
            </w:tcBorders>
            <w:shd w:val="clear" w:color="auto" w:fill="FFFFFF"/>
          </w:tcPr>
          <w:p w14:paraId="48AD7467" w14:textId="259806E5" w:rsidR="006B1D09" w:rsidRPr="00607E6D" w:rsidRDefault="005716DC" w:rsidP="005716DC">
            <w:pPr>
              <w:ind w:left="185"/>
            </w:pPr>
            <w:r>
              <w:t xml:space="preserve">      </w:t>
            </w:r>
            <w:r w:rsidR="008F38FE">
              <w:t xml:space="preserve"> </w:t>
            </w:r>
            <w:r>
              <w:t xml:space="preserve"> </w:t>
            </w:r>
            <w:r w:rsidR="001C3D39">
              <w:t>2.</w:t>
            </w:r>
          </w:p>
        </w:tc>
      </w:tr>
      <w:tr w:rsidR="001C3D39" w:rsidRPr="00106026" w14:paraId="1206A28E" w14:textId="77777777" w:rsidTr="0057098D">
        <w:trPr>
          <w:trHeight w:val="419"/>
        </w:trPr>
        <w:tc>
          <w:tcPr>
            <w:tcW w:w="1260" w:type="dxa"/>
            <w:tcBorders>
              <w:top w:val="single" w:sz="4" w:space="0" w:color="000000"/>
              <w:left w:val="single" w:sz="4" w:space="0" w:color="000000"/>
              <w:bottom w:val="single" w:sz="4" w:space="0" w:color="000000"/>
            </w:tcBorders>
            <w:shd w:val="clear" w:color="auto" w:fill="FFFFFF"/>
          </w:tcPr>
          <w:p w14:paraId="0333177A" w14:textId="71258DA2" w:rsidR="001C3D39" w:rsidRPr="00106026" w:rsidRDefault="00652522" w:rsidP="00652522">
            <w:pPr>
              <w:snapToGrid w:val="0"/>
              <w:rPr>
                <w:rFonts w:eastAsia="Trebuchet MS"/>
                <w:b/>
              </w:rPr>
            </w:pPr>
            <w:r>
              <w:rPr>
                <w:rFonts w:eastAsia="Trebuchet MS"/>
                <w:b/>
              </w:rPr>
              <w:t xml:space="preserve">       2.</w:t>
            </w:r>
          </w:p>
        </w:tc>
        <w:tc>
          <w:tcPr>
            <w:tcW w:w="6971" w:type="dxa"/>
            <w:tcBorders>
              <w:top w:val="single" w:sz="4" w:space="0" w:color="000000"/>
              <w:left w:val="single" w:sz="4" w:space="0" w:color="000000"/>
              <w:bottom w:val="single" w:sz="4" w:space="0" w:color="000000"/>
            </w:tcBorders>
            <w:shd w:val="clear" w:color="auto" w:fill="FFFFFF"/>
          </w:tcPr>
          <w:p w14:paraId="5A185931" w14:textId="1621D6A3" w:rsidR="001C3D39" w:rsidRPr="00106026" w:rsidRDefault="001C3D39" w:rsidP="00607E6D">
            <w:pPr>
              <w:snapToGrid w:val="0"/>
            </w:pPr>
            <w:r>
              <w:t>Certificate</w:t>
            </w:r>
          </w:p>
        </w:tc>
        <w:tc>
          <w:tcPr>
            <w:tcW w:w="1719" w:type="dxa"/>
            <w:tcBorders>
              <w:top w:val="single" w:sz="4" w:space="0" w:color="000000"/>
              <w:left w:val="single" w:sz="4" w:space="0" w:color="000000"/>
              <w:bottom w:val="single" w:sz="4" w:space="0" w:color="000000"/>
              <w:right w:val="single" w:sz="4" w:space="0" w:color="000000"/>
            </w:tcBorders>
            <w:shd w:val="clear" w:color="auto" w:fill="FFFFFF"/>
          </w:tcPr>
          <w:p w14:paraId="73229DA4" w14:textId="544D3BBC" w:rsidR="001C3D39" w:rsidRDefault="001C3D39" w:rsidP="005716DC">
            <w:pPr>
              <w:ind w:left="185"/>
            </w:pPr>
            <w:r>
              <w:t xml:space="preserve">       </w:t>
            </w:r>
            <w:r w:rsidR="008F38FE">
              <w:t xml:space="preserve"> </w:t>
            </w:r>
            <w:r>
              <w:t>3.</w:t>
            </w:r>
          </w:p>
        </w:tc>
      </w:tr>
      <w:tr w:rsidR="006B1D09" w:rsidRPr="00106026" w14:paraId="4BB0BA93" w14:textId="77777777" w:rsidTr="0057098D">
        <w:trPr>
          <w:trHeight w:val="377"/>
        </w:trPr>
        <w:tc>
          <w:tcPr>
            <w:tcW w:w="1260" w:type="dxa"/>
            <w:tcBorders>
              <w:top w:val="single" w:sz="4" w:space="0" w:color="000000"/>
              <w:left w:val="single" w:sz="4" w:space="0" w:color="000000"/>
              <w:bottom w:val="single" w:sz="4" w:space="0" w:color="000000"/>
            </w:tcBorders>
            <w:shd w:val="clear" w:color="auto" w:fill="FFFFFF"/>
          </w:tcPr>
          <w:p w14:paraId="52F8C3C9" w14:textId="0BABD220" w:rsidR="006B1D09" w:rsidRPr="00652522" w:rsidRDefault="00652522" w:rsidP="00652522">
            <w:pPr>
              <w:snapToGrid w:val="0"/>
              <w:spacing w:line="360" w:lineRule="auto"/>
              <w:rPr>
                <w:rFonts w:eastAsia="Trebuchet MS"/>
                <w:b/>
                <w:bCs/>
              </w:rPr>
            </w:pPr>
            <w:r>
              <w:rPr>
                <w:rFonts w:eastAsia="Trebuchet MS"/>
                <w:b/>
                <w:bCs/>
              </w:rPr>
              <w:t xml:space="preserve">       3.</w:t>
            </w:r>
          </w:p>
        </w:tc>
        <w:tc>
          <w:tcPr>
            <w:tcW w:w="6971" w:type="dxa"/>
            <w:tcBorders>
              <w:top w:val="single" w:sz="4" w:space="0" w:color="000000"/>
              <w:left w:val="single" w:sz="4" w:space="0" w:color="000000"/>
              <w:bottom w:val="single" w:sz="4" w:space="0" w:color="000000"/>
            </w:tcBorders>
            <w:shd w:val="clear" w:color="auto" w:fill="FFFFFF"/>
          </w:tcPr>
          <w:p w14:paraId="2C7BCE83" w14:textId="77777777" w:rsidR="006B1D09" w:rsidRPr="002A47D7" w:rsidRDefault="0026046E" w:rsidP="00607E6D">
            <w:r w:rsidRPr="002A47D7">
              <w:t>Project Based Learning Syllabus</w:t>
            </w:r>
          </w:p>
        </w:tc>
        <w:tc>
          <w:tcPr>
            <w:tcW w:w="1719" w:type="dxa"/>
            <w:tcBorders>
              <w:top w:val="single" w:sz="4" w:space="0" w:color="000000"/>
              <w:left w:val="single" w:sz="4" w:space="0" w:color="000000"/>
              <w:bottom w:val="single" w:sz="4" w:space="0" w:color="000000"/>
              <w:right w:val="single" w:sz="4" w:space="0" w:color="000000"/>
            </w:tcBorders>
            <w:shd w:val="clear" w:color="auto" w:fill="FFFFFF"/>
          </w:tcPr>
          <w:p w14:paraId="24AE3EEC" w14:textId="5825F3E7" w:rsidR="006B1D09" w:rsidRPr="00607E6D" w:rsidRDefault="001C3D39" w:rsidP="00607E6D">
            <w:pPr>
              <w:snapToGrid w:val="0"/>
              <w:spacing w:line="360" w:lineRule="auto"/>
              <w:jc w:val="center"/>
            </w:pPr>
            <w:r>
              <w:t>5.</w:t>
            </w:r>
          </w:p>
        </w:tc>
      </w:tr>
      <w:tr w:rsidR="006B1D09" w:rsidRPr="00106026" w14:paraId="42A391F3" w14:textId="77777777" w:rsidTr="0057098D">
        <w:trPr>
          <w:trHeight w:val="411"/>
        </w:trPr>
        <w:tc>
          <w:tcPr>
            <w:tcW w:w="1260" w:type="dxa"/>
            <w:tcBorders>
              <w:top w:val="single" w:sz="4" w:space="0" w:color="000000"/>
              <w:left w:val="single" w:sz="4" w:space="0" w:color="000000"/>
              <w:bottom w:val="single" w:sz="4" w:space="0" w:color="000000"/>
            </w:tcBorders>
            <w:shd w:val="clear" w:color="auto" w:fill="FFFFFF"/>
          </w:tcPr>
          <w:p w14:paraId="55F2873F" w14:textId="0242005E" w:rsidR="006B1D09" w:rsidRPr="00652522" w:rsidRDefault="00652522" w:rsidP="00652522">
            <w:pPr>
              <w:snapToGrid w:val="0"/>
              <w:spacing w:line="360" w:lineRule="auto"/>
              <w:rPr>
                <w:b/>
                <w:bCs/>
              </w:rPr>
            </w:pPr>
            <w:r>
              <w:rPr>
                <w:b/>
                <w:bCs/>
              </w:rPr>
              <w:t xml:space="preserve">       4.</w:t>
            </w:r>
          </w:p>
        </w:tc>
        <w:tc>
          <w:tcPr>
            <w:tcW w:w="6971" w:type="dxa"/>
            <w:tcBorders>
              <w:top w:val="single" w:sz="4" w:space="0" w:color="000000"/>
              <w:left w:val="single" w:sz="4" w:space="0" w:color="000000"/>
              <w:bottom w:val="single" w:sz="4" w:space="0" w:color="000000"/>
            </w:tcBorders>
            <w:shd w:val="clear" w:color="auto" w:fill="FFFFFF"/>
          </w:tcPr>
          <w:p w14:paraId="543B60AA" w14:textId="77777777" w:rsidR="00747CD9" w:rsidRPr="002A47D7" w:rsidRDefault="00DA1CE3" w:rsidP="00607E6D">
            <w:r w:rsidRPr="002A47D7">
              <w:t>Recommended Guidelines and Phases</w:t>
            </w:r>
          </w:p>
        </w:tc>
        <w:tc>
          <w:tcPr>
            <w:tcW w:w="1719" w:type="dxa"/>
            <w:tcBorders>
              <w:top w:val="single" w:sz="4" w:space="0" w:color="000000"/>
              <w:left w:val="single" w:sz="4" w:space="0" w:color="000000"/>
              <w:bottom w:val="single" w:sz="4" w:space="0" w:color="000000"/>
              <w:right w:val="single" w:sz="4" w:space="0" w:color="000000"/>
            </w:tcBorders>
            <w:shd w:val="clear" w:color="auto" w:fill="FFFFFF"/>
          </w:tcPr>
          <w:p w14:paraId="04F83F5D" w14:textId="5EAA3999" w:rsidR="006B1D09" w:rsidRPr="00607E6D" w:rsidRDefault="001C3D39" w:rsidP="00607E6D">
            <w:pPr>
              <w:snapToGrid w:val="0"/>
              <w:spacing w:line="360" w:lineRule="auto"/>
              <w:jc w:val="center"/>
            </w:pPr>
            <w:r>
              <w:t>7.</w:t>
            </w:r>
          </w:p>
        </w:tc>
      </w:tr>
      <w:tr w:rsidR="00DA1CE3" w:rsidRPr="00106026" w14:paraId="0EBD1DF7" w14:textId="77777777" w:rsidTr="0057098D">
        <w:trPr>
          <w:trHeight w:val="411"/>
        </w:trPr>
        <w:tc>
          <w:tcPr>
            <w:tcW w:w="1260" w:type="dxa"/>
            <w:tcBorders>
              <w:top w:val="single" w:sz="4" w:space="0" w:color="000000"/>
              <w:left w:val="single" w:sz="4" w:space="0" w:color="000000"/>
              <w:bottom w:val="single" w:sz="4" w:space="0" w:color="000000"/>
            </w:tcBorders>
            <w:shd w:val="clear" w:color="auto" w:fill="FFFFFF"/>
          </w:tcPr>
          <w:p w14:paraId="1822F5D7" w14:textId="2B17211B" w:rsidR="00DA1CE3" w:rsidRPr="00652522" w:rsidRDefault="00652522" w:rsidP="00652522">
            <w:pPr>
              <w:snapToGrid w:val="0"/>
              <w:spacing w:line="360" w:lineRule="auto"/>
              <w:rPr>
                <w:b/>
                <w:bCs/>
              </w:rPr>
            </w:pPr>
            <w:r>
              <w:rPr>
                <w:b/>
                <w:bCs/>
              </w:rPr>
              <w:t xml:space="preserve">       5.</w:t>
            </w:r>
          </w:p>
        </w:tc>
        <w:tc>
          <w:tcPr>
            <w:tcW w:w="6971" w:type="dxa"/>
            <w:tcBorders>
              <w:top w:val="single" w:sz="4" w:space="0" w:color="000000"/>
              <w:left w:val="single" w:sz="4" w:space="0" w:color="000000"/>
              <w:bottom w:val="single" w:sz="4" w:space="0" w:color="000000"/>
            </w:tcBorders>
            <w:shd w:val="clear" w:color="auto" w:fill="FFFFFF"/>
          </w:tcPr>
          <w:p w14:paraId="103DF56D" w14:textId="77777777" w:rsidR="00DA1CE3" w:rsidRPr="002A47D7" w:rsidRDefault="00607E6D" w:rsidP="00607E6D">
            <w:r w:rsidRPr="002A47D7">
              <w:t>Evaluation and Continuous Assessment Sheet</w:t>
            </w:r>
          </w:p>
        </w:tc>
        <w:tc>
          <w:tcPr>
            <w:tcW w:w="1719" w:type="dxa"/>
            <w:tcBorders>
              <w:top w:val="single" w:sz="4" w:space="0" w:color="000000"/>
              <w:left w:val="single" w:sz="4" w:space="0" w:color="000000"/>
              <w:bottom w:val="single" w:sz="4" w:space="0" w:color="000000"/>
              <w:right w:val="single" w:sz="4" w:space="0" w:color="000000"/>
            </w:tcBorders>
            <w:shd w:val="clear" w:color="auto" w:fill="FFFFFF"/>
          </w:tcPr>
          <w:p w14:paraId="33FD128B" w14:textId="6686B04A" w:rsidR="00DA1CE3" w:rsidRPr="00607E6D" w:rsidRDefault="001C3D39" w:rsidP="00607E6D">
            <w:pPr>
              <w:snapToGrid w:val="0"/>
              <w:spacing w:line="360" w:lineRule="auto"/>
              <w:jc w:val="center"/>
            </w:pPr>
            <w:r>
              <w:t>8.</w:t>
            </w:r>
          </w:p>
        </w:tc>
      </w:tr>
      <w:tr w:rsidR="00607E6D" w:rsidRPr="00106026" w14:paraId="7311C505" w14:textId="77777777" w:rsidTr="0057098D">
        <w:trPr>
          <w:trHeight w:val="403"/>
        </w:trPr>
        <w:tc>
          <w:tcPr>
            <w:tcW w:w="1260" w:type="dxa"/>
            <w:tcBorders>
              <w:top w:val="single" w:sz="4" w:space="0" w:color="000000"/>
              <w:left w:val="single" w:sz="4" w:space="0" w:color="000000"/>
              <w:bottom w:val="single" w:sz="4" w:space="0" w:color="000000"/>
            </w:tcBorders>
            <w:shd w:val="clear" w:color="auto" w:fill="FFFFFF"/>
          </w:tcPr>
          <w:p w14:paraId="08333A71" w14:textId="3C4A1B06" w:rsidR="00607E6D" w:rsidRPr="00652522" w:rsidRDefault="00652522" w:rsidP="00652522">
            <w:pPr>
              <w:snapToGrid w:val="0"/>
              <w:spacing w:line="360" w:lineRule="auto"/>
              <w:rPr>
                <w:b/>
                <w:bCs/>
              </w:rPr>
            </w:pPr>
            <w:r>
              <w:rPr>
                <w:b/>
                <w:bCs/>
              </w:rPr>
              <w:t xml:space="preserve">       6.</w:t>
            </w:r>
          </w:p>
        </w:tc>
        <w:tc>
          <w:tcPr>
            <w:tcW w:w="6971" w:type="dxa"/>
            <w:tcBorders>
              <w:top w:val="single" w:sz="4" w:space="0" w:color="000000"/>
              <w:left w:val="single" w:sz="4" w:space="0" w:color="000000"/>
              <w:bottom w:val="single" w:sz="4" w:space="0" w:color="000000"/>
            </w:tcBorders>
            <w:shd w:val="clear" w:color="auto" w:fill="FFFFFF"/>
          </w:tcPr>
          <w:p w14:paraId="3055ACE3" w14:textId="77777777" w:rsidR="00607E6D" w:rsidRPr="002A47D7" w:rsidRDefault="002A47D7" w:rsidP="002A47D7">
            <w:pPr>
              <w:rPr>
                <w:rFonts w:eastAsia="Trebuchet MS"/>
                <w:bCs/>
              </w:rPr>
            </w:pPr>
            <w:r w:rsidRPr="002A47D7">
              <w:rPr>
                <w:rFonts w:eastAsia="Trebuchet MS"/>
                <w:bCs/>
              </w:rPr>
              <w:t>Pro</w:t>
            </w:r>
            <w:r>
              <w:rPr>
                <w:rFonts w:eastAsia="Trebuchet MS"/>
                <w:bCs/>
              </w:rPr>
              <w:t>ject</w:t>
            </w:r>
            <w:r w:rsidRPr="002A47D7">
              <w:rPr>
                <w:rFonts w:eastAsia="Trebuchet MS"/>
                <w:bCs/>
              </w:rPr>
              <w:t xml:space="preserve"> Information Sheet</w:t>
            </w:r>
          </w:p>
        </w:tc>
        <w:tc>
          <w:tcPr>
            <w:tcW w:w="1719" w:type="dxa"/>
            <w:tcBorders>
              <w:top w:val="single" w:sz="4" w:space="0" w:color="000000"/>
              <w:left w:val="single" w:sz="4" w:space="0" w:color="000000"/>
              <w:bottom w:val="single" w:sz="4" w:space="0" w:color="000000"/>
              <w:right w:val="single" w:sz="4" w:space="0" w:color="000000"/>
            </w:tcBorders>
            <w:shd w:val="clear" w:color="auto" w:fill="FFFFFF"/>
          </w:tcPr>
          <w:p w14:paraId="61D63DE8" w14:textId="1A3C76ED" w:rsidR="00607E6D" w:rsidRPr="00607E6D" w:rsidRDefault="0057098D" w:rsidP="00607E6D">
            <w:pPr>
              <w:snapToGrid w:val="0"/>
              <w:spacing w:line="360" w:lineRule="auto"/>
              <w:jc w:val="center"/>
            </w:pPr>
            <w:r>
              <w:t>9.</w:t>
            </w:r>
          </w:p>
        </w:tc>
      </w:tr>
      <w:tr w:rsidR="002A47D7" w:rsidRPr="00106026" w14:paraId="374A9D75" w14:textId="77777777" w:rsidTr="0057098D">
        <w:trPr>
          <w:trHeight w:val="411"/>
        </w:trPr>
        <w:tc>
          <w:tcPr>
            <w:tcW w:w="1260" w:type="dxa"/>
            <w:tcBorders>
              <w:top w:val="single" w:sz="4" w:space="0" w:color="000000"/>
              <w:left w:val="single" w:sz="4" w:space="0" w:color="000000"/>
              <w:bottom w:val="single" w:sz="4" w:space="0" w:color="000000"/>
            </w:tcBorders>
            <w:shd w:val="clear" w:color="auto" w:fill="FFFFFF"/>
          </w:tcPr>
          <w:p w14:paraId="0BC0458F" w14:textId="01FB8A14" w:rsidR="002A47D7" w:rsidRPr="00652522" w:rsidRDefault="00652522" w:rsidP="00652522">
            <w:pPr>
              <w:snapToGrid w:val="0"/>
              <w:spacing w:line="360" w:lineRule="auto"/>
              <w:ind w:left="360"/>
              <w:rPr>
                <w:b/>
                <w:bCs/>
              </w:rPr>
            </w:pPr>
            <w:r>
              <w:rPr>
                <w:b/>
                <w:bCs/>
              </w:rPr>
              <w:t xml:space="preserve"> </w:t>
            </w:r>
            <w:r w:rsidRPr="00652522">
              <w:rPr>
                <w:b/>
                <w:bCs/>
              </w:rPr>
              <w:t>7.</w:t>
            </w:r>
          </w:p>
        </w:tc>
        <w:tc>
          <w:tcPr>
            <w:tcW w:w="6971" w:type="dxa"/>
            <w:tcBorders>
              <w:top w:val="single" w:sz="4" w:space="0" w:color="000000"/>
              <w:left w:val="single" w:sz="4" w:space="0" w:color="000000"/>
              <w:bottom w:val="single" w:sz="4" w:space="0" w:color="000000"/>
            </w:tcBorders>
            <w:shd w:val="clear" w:color="auto" w:fill="FFFFFF"/>
          </w:tcPr>
          <w:p w14:paraId="6A39326C" w14:textId="77777777" w:rsidR="002A47D7" w:rsidRPr="002A47D7" w:rsidRDefault="002A47D7" w:rsidP="002A47D7">
            <w:pPr>
              <w:rPr>
                <w:rFonts w:eastAsia="Trebuchet MS"/>
                <w:bCs/>
              </w:rPr>
            </w:pPr>
            <w:r>
              <w:rPr>
                <w:rFonts w:eastAsia="Trebuchet MS"/>
                <w:bCs/>
              </w:rPr>
              <w:t>Assessment Remarks Sheet</w:t>
            </w:r>
          </w:p>
        </w:tc>
        <w:tc>
          <w:tcPr>
            <w:tcW w:w="1719" w:type="dxa"/>
            <w:tcBorders>
              <w:top w:val="single" w:sz="4" w:space="0" w:color="000000"/>
              <w:left w:val="single" w:sz="4" w:space="0" w:color="000000"/>
              <w:bottom w:val="single" w:sz="4" w:space="0" w:color="000000"/>
              <w:right w:val="single" w:sz="4" w:space="0" w:color="000000"/>
            </w:tcBorders>
            <w:shd w:val="clear" w:color="auto" w:fill="FFFFFF"/>
          </w:tcPr>
          <w:p w14:paraId="2F505145" w14:textId="68FAB06D" w:rsidR="002A47D7" w:rsidRDefault="0057098D" w:rsidP="00607E6D">
            <w:pPr>
              <w:snapToGrid w:val="0"/>
              <w:spacing w:line="360" w:lineRule="auto"/>
              <w:jc w:val="center"/>
            </w:pPr>
            <w:r>
              <w:t>10</w:t>
            </w:r>
          </w:p>
        </w:tc>
      </w:tr>
      <w:tr w:rsidR="002A47D7" w:rsidRPr="00106026" w14:paraId="130284E5" w14:textId="77777777" w:rsidTr="0057098D">
        <w:trPr>
          <w:trHeight w:val="411"/>
        </w:trPr>
        <w:tc>
          <w:tcPr>
            <w:tcW w:w="1260" w:type="dxa"/>
            <w:tcBorders>
              <w:top w:val="single" w:sz="4" w:space="0" w:color="000000"/>
              <w:left w:val="single" w:sz="4" w:space="0" w:color="000000"/>
              <w:bottom w:val="single" w:sz="4" w:space="0" w:color="000000"/>
            </w:tcBorders>
            <w:shd w:val="clear" w:color="auto" w:fill="FFFFFF"/>
          </w:tcPr>
          <w:p w14:paraId="44875FBB" w14:textId="10597574" w:rsidR="002A47D7" w:rsidRPr="00652522" w:rsidRDefault="00652522" w:rsidP="00652522">
            <w:pPr>
              <w:snapToGrid w:val="0"/>
              <w:spacing w:line="360" w:lineRule="auto"/>
              <w:rPr>
                <w:b/>
                <w:bCs/>
              </w:rPr>
            </w:pPr>
            <w:r>
              <w:rPr>
                <w:b/>
                <w:bCs/>
              </w:rPr>
              <w:t xml:space="preserve">       8.</w:t>
            </w:r>
          </w:p>
        </w:tc>
        <w:tc>
          <w:tcPr>
            <w:tcW w:w="6971" w:type="dxa"/>
            <w:tcBorders>
              <w:top w:val="single" w:sz="4" w:space="0" w:color="000000"/>
              <w:left w:val="single" w:sz="4" w:space="0" w:color="000000"/>
              <w:bottom w:val="single" w:sz="4" w:space="0" w:color="000000"/>
            </w:tcBorders>
            <w:shd w:val="clear" w:color="auto" w:fill="FFFFFF"/>
          </w:tcPr>
          <w:p w14:paraId="187054B0" w14:textId="50566C0D" w:rsidR="002A47D7" w:rsidRPr="002A47D7" w:rsidRDefault="002A47D7" w:rsidP="002A47D7">
            <w:pPr>
              <w:rPr>
                <w:rFonts w:eastAsia="Trebuchet MS"/>
                <w:bCs/>
              </w:rPr>
            </w:pPr>
            <w:r w:rsidRPr="002A47D7">
              <w:rPr>
                <w:rFonts w:eastAsia="Trebuchet MS"/>
                <w:bCs/>
              </w:rPr>
              <w:t>Project Monitoring</w:t>
            </w:r>
            <w:r>
              <w:rPr>
                <w:rFonts w:eastAsia="Trebuchet MS"/>
                <w:bCs/>
              </w:rPr>
              <w:t xml:space="preserve"> </w:t>
            </w:r>
            <w:r w:rsidR="005716DC">
              <w:rPr>
                <w:rFonts w:eastAsia="Trebuchet MS"/>
                <w:bCs/>
              </w:rPr>
              <w:t>(1</w:t>
            </w:r>
            <w:r>
              <w:rPr>
                <w:rFonts w:eastAsia="Trebuchet MS"/>
                <w:bCs/>
              </w:rPr>
              <w:t xml:space="preserve"> sheet per </w:t>
            </w:r>
            <w:r w:rsidR="005716DC">
              <w:rPr>
                <w:rFonts w:eastAsia="Trebuchet MS"/>
                <w:bCs/>
              </w:rPr>
              <w:t>week)</w:t>
            </w:r>
          </w:p>
        </w:tc>
        <w:tc>
          <w:tcPr>
            <w:tcW w:w="1719" w:type="dxa"/>
            <w:tcBorders>
              <w:top w:val="single" w:sz="4" w:space="0" w:color="000000"/>
              <w:left w:val="single" w:sz="4" w:space="0" w:color="000000"/>
              <w:bottom w:val="single" w:sz="4" w:space="0" w:color="000000"/>
              <w:right w:val="single" w:sz="4" w:space="0" w:color="000000"/>
            </w:tcBorders>
            <w:shd w:val="clear" w:color="auto" w:fill="FFFFFF"/>
          </w:tcPr>
          <w:p w14:paraId="286DAFEB" w14:textId="39CD054C" w:rsidR="002A47D7" w:rsidRPr="00607E6D" w:rsidRDefault="0057098D" w:rsidP="002A47D7">
            <w:pPr>
              <w:snapToGrid w:val="0"/>
              <w:spacing w:line="360" w:lineRule="auto"/>
              <w:jc w:val="center"/>
            </w:pPr>
            <w:r>
              <w:t>12</w:t>
            </w:r>
            <w:r w:rsidR="002A47D7">
              <w:t xml:space="preserve"> onwards</w:t>
            </w:r>
          </w:p>
        </w:tc>
      </w:tr>
    </w:tbl>
    <w:p w14:paraId="62B0F358" w14:textId="77777777" w:rsidR="006B1D09" w:rsidRDefault="006B1D09" w:rsidP="00607E6D">
      <w:pPr>
        <w:spacing w:line="360" w:lineRule="auto"/>
        <w:jc w:val="both"/>
      </w:pPr>
    </w:p>
    <w:p w14:paraId="397472FA" w14:textId="77777777" w:rsidR="00607E6D" w:rsidRDefault="00607E6D" w:rsidP="00607E6D">
      <w:pPr>
        <w:spacing w:line="360" w:lineRule="auto"/>
        <w:jc w:val="both"/>
      </w:pPr>
    </w:p>
    <w:p w14:paraId="436BABE6" w14:textId="77777777" w:rsidR="00673113" w:rsidRPr="00673113" w:rsidRDefault="00673113" w:rsidP="00673113"/>
    <w:p w14:paraId="14AE708C" w14:textId="77777777" w:rsidR="00673113" w:rsidRPr="00673113" w:rsidRDefault="00673113" w:rsidP="00673113"/>
    <w:p w14:paraId="0320641C" w14:textId="77777777" w:rsidR="00673113" w:rsidRPr="00673113" w:rsidRDefault="00673113" w:rsidP="00673113"/>
    <w:p w14:paraId="0CAD30F6" w14:textId="77777777" w:rsidR="00673113" w:rsidRPr="00673113" w:rsidRDefault="00673113" w:rsidP="00673113"/>
    <w:p w14:paraId="6B3BF5FA" w14:textId="77777777" w:rsidR="00673113" w:rsidRPr="00673113" w:rsidRDefault="00673113" w:rsidP="00673113"/>
    <w:p w14:paraId="765879E2" w14:textId="77777777" w:rsidR="00673113" w:rsidRPr="00673113" w:rsidRDefault="00673113" w:rsidP="00673113"/>
    <w:p w14:paraId="3B48D0C2" w14:textId="77777777" w:rsidR="00673113" w:rsidRPr="00673113" w:rsidRDefault="00673113" w:rsidP="00673113"/>
    <w:p w14:paraId="737D6D7A" w14:textId="77777777" w:rsidR="00673113" w:rsidRPr="00673113" w:rsidRDefault="00673113" w:rsidP="00673113"/>
    <w:p w14:paraId="2DDDDAB5" w14:textId="77777777" w:rsidR="00673113" w:rsidRPr="00673113" w:rsidRDefault="00673113" w:rsidP="00673113"/>
    <w:p w14:paraId="331C0F1F" w14:textId="77777777" w:rsidR="00673113" w:rsidRPr="00673113" w:rsidRDefault="00673113" w:rsidP="00673113"/>
    <w:p w14:paraId="567CE909" w14:textId="77777777" w:rsidR="00673113" w:rsidRPr="00673113" w:rsidRDefault="00673113" w:rsidP="00673113"/>
    <w:p w14:paraId="1104D0C5" w14:textId="77777777" w:rsidR="00673113" w:rsidRPr="00673113" w:rsidRDefault="00673113" w:rsidP="00673113"/>
    <w:p w14:paraId="00C9C886" w14:textId="77777777" w:rsidR="00673113" w:rsidRPr="00673113" w:rsidRDefault="00673113" w:rsidP="00673113"/>
    <w:p w14:paraId="581E5D92" w14:textId="77777777" w:rsidR="00673113" w:rsidRPr="00673113" w:rsidRDefault="00673113" w:rsidP="00673113"/>
    <w:p w14:paraId="1FF8A048" w14:textId="77777777" w:rsidR="00673113" w:rsidRPr="00673113" w:rsidRDefault="00673113" w:rsidP="00673113"/>
    <w:p w14:paraId="20299ADD" w14:textId="77777777" w:rsidR="00673113" w:rsidRPr="00673113" w:rsidRDefault="00673113" w:rsidP="00673113"/>
    <w:p w14:paraId="7726C64E" w14:textId="77777777" w:rsidR="00673113" w:rsidRPr="00673113" w:rsidRDefault="00673113" w:rsidP="00673113"/>
    <w:p w14:paraId="25929D1E" w14:textId="77777777" w:rsidR="00673113" w:rsidRPr="00673113" w:rsidRDefault="00673113" w:rsidP="00673113"/>
    <w:p w14:paraId="04A24844" w14:textId="77777777" w:rsidR="00673113" w:rsidRPr="00673113" w:rsidRDefault="00673113" w:rsidP="00673113"/>
    <w:p w14:paraId="60BB0D4D" w14:textId="77777777" w:rsidR="00673113" w:rsidRPr="00673113" w:rsidRDefault="00673113" w:rsidP="00673113"/>
    <w:p w14:paraId="02FA3072" w14:textId="77777777" w:rsidR="00673113" w:rsidRPr="00673113" w:rsidRDefault="00673113" w:rsidP="00673113"/>
    <w:p w14:paraId="5321475A" w14:textId="77777777" w:rsidR="00673113" w:rsidRPr="00673113" w:rsidRDefault="00673113" w:rsidP="00673113"/>
    <w:p w14:paraId="3EBB1B8B" w14:textId="77777777" w:rsidR="00673113" w:rsidRPr="00673113" w:rsidRDefault="00673113" w:rsidP="00673113"/>
    <w:p w14:paraId="2B1C77CB" w14:textId="77777777" w:rsidR="00673113" w:rsidRPr="00673113" w:rsidRDefault="00673113" w:rsidP="00673113"/>
    <w:p w14:paraId="7E2C677B" w14:textId="77777777" w:rsidR="00673113" w:rsidRPr="00673113" w:rsidRDefault="00673113" w:rsidP="00673113"/>
    <w:p w14:paraId="088AD77E" w14:textId="77777777" w:rsidR="00673113" w:rsidRPr="00673113" w:rsidRDefault="00673113" w:rsidP="00673113"/>
    <w:p w14:paraId="5179AF59" w14:textId="77777777" w:rsidR="00673113" w:rsidRPr="00673113" w:rsidRDefault="00673113" w:rsidP="00673113"/>
    <w:p w14:paraId="4448DA79" w14:textId="77777777" w:rsidR="00673113" w:rsidRPr="00673113" w:rsidRDefault="00673113" w:rsidP="00673113"/>
    <w:p w14:paraId="39F23870" w14:textId="77777777" w:rsidR="00673113" w:rsidRPr="00673113" w:rsidRDefault="00673113" w:rsidP="00673113"/>
    <w:p w14:paraId="1C6BEA6B" w14:textId="77777777" w:rsidR="00673113" w:rsidRPr="00673113" w:rsidRDefault="00673113" w:rsidP="00673113"/>
    <w:p w14:paraId="730CDA84" w14:textId="77777777" w:rsidR="00673113" w:rsidRPr="00673113" w:rsidRDefault="00673113" w:rsidP="00673113"/>
    <w:p w14:paraId="4F27FD60" w14:textId="77777777" w:rsidR="00673113" w:rsidRPr="00673113" w:rsidRDefault="00673113" w:rsidP="00673113"/>
    <w:p w14:paraId="4C303CCB" w14:textId="77777777" w:rsidR="00673113" w:rsidRPr="00673113" w:rsidRDefault="00673113" w:rsidP="00673113"/>
    <w:p w14:paraId="71990751" w14:textId="77777777" w:rsidR="00673113" w:rsidRPr="00673113" w:rsidRDefault="00673113" w:rsidP="00673113"/>
    <w:p w14:paraId="16BAAAE2" w14:textId="77777777" w:rsidR="00673113" w:rsidRPr="00673113" w:rsidRDefault="00673113" w:rsidP="00673113"/>
    <w:p w14:paraId="123A6EB4" w14:textId="77777777" w:rsidR="00673113" w:rsidRPr="00673113" w:rsidRDefault="00673113" w:rsidP="00673113"/>
    <w:p w14:paraId="66B5B79F" w14:textId="77777777" w:rsidR="00673113" w:rsidRPr="00673113" w:rsidRDefault="00673113" w:rsidP="00673113"/>
    <w:p w14:paraId="3222C4EE" w14:textId="1DA7E96D" w:rsidR="00673113" w:rsidRPr="0057098D" w:rsidRDefault="00673113" w:rsidP="0057098D">
      <w:pPr>
        <w:tabs>
          <w:tab w:val="left" w:pos="8445"/>
        </w:tabs>
      </w:pPr>
      <w:r w:rsidRPr="00673113">
        <w:rPr>
          <w:b/>
          <w:kern w:val="0"/>
          <w:sz w:val="28"/>
          <w:szCs w:val="28"/>
          <w:u w:val="single"/>
        </w:rPr>
        <w:t xml:space="preserve">1. </w:t>
      </w:r>
      <w:r w:rsidRPr="00673113">
        <w:rPr>
          <w:b/>
          <w:bCs/>
          <w:kern w:val="0"/>
          <w:sz w:val="28"/>
          <w:szCs w:val="28"/>
          <w:u w:val="single"/>
        </w:rPr>
        <w:t>Project Based Learning Syllabus:</w:t>
      </w:r>
    </w:p>
    <w:p w14:paraId="7AE9A8B6" w14:textId="77777777" w:rsidR="00673113" w:rsidRPr="00673113" w:rsidRDefault="00673113" w:rsidP="00673113">
      <w:pPr>
        <w:jc w:val="both"/>
        <w:rPr>
          <w:kern w:val="0"/>
        </w:rPr>
      </w:pPr>
    </w:p>
    <w:p w14:paraId="70FA4E8B" w14:textId="77777777" w:rsidR="00673113" w:rsidRPr="00673113" w:rsidRDefault="00673113" w:rsidP="00673113">
      <w:pPr>
        <w:widowControl w:val="0"/>
        <w:spacing w:line="276" w:lineRule="auto"/>
        <w:jc w:val="both"/>
        <w:rPr>
          <w:b/>
          <w:kern w:val="0"/>
        </w:rPr>
      </w:pPr>
      <w:r w:rsidRPr="00673113">
        <w:rPr>
          <w:b/>
          <w:kern w:val="0"/>
        </w:rPr>
        <w:t>Course Objectives:</w:t>
      </w:r>
    </w:p>
    <w:p w14:paraId="4DA41139" w14:textId="77777777" w:rsidR="00673113" w:rsidRPr="00673113" w:rsidRDefault="00673113" w:rsidP="00B4024E">
      <w:pPr>
        <w:numPr>
          <w:ilvl w:val="0"/>
          <w:numId w:val="3"/>
        </w:numPr>
        <w:autoSpaceDE w:val="0"/>
        <w:jc w:val="both"/>
        <w:rPr>
          <w:color w:val="000000"/>
          <w:kern w:val="0"/>
        </w:rPr>
      </w:pPr>
      <w:r w:rsidRPr="00673113">
        <w:rPr>
          <w:color w:val="000000"/>
          <w:kern w:val="0"/>
        </w:rPr>
        <w:t>To emphasize learning activities that is long-term, interdisciplinary and student-centric.</w:t>
      </w:r>
    </w:p>
    <w:p w14:paraId="2A3592BF" w14:textId="77777777" w:rsidR="00673113" w:rsidRPr="00673113" w:rsidRDefault="00673113" w:rsidP="00B4024E">
      <w:pPr>
        <w:numPr>
          <w:ilvl w:val="0"/>
          <w:numId w:val="3"/>
        </w:numPr>
        <w:autoSpaceDE w:val="0"/>
        <w:jc w:val="both"/>
        <w:rPr>
          <w:color w:val="000000"/>
          <w:kern w:val="0"/>
        </w:rPr>
      </w:pPr>
      <w:r w:rsidRPr="00673113">
        <w:rPr>
          <w:color w:val="000000"/>
          <w:kern w:val="0"/>
        </w:rPr>
        <w:t>To inculcate independent learning by problem solving with social context.</w:t>
      </w:r>
    </w:p>
    <w:p w14:paraId="644B7776" w14:textId="77777777" w:rsidR="00673113" w:rsidRPr="00673113" w:rsidRDefault="00673113" w:rsidP="00B4024E">
      <w:pPr>
        <w:numPr>
          <w:ilvl w:val="0"/>
          <w:numId w:val="3"/>
        </w:numPr>
        <w:autoSpaceDE w:val="0"/>
        <w:jc w:val="both"/>
        <w:rPr>
          <w:color w:val="000000"/>
          <w:kern w:val="0"/>
        </w:rPr>
      </w:pPr>
      <w:r w:rsidRPr="00673113">
        <w:rPr>
          <w:color w:val="000000"/>
          <w:kern w:val="0"/>
        </w:rPr>
        <w:t xml:space="preserve">To engages students in rich and authentic learning experiences. </w:t>
      </w:r>
    </w:p>
    <w:p w14:paraId="3E32CE0C" w14:textId="77777777" w:rsidR="00673113" w:rsidRPr="00673113" w:rsidRDefault="00673113" w:rsidP="00B4024E">
      <w:pPr>
        <w:numPr>
          <w:ilvl w:val="0"/>
          <w:numId w:val="3"/>
        </w:numPr>
        <w:autoSpaceDE w:val="0"/>
        <w:jc w:val="both"/>
        <w:rPr>
          <w:color w:val="000000"/>
          <w:kern w:val="0"/>
        </w:rPr>
      </w:pPr>
      <w:r w:rsidRPr="00673113">
        <w:rPr>
          <w:color w:val="000000"/>
          <w:kern w:val="0"/>
        </w:rPr>
        <w:t>To provide every student the opportunity to get involved either individually or as a group so as to develop team skills and learn professionalism</w:t>
      </w:r>
    </w:p>
    <w:p w14:paraId="3E177694" w14:textId="77777777" w:rsidR="00673113" w:rsidRPr="00673113" w:rsidRDefault="00673113" w:rsidP="00673113">
      <w:pPr>
        <w:autoSpaceDE w:val="0"/>
        <w:ind w:left="720"/>
        <w:jc w:val="both"/>
        <w:rPr>
          <w:color w:val="000000"/>
          <w:kern w:val="0"/>
        </w:rPr>
      </w:pPr>
    </w:p>
    <w:p w14:paraId="252CEBE7" w14:textId="77777777" w:rsidR="00673113" w:rsidRPr="00673113" w:rsidRDefault="00673113" w:rsidP="00673113">
      <w:pPr>
        <w:autoSpaceDE w:val="0"/>
        <w:rPr>
          <w:b/>
          <w:color w:val="000000"/>
          <w:kern w:val="0"/>
          <w:sz w:val="28"/>
          <w:szCs w:val="28"/>
        </w:rPr>
      </w:pPr>
      <w:r w:rsidRPr="00673113">
        <w:rPr>
          <w:b/>
          <w:color w:val="000000"/>
          <w:kern w:val="0"/>
          <w:sz w:val="28"/>
          <w:szCs w:val="28"/>
        </w:rPr>
        <w:t>Course Outcomes:</w:t>
      </w:r>
    </w:p>
    <w:p w14:paraId="4762B21E" w14:textId="77777777" w:rsidR="00673113" w:rsidRPr="00673113" w:rsidRDefault="00673113" w:rsidP="00673113">
      <w:pPr>
        <w:autoSpaceDE w:val="0"/>
        <w:jc w:val="both"/>
        <w:rPr>
          <w:color w:val="000000"/>
          <w:kern w:val="0"/>
        </w:rPr>
      </w:pPr>
      <w:r w:rsidRPr="00673113">
        <w:rPr>
          <w:color w:val="000000"/>
          <w:kern w:val="0"/>
        </w:rPr>
        <w:t>CO1: Project based learning will increase their capacity and learning through shared cognition.</w:t>
      </w:r>
    </w:p>
    <w:p w14:paraId="30580164" w14:textId="77777777" w:rsidR="00673113" w:rsidRPr="00673113" w:rsidRDefault="00673113" w:rsidP="00673113">
      <w:pPr>
        <w:autoSpaceDE w:val="0"/>
        <w:jc w:val="both"/>
        <w:rPr>
          <w:color w:val="000000"/>
          <w:kern w:val="0"/>
        </w:rPr>
      </w:pPr>
      <w:r w:rsidRPr="00673113">
        <w:rPr>
          <w:color w:val="000000"/>
          <w:kern w:val="0"/>
        </w:rPr>
        <w:t>CO2: Students able to draw on lessons from several disciplines and apply them in practical way.</w:t>
      </w:r>
    </w:p>
    <w:p w14:paraId="3B3A20A9" w14:textId="77777777" w:rsidR="00673113" w:rsidRPr="00673113" w:rsidRDefault="00673113" w:rsidP="00673113">
      <w:pPr>
        <w:autoSpaceDE w:val="0"/>
        <w:jc w:val="both"/>
        <w:rPr>
          <w:color w:val="000000"/>
          <w:kern w:val="0"/>
        </w:rPr>
      </w:pPr>
      <w:r w:rsidRPr="00673113">
        <w:rPr>
          <w:color w:val="000000"/>
          <w:kern w:val="0"/>
        </w:rPr>
        <w:t>CO3: Learning by doing approach in PBL will promote long-term retention of material and replicable skill, as well as improve teachers' and students' attitudes towards learning</w:t>
      </w:r>
    </w:p>
    <w:p w14:paraId="4003CA3D" w14:textId="77777777" w:rsidR="00673113" w:rsidRPr="00673113" w:rsidRDefault="00673113" w:rsidP="00673113">
      <w:pPr>
        <w:autoSpaceDE w:val="0"/>
        <w:jc w:val="both"/>
        <w:rPr>
          <w:color w:val="000000"/>
          <w:kern w:val="0"/>
        </w:rPr>
      </w:pPr>
    </w:p>
    <w:p w14:paraId="6C724DA4" w14:textId="77777777" w:rsidR="00673113" w:rsidRPr="00673113" w:rsidRDefault="00673113" w:rsidP="00673113">
      <w:pPr>
        <w:autoSpaceDE w:val="0"/>
        <w:jc w:val="both"/>
        <w:rPr>
          <w:b/>
          <w:color w:val="000000"/>
          <w:kern w:val="0"/>
          <w:sz w:val="28"/>
          <w:szCs w:val="28"/>
        </w:rPr>
      </w:pPr>
      <w:r w:rsidRPr="00673113">
        <w:rPr>
          <w:b/>
          <w:color w:val="000000"/>
          <w:kern w:val="0"/>
          <w:sz w:val="28"/>
          <w:szCs w:val="28"/>
        </w:rPr>
        <w:t>Group Structure:</w:t>
      </w:r>
    </w:p>
    <w:p w14:paraId="7819715B" w14:textId="77777777" w:rsidR="00673113" w:rsidRPr="00673113" w:rsidRDefault="00673113" w:rsidP="00673113">
      <w:pPr>
        <w:autoSpaceDE w:val="0"/>
        <w:jc w:val="both"/>
        <w:rPr>
          <w:color w:val="000000"/>
          <w:kern w:val="0"/>
        </w:rPr>
      </w:pPr>
      <w:r w:rsidRPr="00673113">
        <w:rPr>
          <w:color w:val="000000"/>
          <w:kern w:val="0"/>
        </w:rPr>
        <w:t>Working in supervisor/mentor – monitored groups. The students plan, manage and complete a task/project/activity which addresses the stated problem.</w:t>
      </w:r>
    </w:p>
    <w:p w14:paraId="031E95BE" w14:textId="77777777" w:rsidR="00673113" w:rsidRPr="00673113" w:rsidRDefault="00673113" w:rsidP="00B4024E">
      <w:pPr>
        <w:numPr>
          <w:ilvl w:val="0"/>
          <w:numId w:val="4"/>
        </w:numPr>
        <w:autoSpaceDE w:val="0"/>
        <w:jc w:val="both"/>
        <w:rPr>
          <w:rFonts w:eastAsia="Trebuchet MS"/>
          <w:b/>
          <w:bCs/>
          <w:color w:val="000000"/>
          <w:kern w:val="0"/>
        </w:rPr>
      </w:pPr>
      <w:r w:rsidRPr="00673113">
        <w:rPr>
          <w:color w:val="000000"/>
          <w:kern w:val="0"/>
        </w:rPr>
        <w:t>There should be team/group of 5 -6students</w:t>
      </w:r>
    </w:p>
    <w:p w14:paraId="476339DE" w14:textId="77777777" w:rsidR="00673113" w:rsidRPr="00673113" w:rsidRDefault="00673113" w:rsidP="00B4024E">
      <w:pPr>
        <w:numPr>
          <w:ilvl w:val="0"/>
          <w:numId w:val="4"/>
        </w:numPr>
        <w:autoSpaceDE w:val="0"/>
        <w:jc w:val="both"/>
        <w:rPr>
          <w:rFonts w:eastAsia="Trebuchet MS"/>
          <w:b/>
          <w:bCs/>
          <w:color w:val="000000"/>
          <w:kern w:val="0"/>
        </w:rPr>
      </w:pPr>
      <w:r w:rsidRPr="00673113">
        <w:rPr>
          <w:color w:val="000000"/>
          <w:kern w:val="0"/>
        </w:rPr>
        <w:t>A supervisor/mentor teacher assigned to individual groups</w:t>
      </w:r>
    </w:p>
    <w:p w14:paraId="44AFDB0F" w14:textId="77777777" w:rsidR="00673113" w:rsidRPr="00673113" w:rsidRDefault="00673113" w:rsidP="00673113">
      <w:pPr>
        <w:autoSpaceDE w:val="0"/>
        <w:ind w:left="720"/>
        <w:rPr>
          <w:rFonts w:eastAsia="Trebuchet MS"/>
          <w:b/>
          <w:bCs/>
          <w:color w:val="000000"/>
          <w:kern w:val="0"/>
        </w:rPr>
      </w:pPr>
    </w:p>
    <w:p w14:paraId="29739E06" w14:textId="77777777" w:rsidR="00673113" w:rsidRPr="00673113" w:rsidRDefault="00673113" w:rsidP="00673113">
      <w:pPr>
        <w:autoSpaceDE w:val="0"/>
        <w:ind w:left="720"/>
        <w:rPr>
          <w:rFonts w:eastAsia="Trebuchet MS"/>
          <w:b/>
          <w:bCs/>
          <w:color w:val="000000"/>
          <w:kern w:val="0"/>
        </w:rPr>
      </w:pPr>
    </w:p>
    <w:p w14:paraId="53822245" w14:textId="77777777" w:rsidR="00673113" w:rsidRPr="00673113" w:rsidRDefault="00673113" w:rsidP="00673113">
      <w:pPr>
        <w:autoSpaceDE w:val="0"/>
        <w:rPr>
          <w:b/>
          <w:color w:val="000000"/>
          <w:kern w:val="0"/>
          <w:sz w:val="28"/>
          <w:szCs w:val="28"/>
        </w:rPr>
      </w:pPr>
      <w:r w:rsidRPr="00673113">
        <w:rPr>
          <w:b/>
          <w:color w:val="000000"/>
          <w:kern w:val="0"/>
          <w:sz w:val="28"/>
          <w:szCs w:val="28"/>
        </w:rPr>
        <w:t>Selection of Project/Problem:</w:t>
      </w:r>
    </w:p>
    <w:p w14:paraId="4269A5F4" w14:textId="61D9F2B4" w:rsidR="00673113" w:rsidRPr="00673113" w:rsidRDefault="00673113" w:rsidP="00673113">
      <w:pPr>
        <w:autoSpaceDE w:val="0"/>
        <w:jc w:val="both"/>
        <w:rPr>
          <w:color w:val="000000"/>
          <w:kern w:val="0"/>
        </w:rPr>
      </w:pPr>
      <w:r w:rsidRPr="00673113">
        <w:rPr>
          <w:color w:val="000000"/>
          <w:kern w:val="0"/>
        </w:rPr>
        <w:t xml:space="preserve">The problem-based </w:t>
      </w:r>
      <w:r w:rsidR="00652522" w:rsidRPr="00673113">
        <w:rPr>
          <w:color w:val="000000"/>
          <w:kern w:val="0"/>
        </w:rPr>
        <w:t>project-oriented</w:t>
      </w:r>
      <w:r w:rsidRPr="00673113">
        <w:rPr>
          <w:color w:val="000000"/>
          <w:kern w:val="0"/>
        </w:rPr>
        <w:t xml:space="preserve"> model for learning is recommended. The model begins with the identifying of a problem, often growing out of a question or “wondering”. This formulated problem then stands as the starting point for learning. Students design and analyze the problem within an articulated interdisciplinary or subject frame. A problem can be theoretical, practical, social, technical, symbolic, cultural and/or scientific and grows out of students’ wondering within different disciplines and professional environments. A chosen problem has to be exemplary. The problem may involve an interdisciplinary approach in both the analysis and solving </w:t>
      </w:r>
      <w:r w:rsidR="0057098D" w:rsidRPr="00673113">
        <w:rPr>
          <w:color w:val="000000"/>
          <w:kern w:val="0"/>
        </w:rPr>
        <w:t>phases. By</w:t>
      </w:r>
      <w:r w:rsidRPr="00673113">
        <w:rPr>
          <w:color w:val="000000"/>
          <w:kern w:val="0"/>
        </w:rPr>
        <w:t xml:space="preserve"> exemplarity, a problem needs to refer back to a particular practical, scientific, social and/or technical domain. The problem should stand as one specific example or manifestation of more general learning outcomes related to knowledge and/or modes of inquiry. There are no commonly shared criteria for what constitutes an acceptable project. Projects vary greatly in the depth of the questions explored, the clarity of the learning goals, the content and structure of the activity.</w:t>
      </w:r>
    </w:p>
    <w:p w14:paraId="6A106944" w14:textId="77777777" w:rsidR="00673113" w:rsidRPr="00673113" w:rsidRDefault="00673113" w:rsidP="00B4024E">
      <w:pPr>
        <w:numPr>
          <w:ilvl w:val="0"/>
          <w:numId w:val="5"/>
        </w:numPr>
        <w:autoSpaceDE w:val="0"/>
        <w:ind w:left="360"/>
        <w:rPr>
          <w:rFonts w:eastAsia="Trebuchet MS"/>
          <w:b/>
          <w:bCs/>
          <w:color w:val="000000"/>
          <w:kern w:val="0"/>
        </w:rPr>
      </w:pPr>
      <w:r w:rsidRPr="00673113">
        <w:rPr>
          <w:color w:val="000000"/>
          <w:kern w:val="0"/>
        </w:rPr>
        <w:t>A few hands-on activities that may or may not be multidisciplinary</w:t>
      </w:r>
    </w:p>
    <w:p w14:paraId="12A33790" w14:textId="77777777" w:rsidR="00673113" w:rsidRPr="00673113" w:rsidRDefault="00673113" w:rsidP="00B4024E">
      <w:pPr>
        <w:numPr>
          <w:ilvl w:val="0"/>
          <w:numId w:val="5"/>
        </w:numPr>
        <w:autoSpaceDE w:val="0"/>
        <w:ind w:left="360"/>
        <w:rPr>
          <w:rFonts w:eastAsia="Trebuchet MS"/>
          <w:b/>
          <w:bCs/>
          <w:color w:val="000000"/>
          <w:kern w:val="0"/>
        </w:rPr>
      </w:pPr>
      <w:r w:rsidRPr="00673113">
        <w:rPr>
          <w:color w:val="000000"/>
          <w:kern w:val="0"/>
        </w:rPr>
        <w:t>Use of technology in meaningful ways to help them investigate, collaborate, analyze, synthesize and present their learning.</w:t>
      </w:r>
    </w:p>
    <w:p w14:paraId="1A974B55" w14:textId="77777777" w:rsidR="00673113" w:rsidRPr="00673113" w:rsidRDefault="00673113" w:rsidP="00B4024E">
      <w:pPr>
        <w:numPr>
          <w:ilvl w:val="0"/>
          <w:numId w:val="5"/>
        </w:numPr>
        <w:autoSpaceDE w:val="0"/>
        <w:ind w:left="360"/>
        <w:rPr>
          <w:rFonts w:eastAsia="Trebuchet MS"/>
          <w:b/>
          <w:bCs/>
          <w:color w:val="000000"/>
          <w:kern w:val="0"/>
        </w:rPr>
      </w:pPr>
      <w:r w:rsidRPr="00673113">
        <w:rPr>
          <w:color w:val="000000"/>
          <w:kern w:val="0"/>
        </w:rPr>
        <w:t>Activities may include-Solving real life problem, investigation /study and Writing reports of in depth study, field work</w:t>
      </w:r>
      <w:r w:rsidRPr="00673113">
        <w:rPr>
          <w:rFonts w:ascii="Arial" w:hAnsi="Arial" w:cs="Arial"/>
          <w:color w:val="000000"/>
          <w:kern w:val="0"/>
          <w:sz w:val="30"/>
          <w:szCs w:val="30"/>
        </w:rPr>
        <w:t>.</w:t>
      </w:r>
    </w:p>
    <w:p w14:paraId="3931C250" w14:textId="77777777" w:rsidR="00673113" w:rsidRPr="00673113" w:rsidRDefault="00673113" w:rsidP="00673113">
      <w:pPr>
        <w:autoSpaceDE w:val="0"/>
        <w:rPr>
          <w:b/>
          <w:color w:val="000000"/>
          <w:kern w:val="0"/>
        </w:rPr>
      </w:pPr>
      <w:r w:rsidRPr="00673113">
        <w:rPr>
          <w:b/>
          <w:color w:val="000000"/>
          <w:kern w:val="0"/>
        </w:rPr>
        <w:t>Assessment:</w:t>
      </w:r>
    </w:p>
    <w:p w14:paraId="44F84703" w14:textId="77777777" w:rsidR="00673113" w:rsidRPr="00673113" w:rsidRDefault="00673113" w:rsidP="00673113">
      <w:pPr>
        <w:autoSpaceDE w:val="0"/>
        <w:jc w:val="both"/>
        <w:rPr>
          <w:color w:val="000000"/>
          <w:kern w:val="0"/>
        </w:rPr>
      </w:pPr>
      <w:r w:rsidRPr="00673113">
        <w:rPr>
          <w:color w:val="000000"/>
          <w:kern w:val="0"/>
        </w:rPr>
        <w:t>The institution/head/mentor is committed to assessing and evaluating both student performance and program effectiveness. Progress of PBL is monitored regularly on weekly basis. Weekly review of the work is necessary. During process of monitoring and continuous assessment AND evaluation the individual and team performance is to be measured. PBL is monitored and continuous assessment is done by supervisor/mentor and authorities. Students must maintain an institutional culture of authentic collaboration, self-motivation, peer-learning and personal responsibility. The institution/department should support students in this regard through guidance/orientation programs and the provision of appropriate resources and services. Supervisor/mentor and Students must actively participate in assessment and evaluation processes.</w:t>
      </w:r>
    </w:p>
    <w:p w14:paraId="03C910AA" w14:textId="77777777" w:rsidR="00673113" w:rsidRPr="00673113" w:rsidRDefault="00673113" w:rsidP="00673113">
      <w:pPr>
        <w:autoSpaceDE w:val="0"/>
        <w:jc w:val="both"/>
        <w:rPr>
          <w:color w:val="000000"/>
          <w:kern w:val="0"/>
        </w:rPr>
      </w:pPr>
      <w:r w:rsidRPr="00673113">
        <w:rPr>
          <w:color w:val="000000"/>
          <w:kern w:val="0"/>
        </w:rPr>
        <w:t xml:space="preserve">Group may demonstrate their knowledge and skills by developing a public product and/or report and/or presentation. </w:t>
      </w:r>
    </w:p>
    <w:p w14:paraId="539103AD" w14:textId="77777777" w:rsidR="00673113" w:rsidRPr="00673113" w:rsidRDefault="00673113" w:rsidP="00B4024E">
      <w:pPr>
        <w:numPr>
          <w:ilvl w:val="0"/>
          <w:numId w:val="6"/>
        </w:numPr>
        <w:autoSpaceDE w:val="0"/>
        <w:ind w:left="360"/>
        <w:jc w:val="both"/>
        <w:rPr>
          <w:rFonts w:eastAsia="Trebuchet MS"/>
          <w:b/>
          <w:bCs/>
          <w:color w:val="000000"/>
          <w:kern w:val="0"/>
        </w:rPr>
      </w:pPr>
      <w:r w:rsidRPr="00673113">
        <w:rPr>
          <w:color w:val="000000"/>
          <w:kern w:val="0"/>
        </w:rPr>
        <w:lastRenderedPageBreak/>
        <w:t>Individual assessment for each student (Understanding individual capacity, role and involvement in the project)</w:t>
      </w:r>
    </w:p>
    <w:p w14:paraId="7D46ED58" w14:textId="77777777" w:rsidR="00673113" w:rsidRPr="00673113" w:rsidRDefault="00673113" w:rsidP="00B4024E">
      <w:pPr>
        <w:numPr>
          <w:ilvl w:val="0"/>
          <w:numId w:val="6"/>
        </w:numPr>
        <w:autoSpaceDE w:val="0"/>
        <w:ind w:left="360"/>
        <w:jc w:val="both"/>
        <w:rPr>
          <w:rFonts w:eastAsia="Trebuchet MS"/>
          <w:b/>
          <w:bCs/>
          <w:color w:val="000000"/>
          <w:kern w:val="0"/>
        </w:rPr>
      </w:pPr>
      <w:r w:rsidRPr="00673113">
        <w:rPr>
          <w:color w:val="000000"/>
          <w:kern w:val="0"/>
        </w:rPr>
        <w:t>Group assessment (roles defined, distribution of work, intra-team communication and togetherness)</w:t>
      </w:r>
    </w:p>
    <w:p w14:paraId="250C3F95" w14:textId="77777777" w:rsidR="00673113" w:rsidRPr="00673113" w:rsidRDefault="00673113" w:rsidP="00B4024E">
      <w:pPr>
        <w:numPr>
          <w:ilvl w:val="0"/>
          <w:numId w:val="6"/>
        </w:numPr>
        <w:autoSpaceDE w:val="0"/>
        <w:ind w:left="360"/>
        <w:jc w:val="both"/>
        <w:rPr>
          <w:rFonts w:eastAsia="Trebuchet MS"/>
          <w:b/>
          <w:bCs/>
          <w:color w:val="000000"/>
          <w:kern w:val="0"/>
        </w:rPr>
      </w:pPr>
      <w:r w:rsidRPr="00673113">
        <w:rPr>
          <w:color w:val="000000"/>
          <w:kern w:val="0"/>
        </w:rPr>
        <w:t>Documentation and presentation</w:t>
      </w:r>
    </w:p>
    <w:p w14:paraId="61EFFF48" w14:textId="77777777" w:rsidR="00673113" w:rsidRPr="00673113" w:rsidRDefault="00673113" w:rsidP="00673113">
      <w:pPr>
        <w:autoSpaceDE w:val="0"/>
        <w:ind w:left="360"/>
        <w:rPr>
          <w:color w:val="000000"/>
          <w:kern w:val="0"/>
        </w:rPr>
      </w:pPr>
    </w:p>
    <w:p w14:paraId="4F216A49" w14:textId="77777777" w:rsidR="00673113" w:rsidRPr="00673113" w:rsidRDefault="00673113" w:rsidP="00673113">
      <w:pPr>
        <w:autoSpaceDE w:val="0"/>
        <w:rPr>
          <w:b/>
          <w:color w:val="000000"/>
          <w:kern w:val="0"/>
          <w:sz w:val="28"/>
          <w:szCs w:val="28"/>
        </w:rPr>
      </w:pPr>
      <w:r w:rsidRPr="00673113">
        <w:rPr>
          <w:b/>
          <w:color w:val="000000"/>
          <w:kern w:val="0"/>
          <w:sz w:val="28"/>
          <w:szCs w:val="28"/>
        </w:rPr>
        <w:t>Evaluation and Continuous Assessment:</w:t>
      </w:r>
    </w:p>
    <w:p w14:paraId="4FF75965" w14:textId="77777777" w:rsidR="00673113" w:rsidRPr="00673113" w:rsidRDefault="00673113" w:rsidP="00673113">
      <w:pPr>
        <w:autoSpaceDE w:val="0"/>
        <w:jc w:val="both"/>
        <w:rPr>
          <w:color w:val="000000"/>
          <w:kern w:val="0"/>
        </w:rPr>
      </w:pPr>
      <w:r w:rsidRPr="00673113">
        <w:rPr>
          <w:color w:val="000000"/>
          <w:kern w:val="0"/>
        </w:rPr>
        <w:t>It is recommended that the all activities are to be record and regularly, regular assessment of work to be done and proper documents are to be maintained at college end by both students as well as mentor (you may call it PBL work book).</w:t>
      </w:r>
    </w:p>
    <w:p w14:paraId="5F2D6097" w14:textId="77777777" w:rsidR="00673113" w:rsidRPr="00673113" w:rsidRDefault="00673113" w:rsidP="00673113">
      <w:pPr>
        <w:autoSpaceDE w:val="0"/>
        <w:jc w:val="both"/>
        <w:rPr>
          <w:color w:val="000000"/>
          <w:kern w:val="0"/>
        </w:rPr>
      </w:pPr>
      <w:r w:rsidRPr="00673113">
        <w:rPr>
          <w:color w:val="000000"/>
          <w:kern w:val="0"/>
        </w:rPr>
        <w:t xml:space="preserve"> Continuous Assessment Sheet (CAS) is to be maintained by all mentors/department and institutes. Recommended parameters for assessment, evaluation and weightage:</w:t>
      </w:r>
    </w:p>
    <w:p w14:paraId="6ADF6615" w14:textId="77777777" w:rsidR="00673113" w:rsidRPr="00673113" w:rsidRDefault="00673113" w:rsidP="00B4024E">
      <w:pPr>
        <w:numPr>
          <w:ilvl w:val="0"/>
          <w:numId w:val="7"/>
        </w:numPr>
        <w:autoSpaceDE w:val="0"/>
        <w:jc w:val="both"/>
        <w:rPr>
          <w:rFonts w:eastAsia="Trebuchet MS"/>
          <w:b/>
          <w:bCs/>
          <w:color w:val="000000"/>
          <w:kern w:val="0"/>
        </w:rPr>
      </w:pPr>
      <w:r w:rsidRPr="00673113">
        <w:rPr>
          <w:color w:val="000000"/>
          <w:kern w:val="0"/>
        </w:rPr>
        <w:t>Idea Inception (5%)</w:t>
      </w:r>
    </w:p>
    <w:p w14:paraId="175C1CAE" w14:textId="2BC84089" w:rsidR="00673113" w:rsidRPr="00673113" w:rsidRDefault="00673113" w:rsidP="00B4024E">
      <w:pPr>
        <w:numPr>
          <w:ilvl w:val="0"/>
          <w:numId w:val="7"/>
        </w:numPr>
        <w:autoSpaceDE w:val="0"/>
        <w:jc w:val="both"/>
        <w:rPr>
          <w:rFonts w:eastAsia="Trebuchet MS"/>
          <w:b/>
          <w:bCs/>
          <w:color w:val="000000"/>
          <w:kern w:val="0"/>
        </w:rPr>
      </w:pPr>
      <w:r w:rsidRPr="00673113">
        <w:rPr>
          <w:color w:val="000000"/>
          <w:kern w:val="0"/>
        </w:rPr>
        <w:t>Outcomes of PBL/ Problem Solving Skills/ Solution provided/ Final product (50</w:t>
      </w:r>
      <w:r w:rsidR="00652522" w:rsidRPr="00673113">
        <w:rPr>
          <w:color w:val="000000"/>
          <w:kern w:val="0"/>
        </w:rPr>
        <w:t>%) (</w:t>
      </w:r>
      <w:r w:rsidRPr="00673113">
        <w:rPr>
          <w:color w:val="000000"/>
          <w:kern w:val="0"/>
        </w:rPr>
        <w:t>Individual assessment and team assessment)</w:t>
      </w:r>
    </w:p>
    <w:p w14:paraId="43C50C2A" w14:textId="77777777" w:rsidR="00673113" w:rsidRPr="00673113" w:rsidRDefault="00673113" w:rsidP="00B4024E">
      <w:pPr>
        <w:numPr>
          <w:ilvl w:val="0"/>
          <w:numId w:val="7"/>
        </w:numPr>
        <w:autoSpaceDE w:val="0"/>
        <w:jc w:val="both"/>
        <w:rPr>
          <w:rFonts w:eastAsia="Trebuchet MS"/>
          <w:b/>
          <w:bCs/>
          <w:color w:val="000000"/>
          <w:kern w:val="0"/>
        </w:rPr>
      </w:pPr>
      <w:r w:rsidRPr="00673113">
        <w:rPr>
          <w:color w:val="000000"/>
          <w:kern w:val="0"/>
        </w:rPr>
        <w:t>Documentation (Gathering requirements, design &amp; modeling, implementation/execution, use of technology and final report, other documents) (25%)</w:t>
      </w:r>
    </w:p>
    <w:p w14:paraId="79706FA3" w14:textId="1494A526" w:rsidR="00673113" w:rsidRPr="00673113" w:rsidRDefault="00673113" w:rsidP="00B4024E">
      <w:pPr>
        <w:numPr>
          <w:ilvl w:val="0"/>
          <w:numId w:val="7"/>
        </w:numPr>
        <w:autoSpaceDE w:val="0"/>
        <w:jc w:val="both"/>
        <w:rPr>
          <w:rFonts w:eastAsia="Trebuchet MS"/>
          <w:b/>
          <w:bCs/>
          <w:color w:val="000000"/>
          <w:kern w:val="0"/>
        </w:rPr>
      </w:pPr>
      <w:r w:rsidRPr="00673113">
        <w:rPr>
          <w:color w:val="000000"/>
          <w:kern w:val="0"/>
        </w:rPr>
        <w:t xml:space="preserve">Demonstration (Presentation, User Interface, Usability </w:t>
      </w:r>
      <w:r w:rsidR="003E3BB4" w:rsidRPr="00673113">
        <w:rPr>
          <w:color w:val="000000"/>
          <w:kern w:val="0"/>
        </w:rPr>
        <w:t>etc.</w:t>
      </w:r>
      <w:r w:rsidRPr="00673113">
        <w:rPr>
          <w:color w:val="000000"/>
          <w:kern w:val="0"/>
        </w:rPr>
        <w:t>) (10%)</w:t>
      </w:r>
    </w:p>
    <w:p w14:paraId="6977ABE2" w14:textId="77777777" w:rsidR="00673113" w:rsidRPr="00673113" w:rsidRDefault="00673113" w:rsidP="00B4024E">
      <w:pPr>
        <w:numPr>
          <w:ilvl w:val="0"/>
          <w:numId w:val="7"/>
        </w:numPr>
        <w:autoSpaceDE w:val="0"/>
        <w:jc w:val="both"/>
        <w:rPr>
          <w:rFonts w:eastAsia="Trebuchet MS"/>
          <w:b/>
          <w:bCs/>
          <w:color w:val="000000"/>
          <w:kern w:val="0"/>
        </w:rPr>
      </w:pPr>
      <w:r w:rsidRPr="00673113">
        <w:rPr>
          <w:color w:val="000000"/>
          <w:kern w:val="0"/>
        </w:rPr>
        <w:t>Contest Participation/ publication (5%)</w:t>
      </w:r>
    </w:p>
    <w:p w14:paraId="2F09FE0E" w14:textId="77777777" w:rsidR="00673113" w:rsidRPr="00673113" w:rsidRDefault="00673113" w:rsidP="00B4024E">
      <w:pPr>
        <w:numPr>
          <w:ilvl w:val="0"/>
          <w:numId w:val="7"/>
        </w:numPr>
        <w:autoSpaceDE w:val="0"/>
        <w:jc w:val="both"/>
        <w:rPr>
          <w:rFonts w:eastAsia="Trebuchet MS"/>
          <w:b/>
          <w:bCs/>
          <w:color w:val="000000"/>
          <w:kern w:val="0"/>
        </w:rPr>
      </w:pPr>
      <w:r w:rsidRPr="00673113">
        <w:rPr>
          <w:color w:val="000000"/>
          <w:kern w:val="0"/>
        </w:rPr>
        <w:t>Awareness /Consideration of -Environment/ Social /Ethics/ Safety measures/Legal aspects (5%)</w:t>
      </w:r>
    </w:p>
    <w:p w14:paraId="2D6429B7" w14:textId="77777777" w:rsidR="00673113" w:rsidRPr="00673113" w:rsidRDefault="00673113" w:rsidP="00673113">
      <w:pPr>
        <w:autoSpaceDE w:val="0"/>
        <w:jc w:val="both"/>
        <w:rPr>
          <w:color w:val="000000"/>
          <w:kern w:val="0"/>
        </w:rPr>
      </w:pPr>
      <w:r w:rsidRPr="00673113">
        <w:rPr>
          <w:color w:val="000000"/>
          <w:kern w:val="0"/>
        </w:rPr>
        <w:t>PBL workbook will serve the purpose and facilitate the job of students, mentor and project coordinator. This workbook will reflect accountability, punctuality, technical writing ability and work flow of the work undertaken.</w:t>
      </w:r>
    </w:p>
    <w:p w14:paraId="76A12805" w14:textId="77777777" w:rsidR="00673113" w:rsidRPr="00673113" w:rsidRDefault="00673113" w:rsidP="00673113">
      <w:pPr>
        <w:autoSpaceDE w:val="0"/>
        <w:rPr>
          <w:color w:val="000000"/>
          <w:kern w:val="0"/>
        </w:rPr>
      </w:pPr>
    </w:p>
    <w:p w14:paraId="1F894027" w14:textId="77777777" w:rsidR="00673113" w:rsidRPr="00673113" w:rsidRDefault="00673113" w:rsidP="00673113">
      <w:pPr>
        <w:autoSpaceDE w:val="0"/>
        <w:rPr>
          <w:b/>
          <w:color w:val="000000"/>
          <w:kern w:val="0"/>
          <w:sz w:val="28"/>
          <w:szCs w:val="28"/>
        </w:rPr>
      </w:pPr>
      <w:r w:rsidRPr="00673113">
        <w:rPr>
          <w:b/>
          <w:color w:val="000000"/>
          <w:kern w:val="0"/>
          <w:sz w:val="28"/>
          <w:szCs w:val="28"/>
        </w:rPr>
        <w:t>References:</w:t>
      </w:r>
    </w:p>
    <w:p w14:paraId="6F6EE737" w14:textId="77777777" w:rsidR="00673113" w:rsidRPr="00673113" w:rsidRDefault="00673113" w:rsidP="00B4024E">
      <w:pPr>
        <w:numPr>
          <w:ilvl w:val="0"/>
          <w:numId w:val="8"/>
        </w:numPr>
        <w:autoSpaceDE w:val="0"/>
        <w:jc w:val="both"/>
        <w:rPr>
          <w:rFonts w:eastAsia="Trebuchet MS"/>
          <w:b/>
          <w:bCs/>
          <w:color w:val="000000"/>
          <w:kern w:val="0"/>
        </w:rPr>
      </w:pPr>
      <w:r w:rsidRPr="00673113">
        <w:rPr>
          <w:color w:val="000000"/>
          <w:kern w:val="0"/>
        </w:rPr>
        <w:t>Project-Based Learning, Edutopia, March 14, 2016.</w:t>
      </w:r>
    </w:p>
    <w:p w14:paraId="0CA91B06" w14:textId="0AB97464" w:rsidR="00673113" w:rsidRPr="00673113" w:rsidRDefault="00673113" w:rsidP="00B4024E">
      <w:pPr>
        <w:numPr>
          <w:ilvl w:val="0"/>
          <w:numId w:val="8"/>
        </w:numPr>
        <w:autoSpaceDE w:val="0"/>
        <w:jc w:val="both"/>
        <w:rPr>
          <w:rFonts w:eastAsia="Trebuchet MS"/>
          <w:b/>
          <w:bCs/>
          <w:color w:val="000000"/>
          <w:kern w:val="0"/>
        </w:rPr>
      </w:pPr>
      <w:r w:rsidRPr="00673113">
        <w:rPr>
          <w:color w:val="000000"/>
          <w:kern w:val="0"/>
        </w:rPr>
        <w:t xml:space="preserve">What is PBL? Buck Institutes </w:t>
      </w:r>
      <w:r w:rsidR="0057098D" w:rsidRPr="00673113">
        <w:rPr>
          <w:color w:val="000000"/>
          <w:kern w:val="0"/>
        </w:rPr>
        <w:t>for Education</w:t>
      </w:r>
    </w:p>
    <w:p w14:paraId="4E7E7A57" w14:textId="77777777" w:rsidR="00673113" w:rsidRPr="00673113" w:rsidRDefault="00FE3592" w:rsidP="00B4024E">
      <w:pPr>
        <w:numPr>
          <w:ilvl w:val="0"/>
          <w:numId w:val="8"/>
        </w:numPr>
        <w:autoSpaceDE w:val="0"/>
        <w:jc w:val="both"/>
        <w:rPr>
          <w:rFonts w:eastAsia="Trebuchet MS"/>
          <w:b/>
          <w:bCs/>
          <w:color w:val="000000"/>
          <w:kern w:val="0"/>
        </w:rPr>
      </w:pPr>
      <w:hyperlink r:id="rId10" w:history="1">
        <w:r w:rsidR="00673113" w:rsidRPr="00673113">
          <w:rPr>
            <w:color w:val="0000FF"/>
            <w:kern w:val="0"/>
            <w:u w:val="single"/>
          </w:rPr>
          <w:t>www.schoology.com</w:t>
        </w:r>
      </w:hyperlink>
    </w:p>
    <w:p w14:paraId="6528282E" w14:textId="77777777" w:rsidR="00673113" w:rsidRPr="00673113" w:rsidRDefault="00FE3592" w:rsidP="00B4024E">
      <w:pPr>
        <w:numPr>
          <w:ilvl w:val="0"/>
          <w:numId w:val="8"/>
        </w:numPr>
        <w:autoSpaceDE w:val="0"/>
        <w:jc w:val="both"/>
        <w:rPr>
          <w:rFonts w:eastAsia="Trebuchet MS"/>
          <w:b/>
          <w:bCs/>
          <w:color w:val="000000"/>
          <w:kern w:val="0"/>
        </w:rPr>
      </w:pPr>
      <w:hyperlink r:id="rId11" w:history="1">
        <w:r w:rsidR="00673113" w:rsidRPr="00673113">
          <w:rPr>
            <w:color w:val="0000FF"/>
            <w:kern w:val="0"/>
            <w:u w:val="single"/>
          </w:rPr>
          <w:t>www.wikipedia.org</w:t>
        </w:r>
      </w:hyperlink>
    </w:p>
    <w:p w14:paraId="509A5EFA" w14:textId="77777777" w:rsidR="00673113" w:rsidRPr="00673113" w:rsidRDefault="00FE3592" w:rsidP="00B4024E">
      <w:pPr>
        <w:numPr>
          <w:ilvl w:val="0"/>
          <w:numId w:val="8"/>
        </w:numPr>
        <w:autoSpaceDE w:val="0"/>
        <w:jc w:val="both"/>
        <w:rPr>
          <w:color w:val="000000"/>
          <w:kern w:val="0"/>
        </w:rPr>
      </w:pPr>
      <w:hyperlink r:id="rId12" w:history="1">
        <w:r w:rsidR="00673113" w:rsidRPr="00673113">
          <w:rPr>
            <w:color w:val="0000FF"/>
            <w:kern w:val="0"/>
            <w:u w:val="single"/>
          </w:rPr>
          <w:t>www.howstuffworks.com</w:t>
        </w:r>
      </w:hyperlink>
    </w:p>
    <w:p w14:paraId="4D3A76BC" w14:textId="77777777" w:rsidR="00673113" w:rsidRPr="00673113" w:rsidRDefault="00673113" w:rsidP="00673113">
      <w:pPr>
        <w:autoSpaceDE w:val="0"/>
        <w:ind w:left="720"/>
        <w:jc w:val="both"/>
        <w:rPr>
          <w:rFonts w:eastAsia="Trebuchet MS"/>
          <w:b/>
          <w:bCs/>
          <w:color w:val="000000"/>
          <w:kern w:val="0"/>
        </w:rPr>
      </w:pPr>
      <w:r w:rsidRPr="00673113">
        <w:rPr>
          <w:color w:val="000000"/>
          <w:kern w:val="0"/>
        </w:rPr>
        <w:br w:type="page"/>
      </w:r>
    </w:p>
    <w:p w14:paraId="56E9E2F0" w14:textId="77777777" w:rsidR="00673113" w:rsidRPr="00673113" w:rsidRDefault="00673113" w:rsidP="00673113">
      <w:pPr>
        <w:spacing w:after="200" w:line="276" w:lineRule="auto"/>
        <w:contextualSpacing/>
        <w:rPr>
          <w:rFonts w:eastAsia="Calibri"/>
          <w:b/>
          <w:kern w:val="0"/>
          <w:sz w:val="28"/>
          <w:szCs w:val="28"/>
          <w:u w:val="single"/>
        </w:rPr>
      </w:pPr>
      <w:r w:rsidRPr="00673113">
        <w:rPr>
          <w:rFonts w:eastAsia="Calibri"/>
          <w:b/>
          <w:kern w:val="0"/>
          <w:sz w:val="28"/>
          <w:szCs w:val="28"/>
          <w:u w:val="single"/>
        </w:rPr>
        <w:lastRenderedPageBreak/>
        <w:t>2. Recommended Guidelines and Phases:</w:t>
      </w:r>
    </w:p>
    <w:p w14:paraId="65B3E674" w14:textId="77777777" w:rsidR="00673113" w:rsidRPr="00673113" w:rsidRDefault="00673113" w:rsidP="00673113">
      <w:pPr>
        <w:spacing w:after="200" w:line="276" w:lineRule="auto"/>
        <w:ind w:firstLine="720"/>
        <w:contextualSpacing/>
        <w:jc w:val="both"/>
        <w:rPr>
          <w:rFonts w:eastAsia="Calibri"/>
          <w:kern w:val="0"/>
        </w:rPr>
      </w:pPr>
    </w:p>
    <w:p w14:paraId="419CE51B" w14:textId="77777777" w:rsidR="00673113" w:rsidRPr="00673113" w:rsidRDefault="00673113" w:rsidP="00673113">
      <w:pPr>
        <w:spacing w:after="200" w:line="360" w:lineRule="auto"/>
        <w:ind w:firstLine="720"/>
        <w:contextualSpacing/>
        <w:jc w:val="both"/>
        <w:rPr>
          <w:rFonts w:eastAsia="Calibri"/>
          <w:b/>
          <w:kern w:val="0"/>
        </w:rPr>
      </w:pPr>
      <w:r w:rsidRPr="00673113">
        <w:rPr>
          <w:rFonts w:eastAsia="Calibri"/>
          <w:kern w:val="0"/>
        </w:rPr>
        <w:t xml:space="preserve">PBL is learning through activity. One of the teachers can be appointed as coordinator for PBL. Following are the recommended guidelines that   will work as an initiator and facilitator in process of completion of PBL. </w:t>
      </w:r>
    </w:p>
    <w:p w14:paraId="3B0E050A" w14:textId="4D12B640" w:rsidR="00673113" w:rsidRPr="00673113" w:rsidRDefault="00673113" w:rsidP="00B4024E">
      <w:pPr>
        <w:numPr>
          <w:ilvl w:val="0"/>
          <w:numId w:val="9"/>
        </w:numPr>
        <w:spacing w:after="200" w:line="360" w:lineRule="auto"/>
        <w:ind w:left="720" w:hanging="450"/>
        <w:contextualSpacing/>
        <w:jc w:val="both"/>
        <w:rPr>
          <w:rFonts w:eastAsia="Calibri"/>
          <w:kern w:val="0"/>
        </w:rPr>
      </w:pPr>
      <w:r w:rsidRPr="00673113">
        <w:rPr>
          <w:rFonts w:eastAsia="Calibri"/>
          <w:kern w:val="0"/>
        </w:rPr>
        <w:t>In first week of commencement of 2</w:t>
      </w:r>
      <w:r w:rsidRPr="00673113">
        <w:rPr>
          <w:rFonts w:eastAsia="Calibri"/>
          <w:kern w:val="0"/>
          <w:vertAlign w:val="superscript"/>
        </w:rPr>
        <w:t>nd</w:t>
      </w:r>
      <w:r w:rsidRPr="00673113">
        <w:rPr>
          <w:rFonts w:eastAsia="Calibri"/>
          <w:kern w:val="0"/>
        </w:rPr>
        <w:t xml:space="preserve"> semester or preferably at the end of first semester let the coordinator create awareness about </w:t>
      </w:r>
      <w:r w:rsidR="0057098D" w:rsidRPr="00673113">
        <w:rPr>
          <w:rFonts w:eastAsia="Calibri"/>
          <w:kern w:val="0"/>
        </w:rPr>
        <w:t>PBL (</w:t>
      </w:r>
      <w:r w:rsidRPr="00673113">
        <w:rPr>
          <w:rFonts w:eastAsia="Calibri"/>
          <w:kern w:val="0"/>
        </w:rPr>
        <w:t xml:space="preserve">what, why, and </w:t>
      </w:r>
      <w:r w:rsidR="0057098D" w:rsidRPr="00673113">
        <w:rPr>
          <w:rFonts w:eastAsia="Calibri"/>
          <w:kern w:val="0"/>
        </w:rPr>
        <w:t>how) among</w:t>
      </w:r>
      <w:r w:rsidRPr="00673113">
        <w:rPr>
          <w:rFonts w:eastAsia="Calibri"/>
          <w:kern w:val="0"/>
        </w:rPr>
        <w:t xml:space="preserve"> the students. Convey students expected outcomes, assessment process and evaluation criteria.</w:t>
      </w:r>
    </w:p>
    <w:p w14:paraId="23E42E5F" w14:textId="77777777" w:rsidR="00673113" w:rsidRPr="00673113" w:rsidRDefault="00673113" w:rsidP="00B4024E">
      <w:pPr>
        <w:numPr>
          <w:ilvl w:val="0"/>
          <w:numId w:val="9"/>
        </w:numPr>
        <w:spacing w:after="200" w:line="360" w:lineRule="auto"/>
        <w:ind w:left="720" w:hanging="450"/>
        <w:contextualSpacing/>
        <w:jc w:val="both"/>
        <w:rPr>
          <w:rFonts w:eastAsia="Calibri"/>
          <w:kern w:val="0"/>
        </w:rPr>
      </w:pPr>
      <w:r w:rsidRPr="00673113">
        <w:rPr>
          <w:rFonts w:eastAsia="Calibri"/>
          <w:kern w:val="0"/>
        </w:rPr>
        <w:t xml:space="preserve">Get groups of students registered preferably 4-6 students per group. </w:t>
      </w:r>
    </w:p>
    <w:p w14:paraId="03D3AEE8" w14:textId="77777777" w:rsidR="00673113" w:rsidRPr="00673113" w:rsidRDefault="00673113" w:rsidP="00B4024E">
      <w:pPr>
        <w:numPr>
          <w:ilvl w:val="0"/>
          <w:numId w:val="9"/>
        </w:numPr>
        <w:spacing w:after="200" w:line="360" w:lineRule="auto"/>
        <w:ind w:left="720" w:hanging="450"/>
        <w:contextualSpacing/>
        <w:jc w:val="both"/>
        <w:rPr>
          <w:rFonts w:eastAsia="Calibri"/>
          <w:kern w:val="0"/>
        </w:rPr>
      </w:pPr>
      <w:r w:rsidRPr="00673113">
        <w:rPr>
          <w:rFonts w:eastAsia="Calibri"/>
          <w:kern w:val="0"/>
        </w:rPr>
        <w:t>Assign mentor to each group.</w:t>
      </w:r>
    </w:p>
    <w:p w14:paraId="6AE9BD31" w14:textId="6753BCC6" w:rsidR="00673113" w:rsidRPr="00673113" w:rsidRDefault="00673113" w:rsidP="00B4024E">
      <w:pPr>
        <w:numPr>
          <w:ilvl w:val="0"/>
          <w:numId w:val="9"/>
        </w:numPr>
        <w:spacing w:line="360" w:lineRule="auto"/>
        <w:ind w:left="720" w:hanging="446"/>
        <w:contextualSpacing/>
        <w:jc w:val="both"/>
        <w:rPr>
          <w:rFonts w:eastAsia="Calibri"/>
          <w:kern w:val="0"/>
        </w:rPr>
      </w:pPr>
      <w:r w:rsidRPr="00673113">
        <w:rPr>
          <w:rFonts w:eastAsia="Calibri"/>
          <w:kern w:val="0"/>
        </w:rPr>
        <w:t xml:space="preserve">Provide guidelines for title identification (Problem can be some </w:t>
      </w:r>
      <w:r w:rsidR="0057098D" w:rsidRPr="00673113">
        <w:rPr>
          <w:rFonts w:eastAsia="Calibri"/>
          <w:kern w:val="0"/>
        </w:rPr>
        <w:t>real-life</w:t>
      </w:r>
      <w:r w:rsidRPr="00673113">
        <w:rPr>
          <w:rFonts w:eastAsia="Calibri"/>
          <w:kern w:val="0"/>
        </w:rPr>
        <w:t xml:space="preserve"> situation that needs technology solutions. This situation can be identified by meeting people around, visiting various industries, society, and institutes. The solution can be prototype, model, convertible solutions, survey and analysis, simulation, and similar).</w:t>
      </w:r>
    </w:p>
    <w:p w14:paraId="240BE282" w14:textId="0B2BC001" w:rsidR="00673113" w:rsidRPr="00673113" w:rsidRDefault="00673113" w:rsidP="00B4024E">
      <w:pPr>
        <w:numPr>
          <w:ilvl w:val="0"/>
          <w:numId w:val="9"/>
        </w:numPr>
        <w:tabs>
          <w:tab w:val="left" w:pos="720"/>
        </w:tabs>
        <w:spacing w:line="360" w:lineRule="auto"/>
        <w:ind w:left="720" w:hanging="446"/>
        <w:jc w:val="both"/>
        <w:rPr>
          <w:kern w:val="0"/>
        </w:rPr>
      </w:pPr>
      <w:r w:rsidRPr="00673113">
        <w:rPr>
          <w:kern w:val="0"/>
        </w:rPr>
        <w:t xml:space="preserve">Let students submit the problem identified in prescribed </w:t>
      </w:r>
      <w:r w:rsidR="0057098D" w:rsidRPr="00673113">
        <w:rPr>
          <w:kern w:val="0"/>
        </w:rPr>
        <w:t>format (</w:t>
      </w:r>
      <w:r w:rsidRPr="00673113">
        <w:rPr>
          <w:kern w:val="0"/>
        </w:rPr>
        <w:t xml:space="preserve">Title, Problem </w:t>
      </w:r>
      <w:r w:rsidR="0057098D" w:rsidRPr="00673113">
        <w:rPr>
          <w:kern w:val="0"/>
        </w:rPr>
        <w:t>statement, details</w:t>
      </w:r>
      <w:r w:rsidRPr="00673113">
        <w:rPr>
          <w:kern w:val="0"/>
        </w:rPr>
        <w:t xml:space="preserve"> </w:t>
      </w:r>
      <w:r w:rsidR="0057098D" w:rsidRPr="00673113">
        <w:rPr>
          <w:kern w:val="0"/>
        </w:rPr>
        <w:t>of a</w:t>
      </w:r>
      <w:r w:rsidRPr="00673113">
        <w:rPr>
          <w:kern w:val="0"/>
        </w:rPr>
        <w:t xml:space="preserve"> problem undertaken, and what is need of solution to the problem)</w:t>
      </w:r>
    </w:p>
    <w:p w14:paraId="76FD69AB" w14:textId="77777777" w:rsidR="00673113" w:rsidRPr="00673113" w:rsidRDefault="00673113" w:rsidP="00B4024E">
      <w:pPr>
        <w:numPr>
          <w:ilvl w:val="0"/>
          <w:numId w:val="9"/>
        </w:numPr>
        <w:spacing w:line="360" w:lineRule="auto"/>
        <w:ind w:left="720" w:hanging="446"/>
        <w:contextualSpacing/>
        <w:jc w:val="both"/>
        <w:rPr>
          <w:rFonts w:eastAsia="Calibri"/>
          <w:kern w:val="0"/>
        </w:rPr>
      </w:pPr>
      <w:r w:rsidRPr="00673113">
        <w:rPr>
          <w:rFonts w:eastAsia="Calibri"/>
          <w:kern w:val="0"/>
        </w:rPr>
        <w:t>Coordinator and mentor can approve the problem statements based on feasibility and learning outcomes expected for first year engineering students</w:t>
      </w:r>
    </w:p>
    <w:p w14:paraId="72CBBA28" w14:textId="5172FE7A" w:rsidR="00673113" w:rsidRPr="00673113" w:rsidRDefault="00673113" w:rsidP="00B4024E">
      <w:pPr>
        <w:numPr>
          <w:ilvl w:val="0"/>
          <w:numId w:val="9"/>
        </w:numPr>
        <w:spacing w:line="360" w:lineRule="auto"/>
        <w:ind w:left="720" w:hanging="446"/>
        <w:contextualSpacing/>
        <w:jc w:val="both"/>
        <w:rPr>
          <w:rFonts w:eastAsia="Calibri"/>
          <w:kern w:val="0"/>
        </w:rPr>
      </w:pPr>
      <w:r w:rsidRPr="00673113">
        <w:rPr>
          <w:rFonts w:eastAsia="Calibri"/>
          <w:kern w:val="0"/>
        </w:rPr>
        <w:t xml:space="preserve">Mentor is to monitor progress of the task during phases </w:t>
      </w:r>
      <w:r w:rsidR="0057098D" w:rsidRPr="00673113">
        <w:rPr>
          <w:rFonts w:eastAsia="Calibri"/>
          <w:kern w:val="0"/>
        </w:rPr>
        <w:t>of project</w:t>
      </w:r>
      <w:r w:rsidRPr="00673113">
        <w:rPr>
          <w:rFonts w:eastAsia="Calibri"/>
          <w:kern w:val="0"/>
        </w:rPr>
        <w:t xml:space="preserve"> work. Broadly phases may include- requirements gathering, preparing a solution, technology design for the solution. (</w:t>
      </w:r>
      <w:r w:rsidR="0057098D" w:rsidRPr="00673113">
        <w:rPr>
          <w:rFonts w:eastAsia="Calibri"/>
          <w:kern w:val="0"/>
        </w:rPr>
        <w:t>Optional</w:t>
      </w:r>
      <w:r w:rsidRPr="00673113">
        <w:rPr>
          <w:rFonts w:eastAsia="Calibri"/>
          <w:kern w:val="0"/>
        </w:rPr>
        <w:t xml:space="preserve"> phases- implementation and testing)</w:t>
      </w:r>
    </w:p>
    <w:p w14:paraId="0CB1863F" w14:textId="77777777" w:rsidR="00673113" w:rsidRPr="00673113" w:rsidRDefault="00673113" w:rsidP="00B4024E">
      <w:pPr>
        <w:numPr>
          <w:ilvl w:val="0"/>
          <w:numId w:val="9"/>
        </w:numPr>
        <w:spacing w:after="200" w:line="360" w:lineRule="auto"/>
        <w:ind w:left="720" w:hanging="450"/>
        <w:contextualSpacing/>
        <w:jc w:val="both"/>
        <w:rPr>
          <w:rFonts w:eastAsia="Calibri"/>
          <w:kern w:val="0"/>
        </w:rPr>
      </w:pPr>
      <w:r w:rsidRPr="00673113">
        <w:rPr>
          <w:rFonts w:eastAsia="Calibri"/>
          <w:kern w:val="0"/>
        </w:rPr>
        <w:t>Weekly monitoring and continuous assessment record is to be maintained by mentor.</w:t>
      </w:r>
    </w:p>
    <w:p w14:paraId="1177E027" w14:textId="77777777" w:rsidR="00673113" w:rsidRPr="00673113" w:rsidRDefault="00673113" w:rsidP="00B4024E">
      <w:pPr>
        <w:numPr>
          <w:ilvl w:val="0"/>
          <w:numId w:val="9"/>
        </w:numPr>
        <w:spacing w:after="200" w:line="360" w:lineRule="auto"/>
        <w:ind w:left="720" w:hanging="450"/>
        <w:contextualSpacing/>
        <w:jc w:val="both"/>
        <w:rPr>
          <w:rFonts w:eastAsia="Calibri"/>
          <w:kern w:val="0"/>
        </w:rPr>
      </w:pPr>
      <w:r w:rsidRPr="00673113">
        <w:rPr>
          <w:rFonts w:eastAsia="Calibri"/>
          <w:kern w:val="0"/>
        </w:rPr>
        <w:t>Get the report submitted at the end of semester.</w:t>
      </w:r>
    </w:p>
    <w:p w14:paraId="3EDEF3A9" w14:textId="77777777" w:rsidR="00673113" w:rsidRPr="00673113" w:rsidRDefault="00673113" w:rsidP="00673113">
      <w:pPr>
        <w:autoSpaceDE w:val="0"/>
        <w:spacing w:line="360" w:lineRule="auto"/>
        <w:jc w:val="both"/>
        <w:rPr>
          <w:b/>
          <w:color w:val="000000"/>
          <w:kern w:val="0"/>
          <w:sz w:val="28"/>
          <w:szCs w:val="28"/>
        </w:rPr>
      </w:pPr>
      <w:r w:rsidRPr="00673113">
        <w:rPr>
          <w:color w:val="000000"/>
          <w:kern w:val="0"/>
        </w:rPr>
        <w:br w:type="page"/>
      </w:r>
      <w:r w:rsidRPr="00673113">
        <w:rPr>
          <w:b/>
          <w:color w:val="000000"/>
          <w:kern w:val="0"/>
          <w:sz w:val="28"/>
          <w:szCs w:val="28"/>
        </w:rPr>
        <w:lastRenderedPageBreak/>
        <w:t>3.</w:t>
      </w:r>
      <w:r w:rsidRPr="00673113">
        <w:rPr>
          <w:color w:val="000000"/>
          <w:kern w:val="0"/>
          <w:sz w:val="28"/>
          <w:szCs w:val="28"/>
        </w:rPr>
        <w:t xml:space="preserve"> </w:t>
      </w:r>
      <w:r w:rsidRPr="00673113">
        <w:rPr>
          <w:b/>
          <w:color w:val="000000"/>
          <w:kern w:val="0"/>
          <w:sz w:val="28"/>
          <w:szCs w:val="28"/>
          <w:u w:val="single"/>
        </w:rPr>
        <w:t>Evaluation and Assessment Sheet</w:t>
      </w:r>
      <w:r w:rsidRPr="00673113">
        <w:rPr>
          <w:b/>
          <w:color w:val="000000"/>
          <w:kern w:val="0"/>
          <w:sz w:val="28"/>
          <w:szCs w:val="28"/>
        </w:rPr>
        <w:t xml:space="preserve"> </w:t>
      </w:r>
      <w:r w:rsidRPr="00673113">
        <w:rPr>
          <w:b/>
          <w:color w:val="000000"/>
          <w:kern w:val="0"/>
        </w:rPr>
        <w:t>(</w:t>
      </w:r>
      <w:r w:rsidRPr="00673113">
        <w:rPr>
          <w:color w:val="000000"/>
          <w:kern w:val="0"/>
        </w:rPr>
        <w:t>To be filled in my mentor</w:t>
      </w:r>
      <w:r w:rsidRPr="00673113">
        <w:rPr>
          <w:b/>
          <w:color w:val="000000"/>
          <w:kern w:val="0"/>
        </w:rPr>
        <w:t>)</w:t>
      </w:r>
    </w:p>
    <w:p w14:paraId="0A367CC7" w14:textId="77777777" w:rsidR="00673113" w:rsidRPr="00673113" w:rsidRDefault="00673113" w:rsidP="00673113">
      <w:pPr>
        <w:autoSpaceDE w:val="0"/>
        <w:jc w:val="both"/>
        <w:rPr>
          <w:b/>
          <w:color w:val="000000"/>
          <w:kern w:val="0"/>
        </w:rPr>
      </w:pPr>
    </w:p>
    <w:tbl>
      <w:tblPr>
        <w:tblW w:w="963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5"/>
        <w:gridCol w:w="4185"/>
        <w:gridCol w:w="2340"/>
        <w:gridCol w:w="1980"/>
      </w:tblGrid>
      <w:tr w:rsidR="00673113" w:rsidRPr="00673113" w14:paraId="49736BE3" w14:textId="77777777" w:rsidTr="005769DE">
        <w:trPr>
          <w:trHeight w:val="683"/>
        </w:trPr>
        <w:tc>
          <w:tcPr>
            <w:tcW w:w="1125" w:type="dxa"/>
          </w:tcPr>
          <w:p w14:paraId="675DA4B9" w14:textId="77777777" w:rsidR="00673113" w:rsidRPr="00673113" w:rsidRDefault="00673113" w:rsidP="00673113">
            <w:pPr>
              <w:autoSpaceDE w:val="0"/>
              <w:jc w:val="both"/>
              <w:rPr>
                <w:b/>
                <w:color w:val="000000"/>
                <w:kern w:val="0"/>
              </w:rPr>
            </w:pPr>
            <w:r w:rsidRPr="00673113">
              <w:rPr>
                <w:b/>
                <w:color w:val="000000"/>
                <w:kern w:val="0"/>
              </w:rPr>
              <w:t>Sr. No.</w:t>
            </w:r>
          </w:p>
        </w:tc>
        <w:tc>
          <w:tcPr>
            <w:tcW w:w="4185" w:type="dxa"/>
          </w:tcPr>
          <w:p w14:paraId="0E854386" w14:textId="77777777" w:rsidR="00673113" w:rsidRPr="00673113" w:rsidRDefault="00673113" w:rsidP="00673113">
            <w:pPr>
              <w:autoSpaceDE w:val="0"/>
              <w:jc w:val="both"/>
              <w:rPr>
                <w:b/>
                <w:color w:val="000000"/>
                <w:kern w:val="0"/>
              </w:rPr>
            </w:pPr>
            <w:r w:rsidRPr="00673113">
              <w:rPr>
                <w:b/>
                <w:color w:val="000000"/>
                <w:kern w:val="0"/>
              </w:rPr>
              <w:t>Details</w:t>
            </w:r>
          </w:p>
        </w:tc>
        <w:tc>
          <w:tcPr>
            <w:tcW w:w="2340" w:type="dxa"/>
          </w:tcPr>
          <w:p w14:paraId="297C17E4" w14:textId="77777777" w:rsidR="00673113" w:rsidRPr="00673113" w:rsidRDefault="00673113" w:rsidP="00673113">
            <w:pPr>
              <w:autoSpaceDE w:val="0"/>
              <w:jc w:val="both"/>
              <w:rPr>
                <w:b/>
                <w:color w:val="000000"/>
                <w:kern w:val="0"/>
              </w:rPr>
            </w:pPr>
            <w:r w:rsidRPr="00673113">
              <w:rPr>
                <w:b/>
                <w:color w:val="000000"/>
                <w:kern w:val="0"/>
              </w:rPr>
              <w:t>Maximum Marks</w:t>
            </w:r>
          </w:p>
        </w:tc>
        <w:tc>
          <w:tcPr>
            <w:tcW w:w="1980" w:type="dxa"/>
          </w:tcPr>
          <w:p w14:paraId="18AD3FC0" w14:textId="77777777" w:rsidR="00673113" w:rsidRPr="00673113" w:rsidRDefault="00673113" w:rsidP="00673113">
            <w:pPr>
              <w:autoSpaceDE w:val="0"/>
              <w:jc w:val="both"/>
              <w:rPr>
                <w:b/>
                <w:color w:val="000000"/>
                <w:kern w:val="0"/>
              </w:rPr>
            </w:pPr>
            <w:r w:rsidRPr="00673113">
              <w:rPr>
                <w:b/>
                <w:color w:val="000000"/>
                <w:kern w:val="0"/>
              </w:rPr>
              <w:t>Marks Obtained</w:t>
            </w:r>
          </w:p>
        </w:tc>
      </w:tr>
      <w:tr w:rsidR="00673113" w:rsidRPr="00673113" w14:paraId="37B1AAAC" w14:textId="77777777" w:rsidTr="005769DE">
        <w:trPr>
          <w:trHeight w:val="720"/>
        </w:trPr>
        <w:tc>
          <w:tcPr>
            <w:tcW w:w="1125" w:type="dxa"/>
          </w:tcPr>
          <w:p w14:paraId="6BFEB3B6" w14:textId="77777777" w:rsidR="00673113" w:rsidRPr="00673113" w:rsidRDefault="00673113" w:rsidP="00B4024E">
            <w:pPr>
              <w:numPr>
                <w:ilvl w:val="0"/>
                <w:numId w:val="2"/>
              </w:numPr>
              <w:autoSpaceDE w:val="0"/>
              <w:jc w:val="both"/>
              <w:rPr>
                <w:color w:val="000000"/>
                <w:kern w:val="0"/>
              </w:rPr>
            </w:pPr>
          </w:p>
        </w:tc>
        <w:tc>
          <w:tcPr>
            <w:tcW w:w="4185" w:type="dxa"/>
          </w:tcPr>
          <w:p w14:paraId="25413B90" w14:textId="77777777" w:rsidR="00673113" w:rsidRPr="00673113" w:rsidRDefault="00673113" w:rsidP="00673113">
            <w:pPr>
              <w:autoSpaceDE w:val="0"/>
              <w:jc w:val="both"/>
              <w:rPr>
                <w:color w:val="000000"/>
                <w:kern w:val="0"/>
              </w:rPr>
            </w:pPr>
            <w:r w:rsidRPr="00673113">
              <w:rPr>
                <w:color w:val="000000"/>
                <w:kern w:val="0"/>
              </w:rPr>
              <w:t>Problem Identification</w:t>
            </w:r>
          </w:p>
          <w:p w14:paraId="5296D343" w14:textId="77777777" w:rsidR="00673113" w:rsidRPr="00673113" w:rsidRDefault="00673113" w:rsidP="00673113">
            <w:pPr>
              <w:autoSpaceDE w:val="0"/>
              <w:jc w:val="both"/>
              <w:rPr>
                <w:color w:val="000000"/>
                <w:kern w:val="0"/>
              </w:rPr>
            </w:pPr>
            <w:r w:rsidRPr="00673113">
              <w:rPr>
                <w:color w:val="000000"/>
                <w:kern w:val="0"/>
              </w:rPr>
              <w:t>(Idea Inception)</w:t>
            </w:r>
          </w:p>
        </w:tc>
        <w:tc>
          <w:tcPr>
            <w:tcW w:w="2340" w:type="dxa"/>
          </w:tcPr>
          <w:p w14:paraId="7F3383E8" w14:textId="77777777" w:rsidR="00673113" w:rsidRPr="00673113" w:rsidRDefault="00673113" w:rsidP="00673113">
            <w:pPr>
              <w:autoSpaceDE w:val="0"/>
              <w:jc w:val="center"/>
              <w:rPr>
                <w:b/>
                <w:color w:val="000000"/>
                <w:kern w:val="0"/>
              </w:rPr>
            </w:pPr>
            <w:r w:rsidRPr="00673113">
              <w:rPr>
                <w:b/>
                <w:color w:val="000000"/>
                <w:kern w:val="0"/>
              </w:rPr>
              <w:t>10</w:t>
            </w:r>
          </w:p>
        </w:tc>
        <w:tc>
          <w:tcPr>
            <w:tcW w:w="1980" w:type="dxa"/>
          </w:tcPr>
          <w:p w14:paraId="765861ED" w14:textId="77777777" w:rsidR="00673113" w:rsidRPr="00673113" w:rsidRDefault="00673113" w:rsidP="00673113">
            <w:pPr>
              <w:autoSpaceDE w:val="0"/>
              <w:jc w:val="both"/>
              <w:rPr>
                <w:b/>
                <w:color w:val="000000"/>
                <w:kern w:val="0"/>
              </w:rPr>
            </w:pPr>
          </w:p>
        </w:tc>
      </w:tr>
      <w:tr w:rsidR="00673113" w:rsidRPr="00673113" w14:paraId="567076EA" w14:textId="77777777" w:rsidTr="005769DE">
        <w:trPr>
          <w:trHeight w:val="683"/>
        </w:trPr>
        <w:tc>
          <w:tcPr>
            <w:tcW w:w="1125" w:type="dxa"/>
          </w:tcPr>
          <w:p w14:paraId="35ED5FC7" w14:textId="77777777" w:rsidR="00673113" w:rsidRPr="00673113" w:rsidRDefault="00673113" w:rsidP="00B4024E">
            <w:pPr>
              <w:numPr>
                <w:ilvl w:val="0"/>
                <w:numId w:val="2"/>
              </w:numPr>
              <w:autoSpaceDE w:val="0"/>
              <w:jc w:val="both"/>
              <w:rPr>
                <w:color w:val="000000"/>
                <w:kern w:val="0"/>
              </w:rPr>
            </w:pPr>
          </w:p>
        </w:tc>
        <w:tc>
          <w:tcPr>
            <w:tcW w:w="4185" w:type="dxa"/>
          </w:tcPr>
          <w:p w14:paraId="6E802038" w14:textId="77777777" w:rsidR="00673113" w:rsidRPr="00673113" w:rsidRDefault="00673113" w:rsidP="00673113">
            <w:pPr>
              <w:autoSpaceDE w:val="0"/>
              <w:jc w:val="both"/>
              <w:rPr>
                <w:color w:val="000000"/>
                <w:kern w:val="0"/>
              </w:rPr>
            </w:pPr>
            <w:r w:rsidRPr="00673113">
              <w:rPr>
                <w:color w:val="000000"/>
                <w:kern w:val="0"/>
              </w:rPr>
              <w:t>Problem Analysis</w:t>
            </w:r>
          </w:p>
          <w:p w14:paraId="4460F6C2" w14:textId="77777777" w:rsidR="00673113" w:rsidRPr="00673113" w:rsidRDefault="00673113" w:rsidP="00673113">
            <w:pPr>
              <w:autoSpaceDE w:val="0"/>
              <w:jc w:val="both"/>
              <w:rPr>
                <w:color w:val="000000"/>
                <w:kern w:val="0"/>
              </w:rPr>
            </w:pPr>
            <w:r w:rsidRPr="00673113">
              <w:rPr>
                <w:color w:val="000000"/>
                <w:kern w:val="0"/>
              </w:rPr>
              <w:t>(Requirement Gathering)</w:t>
            </w:r>
          </w:p>
        </w:tc>
        <w:tc>
          <w:tcPr>
            <w:tcW w:w="2340" w:type="dxa"/>
          </w:tcPr>
          <w:p w14:paraId="56E75867" w14:textId="77777777" w:rsidR="00673113" w:rsidRPr="00673113" w:rsidRDefault="00673113" w:rsidP="00673113">
            <w:pPr>
              <w:autoSpaceDE w:val="0"/>
              <w:jc w:val="center"/>
              <w:rPr>
                <w:b/>
                <w:color w:val="000000"/>
                <w:kern w:val="0"/>
              </w:rPr>
            </w:pPr>
            <w:r w:rsidRPr="00673113">
              <w:rPr>
                <w:b/>
                <w:color w:val="000000"/>
                <w:kern w:val="0"/>
              </w:rPr>
              <w:t>15</w:t>
            </w:r>
          </w:p>
        </w:tc>
        <w:tc>
          <w:tcPr>
            <w:tcW w:w="1980" w:type="dxa"/>
          </w:tcPr>
          <w:p w14:paraId="04373ECA" w14:textId="77777777" w:rsidR="00673113" w:rsidRPr="00673113" w:rsidRDefault="00673113" w:rsidP="00673113">
            <w:pPr>
              <w:autoSpaceDE w:val="0"/>
              <w:jc w:val="both"/>
              <w:rPr>
                <w:b/>
                <w:color w:val="000000"/>
                <w:kern w:val="0"/>
              </w:rPr>
            </w:pPr>
          </w:p>
        </w:tc>
      </w:tr>
      <w:tr w:rsidR="00673113" w:rsidRPr="00673113" w14:paraId="1BDB42AC" w14:textId="77777777" w:rsidTr="005769DE">
        <w:trPr>
          <w:trHeight w:val="683"/>
        </w:trPr>
        <w:tc>
          <w:tcPr>
            <w:tcW w:w="1125" w:type="dxa"/>
          </w:tcPr>
          <w:p w14:paraId="338EDD4E" w14:textId="77777777" w:rsidR="00673113" w:rsidRPr="00673113" w:rsidRDefault="00673113" w:rsidP="00B4024E">
            <w:pPr>
              <w:numPr>
                <w:ilvl w:val="0"/>
                <w:numId w:val="2"/>
              </w:numPr>
              <w:autoSpaceDE w:val="0"/>
              <w:jc w:val="both"/>
              <w:rPr>
                <w:color w:val="000000"/>
                <w:kern w:val="0"/>
              </w:rPr>
            </w:pPr>
          </w:p>
        </w:tc>
        <w:tc>
          <w:tcPr>
            <w:tcW w:w="4185" w:type="dxa"/>
          </w:tcPr>
          <w:p w14:paraId="0ACCBB34" w14:textId="77777777" w:rsidR="00673113" w:rsidRPr="00673113" w:rsidRDefault="00673113" w:rsidP="00673113">
            <w:pPr>
              <w:autoSpaceDE w:val="0"/>
              <w:jc w:val="both"/>
              <w:rPr>
                <w:color w:val="000000"/>
                <w:kern w:val="0"/>
              </w:rPr>
            </w:pPr>
            <w:r w:rsidRPr="00673113">
              <w:rPr>
                <w:color w:val="000000"/>
                <w:kern w:val="0"/>
              </w:rPr>
              <w:t>Proposed Solution Model/Design/ Process / prototype</w:t>
            </w:r>
          </w:p>
        </w:tc>
        <w:tc>
          <w:tcPr>
            <w:tcW w:w="2340" w:type="dxa"/>
          </w:tcPr>
          <w:p w14:paraId="6B366067" w14:textId="77777777" w:rsidR="00673113" w:rsidRPr="00673113" w:rsidRDefault="00673113" w:rsidP="00673113">
            <w:pPr>
              <w:autoSpaceDE w:val="0"/>
              <w:jc w:val="center"/>
              <w:rPr>
                <w:b/>
                <w:color w:val="000000"/>
                <w:kern w:val="0"/>
              </w:rPr>
            </w:pPr>
            <w:r w:rsidRPr="00673113">
              <w:rPr>
                <w:b/>
                <w:color w:val="000000"/>
                <w:kern w:val="0"/>
              </w:rPr>
              <w:t>20</w:t>
            </w:r>
          </w:p>
        </w:tc>
        <w:tc>
          <w:tcPr>
            <w:tcW w:w="1980" w:type="dxa"/>
          </w:tcPr>
          <w:p w14:paraId="201D3732" w14:textId="77777777" w:rsidR="00673113" w:rsidRPr="00673113" w:rsidRDefault="00673113" w:rsidP="00673113">
            <w:pPr>
              <w:autoSpaceDE w:val="0"/>
              <w:jc w:val="both"/>
              <w:rPr>
                <w:b/>
                <w:color w:val="000000"/>
                <w:kern w:val="0"/>
              </w:rPr>
            </w:pPr>
          </w:p>
        </w:tc>
      </w:tr>
      <w:tr w:rsidR="00673113" w:rsidRPr="00673113" w14:paraId="3CF58F54" w14:textId="77777777" w:rsidTr="005769DE">
        <w:trPr>
          <w:trHeight w:val="683"/>
        </w:trPr>
        <w:tc>
          <w:tcPr>
            <w:tcW w:w="1125" w:type="dxa"/>
          </w:tcPr>
          <w:p w14:paraId="45997B3A" w14:textId="77777777" w:rsidR="00673113" w:rsidRPr="00673113" w:rsidRDefault="00673113" w:rsidP="00B4024E">
            <w:pPr>
              <w:numPr>
                <w:ilvl w:val="0"/>
                <w:numId w:val="2"/>
              </w:numPr>
              <w:autoSpaceDE w:val="0"/>
              <w:jc w:val="both"/>
              <w:rPr>
                <w:color w:val="000000"/>
                <w:kern w:val="0"/>
              </w:rPr>
            </w:pPr>
          </w:p>
        </w:tc>
        <w:tc>
          <w:tcPr>
            <w:tcW w:w="4185" w:type="dxa"/>
          </w:tcPr>
          <w:p w14:paraId="2C19497F" w14:textId="77777777" w:rsidR="00673113" w:rsidRPr="00673113" w:rsidRDefault="00673113" w:rsidP="00673113">
            <w:pPr>
              <w:autoSpaceDE w:val="0"/>
              <w:jc w:val="both"/>
              <w:rPr>
                <w:color w:val="000000"/>
                <w:kern w:val="0"/>
              </w:rPr>
            </w:pPr>
            <w:r w:rsidRPr="00673113">
              <w:rPr>
                <w:color w:val="000000"/>
                <w:kern w:val="0"/>
              </w:rPr>
              <w:t>Technology Solution Model</w:t>
            </w:r>
          </w:p>
        </w:tc>
        <w:tc>
          <w:tcPr>
            <w:tcW w:w="2340" w:type="dxa"/>
          </w:tcPr>
          <w:p w14:paraId="6125566A" w14:textId="77777777" w:rsidR="00673113" w:rsidRPr="00673113" w:rsidRDefault="00673113" w:rsidP="00673113">
            <w:pPr>
              <w:autoSpaceDE w:val="0"/>
              <w:jc w:val="center"/>
              <w:rPr>
                <w:b/>
                <w:color w:val="000000"/>
                <w:kern w:val="0"/>
              </w:rPr>
            </w:pPr>
            <w:r w:rsidRPr="00673113">
              <w:rPr>
                <w:b/>
                <w:color w:val="000000"/>
                <w:kern w:val="0"/>
              </w:rPr>
              <w:t>15</w:t>
            </w:r>
          </w:p>
        </w:tc>
        <w:tc>
          <w:tcPr>
            <w:tcW w:w="1980" w:type="dxa"/>
          </w:tcPr>
          <w:p w14:paraId="70711312" w14:textId="77777777" w:rsidR="00673113" w:rsidRPr="00673113" w:rsidRDefault="00673113" w:rsidP="00673113">
            <w:pPr>
              <w:autoSpaceDE w:val="0"/>
              <w:jc w:val="both"/>
              <w:rPr>
                <w:b/>
                <w:color w:val="000000"/>
                <w:kern w:val="0"/>
              </w:rPr>
            </w:pPr>
          </w:p>
        </w:tc>
      </w:tr>
      <w:tr w:rsidR="00673113" w:rsidRPr="00673113" w14:paraId="17407DE9" w14:textId="77777777" w:rsidTr="005769DE">
        <w:trPr>
          <w:trHeight w:val="683"/>
        </w:trPr>
        <w:tc>
          <w:tcPr>
            <w:tcW w:w="1125" w:type="dxa"/>
          </w:tcPr>
          <w:p w14:paraId="338851AC" w14:textId="77777777" w:rsidR="00673113" w:rsidRPr="00673113" w:rsidRDefault="00673113" w:rsidP="00B4024E">
            <w:pPr>
              <w:numPr>
                <w:ilvl w:val="0"/>
                <w:numId w:val="2"/>
              </w:numPr>
              <w:autoSpaceDE w:val="0"/>
              <w:jc w:val="both"/>
              <w:rPr>
                <w:color w:val="000000"/>
                <w:kern w:val="0"/>
              </w:rPr>
            </w:pPr>
          </w:p>
        </w:tc>
        <w:tc>
          <w:tcPr>
            <w:tcW w:w="4185" w:type="dxa"/>
          </w:tcPr>
          <w:p w14:paraId="0FB20A41" w14:textId="77777777" w:rsidR="00673113" w:rsidRPr="00673113" w:rsidRDefault="00673113" w:rsidP="00673113">
            <w:pPr>
              <w:autoSpaceDE w:val="0"/>
              <w:jc w:val="both"/>
              <w:rPr>
                <w:color w:val="000000"/>
                <w:kern w:val="0"/>
              </w:rPr>
            </w:pPr>
            <w:r w:rsidRPr="00673113">
              <w:rPr>
                <w:color w:val="000000"/>
                <w:kern w:val="0"/>
              </w:rPr>
              <w:t>Expected Outcomes</w:t>
            </w:r>
          </w:p>
        </w:tc>
        <w:tc>
          <w:tcPr>
            <w:tcW w:w="2340" w:type="dxa"/>
          </w:tcPr>
          <w:p w14:paraId="3C402021" w14:textId="77777777" w:rsidR="00673113" w:rsidRPr="00673113" w:rsidRDefault="00673113" w:rsidP="00673113">
            <w:pPr>
              <w:autoSpaceDE w:val="0"/>
              <w:jc w:val="center"/>
              <w:rPr>
                <w:b/>
                <w:color w:val="000000"/>
                <w:kern w:val="0"/>
              </w:rPr>
            </w:pPr>
            <w:r w:rsidRPr="00673113">
              <w:rPr>
                <w:b/>
                <w:color w:val="000000"/>
                <w:kern w:val="0"/>
              </w:rPr>
              <w:t>05</w:t>
            </w:r>
          </w:p>
        </w:tc>
        <w:tc>
          <w:tcPr>
            <w:tcW w:w="1980" w:type="dxa"/>
          </w:tcPr>
          <w:p w14:paraId="031D5487" w14:textId="77777777" w:rsidR="00673113" w:rsidRPr="00673113" w:rsidRDefault="00673113" w:rsidP="00673113">
            <w:pPr>
              <w:autoSpaceDE w:val="0"/>
              <w:jc w:val="both"/>
              <w:rPr>
                <w:b/>
                <w:color w:val="000000"/>
                <w:kern w:val="0"/>
              </w:rPr>
            </w:pPr>
          </w:p>
        </w:tc>
      </w:tr>
      <w:tr w:rsidR="00673113" w:rsidRPr="00673113" w14:paraId="44C18E29" w14:textId="77777777" w:rsidTr="005769DE">
        <w:trPr>
          <w:trHeight w:val="720"/>
        </w:trPr>
        <w:tc>
          <w:tcPr>
            <w:tcW w:w="1125" w:type="dxa"/>
          </w:tcPr>
          <w:p w14:paraId="202B1656" w14:textId="77777777" w:rsidR="00673113" w:rsidRPr="00673113" w:rsidRDefault="00673113" w:rsidP="00B4024E">
            <w:pPr>
              <w:numPr>
                <w:ilvl w:val="0"/>
                <w:numId w:val="2"/>
              </w:numPr>
              <w:autoSpaceDE w:val="0"/>
              <w:jc w:val="both"/>
              <w:rPr>
                <w:color w:val="000000"/>
                <w:kern w:val="0"/>
              </w:rPr>
            </w:pPr>
          </w:p>
        </w:tc>
        <w:tc>
          <w:tcPr>
            <w:tcW w:w="4185" w:type="dxa"/>
          </w:tcPr>
          <w:p w14:paraId="30049EAF" w14:textId="77777777" w:rsidR="00673113" w:rsidRPr="00673113" w:rsidRDefault="00673113" w:rsidP="00673113">
            <w:pPr>
              <w:autoSpaceDE w:val="0"/>
              <w:jc w:val="both"/>
              <w:rPr>
                <w:color w:val="000000"/>
                <w:kern w:val="0"/>
              </w:rPr>
            </w:pPr>
            <w:r w:rsidRPr="00673113">
              <w:rPr>
                <w:color w:val="000000"/>
                <w:kern w:val="0"/>
              </w:rPr>
              <w:t xml:space="preserve">Implementation and  Testing </w:t>
            </w:r>
          </w:p>
        </w:tc>
        <w:tc>
          <w:tcPr>
            <w:tcW w:w="2340" w:type="dxa"/>
          </w:tcPr>
          <w:p w14:paraId="3C487751" w14:textId="77777777" w:rsidR="00673113" w:rsidRPr="00673113" w:rsidRDefault="00673113" w:rsidP="00673113">
            <w:pPr>
              <w:autoSpaceDE w:val="0"/>
              <w:jc w:val="center"/>
              <w:rPr>
                <w:b/>
                <w:color w:val="000000"/>
                <w:kern w:val="0"/>
              </w:rPr>
            </w:pPr>
            <w:r w:rsidRPr="00673113">
              <w:rPr>
                <w:b/>
                <w:color w:val="000000"/>
                <w:kern w:val="0"/>
              </w:rPr>
              <w:t>10</w:t>
            </w:r>
          </w:p>
        </w:tc>
        <w:tc>
          <w:tcPr>
            <w:tcW w:w="1980" w:type="dxa"/>
          </w:tcPr>
          <w:p w14:paraId="43162CCD" w14:textId="77777777" w:rsidR="00673113" w:rsidRPr="00673113" w:rsidRDefault="00673113" w:rsidP="00673113">
            <w:pPr>
              <w:autoSpaceDE w:val="0"/>
              <w:jc w:val="both"/>
              <w:rPr>
                <w:b/>
                <w:color w:val="000000"/>
                <w:kern w:val="0"/>
              </w:rPr>
            </w:pPr>
          </w:p>
        </w:tc>
      </w:tr>
      <w:tr w:rsidR="00673113" w:rsidRPr="00673113" w14:paraId="22A2EF42" w14:textId="77777777" w:rsidTr="005769DE">
        <w:trPr>
          <w:trHeight w:val="720"/>
        </w:trPr>
        <w:tc>
          <w:tcPr>
            <w:tcW w:w="1125" w:type="dxa"/>
          </w:tcPr>
          <w:p w14:paraId="5077A4FE" w14:textId="77777777" w:rsidR="00673113" w:rsidRPr="00673113" w:rsidRDefault="00673113" w:rsidP="00B4024E">
            <w:pPr>
              <w:numPr>
                <w:ilvl w:val="0"/>
                <w:numId w:val="2"/>
              </w:numPr>
              <w:autoSpaceDE w:val="0"/>
              <w:jc w:val="both"/>
              <w:rPr>
                <w:color w:val="000000"/>
                <w:kern w:val="0"/>
              </w:rPr>
            </w:pPr>
          </w:p>
        </w:tc>
        <w:tc>
          <w:tcPr>
            <w:tcW w:w="4185" w:type="dxa"/>
          </w:tcPr>
          <w:p w14:paraId="190185E8" w14:textId="77777777" w:rsidR="00673113" w:rsidRPr="00673113" w:rsidRDefault="00673113" w:rsidP="00673113">
            <w:pPr>
              <w:autoSpaceDE w:val="0"/>
              <w:jc w:val="both"/>
              <w:rPr>
                <w:color w:val="000000"/>
                <w:kern w:val="0"/>
              </w:rPr>
            </w:pPr>
            <w:r w:rsidRPr="00673113">
              <w:rPr>
                <w:color w:val="000000"/>
                <w:kern w:val="0"/>
              </w:rPr>
              <w:t xml:space="preserve">Regularity (Attendance + Weekly Progress Reporting) </w:t>
            </w:r>
          </w:p>
        </w:tc>
        <w:tc>
          <w:tcPr>
            <w:tcW w:w="2340" w:type="dxa"/>
          </w:tcPr>
          <w:p w14:paraId="6A7AE2C1" w14:textId="77777777" w:rsidR="00673113" w:rsidRPr="00673113" w:rsidRDefault="00673113" w:rsidP="00673113">
            <w:pPr>
              <w:autoSpaceDE w:val="0"/>
              <w:jc w:val="center"/>
              <w:rPr>
                <w:b/>
                <w:color w:val="000000"/>
                <w:kern w:val="0"/>
              </w:rPr>
            </w:pPr>
            <w:r w:rsidRPr="00673113">
              <w:rPr>
                <w:b/>
                <w:color w:val="000000"/>
                <w:kern w:val="0"/>
              </w:rPr>
              <w:t>10</w:t>
            </w:r>
          </w:p>
        </w:tc>
        <w:tc>
          <w:tcPr>
            <w:tcW w:w="1980" w:type="dxa"/>
          </w:tcPr>
          <w:p w14:paraId="0759FF47" w14:textId="77777777" w:rsidR="00673113" w:rsidRPr="00673113" w:rsidRDefault="00673113" w:rsidP="00673113">
            <w:pPr>
              <w:autoSpaceDE w:val="0"/>
              <w:jc w:val="both"/>
              <w:rPr>
                <w:b/>
                <w:color w:val="000000"/>
                <w:kern w:val="0"/>
              </w:rPr>
            </w:pPr>
          </w:p>
        </w:tc>
      </w:tr>
      <w:tr w:rsidR="00673113" w:rsidRPr="00673113" w14:paraId="2B35E7A3" w14:textId="77777777" w:rsidTr="005769DE">
        <w:trPr>
          <w:trHeight w:val="720"/>
        </w:trPr>
        <w:tc>
          <w:tcPr>
            <w:tcW w:w="1125" w:type="dxa"/>
          </w:tcPr>
          <w:p w14:paraId="5FC16DBF" w14:textId="77777777" w:rsidR="00673113" w:rsidRPr="00673113" w:rsidRDefault="00673113" w:rsidP="00B4024E">
            <w:pPr>
              <w:numPr>
                <w:ilvl w:val="0"/>
                <w:numId w:val="2"/>
              </w:numPr>
              <w:autoSpaceDE w:val="0"/>
              <w:jc w:val="both"/>
              <w:rPr>
                <w:color w:val="000000"/>
                <w:kern w:val="0"/>
              </w:rPr>
            </w:pPr>
          </w:p>
        </w:tc>
        <w:tc>
          <w:tcPr>
            <w:tcW w:w="4185" w:type="dxa"/>
          </w:tcPr>
          <w:p w14:paraId="1A9C3020" w14:textId="77777777" w:rsidR="00673113" w:rsidRPr="00673113" w:rsidRDefault="00673113" w:rsidP="00673113">
            <w:pPr>
              <w:autoSpaceDE w:val="0"/>
              <w:jc w:val="both"/>
              <w:rPr>
                <w:color w:val="000000"/>
                <w:kern w:val="0"/>
              </w:rPr>
            </w:pPr>
            <w:r w:rsidRPr="00673113">
              <w:rPr>
                <w:color w:val="000000"/>
                <w:kern w:val="0"/>
              </w:rPr>
              <w:t xml:space="preserve">Awareness /Consideration of -Environment/ Social /Ethics/ Safety measures/Legal aspects </w:t>
            </w:r>
          </w:p>
        </w:tc>
        <w:tc>
          <w:tcPr>
            <w:tcW w:w="2340" w:type="dxa"/>
          </w:tcPr>
          <w:p w14:paraId="74EEF923" w14:textId="77777777" w:rsidR="00673113" w:rsidRPr="00673113" w:rsidRDefault="00673113" w:rsidP="00673113">
            <w:pPr>
              <w:autoSpaceDE w:val="0"/>
              <w:jc w:val="center"/>
              <w:rPr>
                <w:b/>
                <w:color w:val="000000"/>
                <w:kern w:val="0"/>
              </w:rPr>
            </w:pPr>
            <w:r w:rsidRPr="00673113">
              <w:rPr>
                <w:b/>
                <w:color w:val="000000"/>
                <w:kern w:val="0"/>
              </w:rPr>
              <w:t>05</w:t>
            </w:r>
          </w:p>
        </w:tc>
        <w:tc>
          <w:tcPr>
            <w:tcW w:w="1980" w:type="dxa"/>
          </w:tcPr>
          <w:p w14:paraId="0ED8B8CA" w14:textId="77777777" w:rsidR="00673113" w:rsidRPr="00673113" w:rsidRDefault="00673113" w:rsidP="00673113">
            <w:pPr>
              <w:autoSpaceDE w:val="0"/>
              <w:jc w:val="both"/>
              <w:rPr>
                <w:b/>
                <w:color w:val="000000"/>
                <w:kern w:val="0"/>
              </w:rPr>
            </w:pPr>
          </w:p>
        </w:tc>
      </w:tr>
      <w:tr w:rsidR="00673113" w:rsidRPr="00673113" w14:paraId="2E87543C" w14:textId="77777777" w:rsidTr="005769DE">
        <w:trPr>
          <w:trHeight w:val="720"/>
        </w:trPr>
        <w:tc>
          <w:tcPr>
            <w:tcW w:w="1125" w:type="dxa"/>
          </w:tcPr>
          <w:p w14:paraId="4E043247" w14:textId="77777777" w:rsidR="00673113" w:rsidRPr="00673113" w:rsidRDefault="00673113" w:rsidP="00B4024E">
            <w:pPr>
              <w:numPr>
                <w:ilvl w:val="0"/>
                <w:numId w:val="2"/>
              </w:numPr>
              <w:autoSpaceDE w:val="0"/>
              <w:jc w:val="both"/>
              <w:rPr>
                <w:color w:val="000000"/>
                <w:kern w:val="0"/>
              </w:rPr>
            </w:pPr>
          </w:p>
        </w:tc>
        <w:tc>
          <w:tcPr>
            <w:tcW w:w="4185" w:type="dxa"/>
          </w:tcPr>
          <w:p w14:paraId="1209B45F" w14:textId="77777777" w:rsidR="00673113" w:rsidRPr="00673113" w:rsidRDefault="00673113" w:rsidP="00673113">
            <w:pPr>
              <w:autoSpaceDE w:val="0"/>
              <w:jc w:val="both"/>
              <w:rPr>
                <w:color w:val="000000"/>
                <w:kern w:val="0"/>
              </w:rPr>
            </w:pPr>
            <w:r w:rsidRPr="00673113">
              <w:rPr>
                <w:color w:val="000000"/>
                <w:kern w:val="0"/>
              </w:rPr>
              <w:t>Contest Participation/ publication</w:t>
            </w:r>
          </w:p>
        </w:tc>
        <w:tc>
          <w:tcPr>
            <w:tcW w:w="2340" w:type="dxa"/>
          </w:tcPr>
          <w:p w14:paraId="19596D8A" w14:textId="77777777" w:rsidR="00673113" w:rsidRPr="00673113" w:rsidRDefault="00673113" w:rsidP="00673113">
            <w:pPr>
              <w:autoSpaceDE w:val="0"/>
              <w:jc w:val="center"/>
              <w:rPr>
                <w:b/>
                <w:color w:val="000000"/>
                <w:kern w:val="0"/>
              </w:rPr>
            </w:pPr>
            <w:r w:rsidRPr="00673113">
              <w:rPr>
                <w:b/>
                <w:color w:val="000000"/>
                <w:kern w:val="0"/>
              </w:rPr>
              <w:t>05</w:t>
            </w:r>
          </w:p>
        </w:tc>
        <w:tc>
          <w:tcPr>
            <w:tcW w:w="1980" w:type="dxa"/>
          </w:tcPr>
          <w:p w14:paraId="16CC167C" w14:textId="77777777" w:rsidR="00673113" w:rsidRPr="00673113" w:rsidRDefault="00673113" w:rsidP="00673113">
            <w:pPr>
              <w:autoSpaceDE w:val="0"/>
              <w:jc w:val="both"/>
              <w:rPr>
                <w:b/>
                <w:color w:val="000000"/>
                <w:kern w:val="0"/>
              </w:rPr>
            </w:pPr>
          </w:p>
        </w:tc>
      </w:tr>
      <w:tr w:rsidR="00673113" w:rsidRPr="00673113" w14:paraId="7E907AEF" w14:textId="77777777" w:rsidTr="005769DE">
        <w:trPr>
          <w:trHeight w:val="720"/>
        </w:trPr>
        <w:tc>
          <w:tcPr>
            <w:tcW w:w="1125" w:type="dxa"/>
          </w:tcPr>
          <w:p w14:paraId="18B75CB0" w14:textId="77777777" w:rsidR="00673113" w:rsidRPr="00673113" w:rsidRDefault="00673113" w:rsidP="00B4024E">
            <w:pPr>
              <w:numPr>
                <w:ilvl w:val="0"/>
                <w:numId w:val="2"/>
              </w:numPr>
              <w:autoSpaceDE w:val="0"/>
              <w:jc w:val="both"/>
              <w:rPr>
                <w:color w:val="000000"/>
                <w:kern w:val="0"/>
              </w:rPr>
            </w:pPr>
          </w:p>
        </w:tc>
        <w:tc>
          <w:tcPr>
            <w:tcW w:w="4185" w:type="dxa"/>
          </w:tcPr>
          <w:p w14:paraId="4D6B8C13" w14:textId="77777777" w:rsidR="00673113" w:rsidRPr="00673113" w:rsidRDefault="00673113" w:rsidP="00673113">
            <w:pPr>
              <w:autoSpaceDE w:val="0"/>
              <w:jc w:val="both"/>
              <w:rPr>
                <w:color w:val="000000"/>
                <w:kern w:val="0"/>
              </w:rPr>
            </w:pPr>
            <w:r w:rsidRPr="00673113">
              <w:rPr>
                <w:color w:val="000000"/>
                <w:kern w:val="0"/>
              </w:rPr>
              <w:t xml:space="preserve">Report </w:t>
            </w:r>
          </w:p>
        </w:tc>
        <w:tc>
          <w:tcPr>
            <w:tcW w:w="2340" w:type="dxa"/>
          </w:tcPr>
          <w:p w14:paraId="31E9A153" w14:textId="77777777" w:rsidR="00673113" w:rsidRPr="00673113" w:rsidRDefault="00673113" w:rsidP="00673113">
            <w:pPr>
              <w:autoSpaceDE w:val="0"/>
              <w:jc w:val="center"/>
              <w:rPr>
                <w:b/>
                <w:color w:val="000000"/>
                <w:kern w:val="0"/>
              </w:rPr>
            </w:pPr>
            <w:r w:rsidRPr="00673113">
              <w:rPr>
                <w:b/>
                <w:color w:val="000000"/>
                <w:kern w:val="0"/>
              </w:rPr>
              <w:t>05</w:t>
            </w:r>
          </w:p>
        </w:tc>
        <w:tc>
          <w:tcPr>
            <w:tcW w:w="1980" w:type="dxa"/>
          </w:tcPr>
          <w:p w14:paraId="6ADEC09F" w14:textId="77777777" w:rsidR="00673113" w:rsidRPr="00673113" w:rsidRDefault="00673113" w:rsidP="00673113">
            <w:pPr>
              <w:autoSpaceDE w:val="0"/>
              <w:jc w:val="both"/>
              <w:rPr>
                <w:b/>
                <w:color w:val="000000"/>
                <w:kern w:val="0"/>
              </w:rPr>
            </w:pPr>
          </w:p>
        </w:tc>
      </w:tr>
      <w:tr w:rsidR="00673113" w:rsidRPr="00673113" w14:paraId="0DFF3934" w14:textId="77777777" w:rsidTr="005769DE">
        <w:trPr>
          <w:trHeight w:val="720"/>
        </w:trPr>
        <w:tc>
          <w:tcPr>
            <w:tcW w:w="5310" w:type="dxa"/>
            <w:gridSpan w:val="2"/>
          </w:tcPr>
          <w:p w14:paraId="07C927AD" w14:textId="77777777" w:rsidR="00673113" w:rsidRPr="00673113" w:rsidRDefault="00673113" w:rsidP="00673113">
            <w:pPr>
              <w:autoSpaceDE w:val="0"/>
              <w:jc w:val="center"/>
              <w:rPr>
                <w:b/>
                <w:color w:val="000000"/>
                <w:kern w:val="0"/>
              </w:rPr>
            </w:pPr>
            <w:r w:rsidRPr="00673113">
              <w:rPr>
                <w:b/>
                <w:color w:val="000000"/>
                <w:kern w:val="0"/>
              </w:rPr>
              <w:t>Total Marks</w:t>
            </w:r>
          </w:p>
        </w:tc>
        <w:tc>
          <w:tcPr>
            <w:tcW w:w="2340" w:type="dxa"/>
          </w:tcPr>
          <w:p w14:paraId="4B03CD45" w14:textId="77777777" w:rsidR="00673113" w:rsidRPr="00673113" w:rsidRDefault="00673113" w:rsidP="00673113">
            <w:pPr>
              <w:autoSpaceDE w:val="0"/>
              <w:jc w:val="both"/>
              <w:rPr>
                <w:b/>
                <w:color w:val="000000"/>
                <w:kern w:val="0"/>
              </w:rPr>
            </w:pPr>
            <w:r w:rsidRPr="00673113">
              <w:rPr>
                <w:b/>
                <w:color w:val="000000"/>
                <w:kern w:val="0"/>
              </w:rPr>
              <w:t>100</w:t>
            </w:r>
          </w:p>
        </w:tc>
        <w:tc>
          <w:tcPr>
            <w:tcW w:w="1980" w:type="dxa"/>
          </w:tcPr>
          <w:p w14:paraId="6BE6BD76" w14:textId="77777777" w:rsidR="00673113" w:rsidRPr="00673113" w:rsidRDefault="00673113" w:rsidP="00673113">
            <w:pPr>
              <w:autoSpaceDE w:val="0"/>
              <w:jc w:val="both"/>
              <w:rPr>
                <w:b/>
                <w:color w:val="000000"/>
                <w:kern w:val="0"/>
              </w:rPr>
            </w:pPr>
          </w:p>
        </w:tc>
      </w:tr>
      <w:tr w:rsidR="00673113" w:rsidRPr="00673113" w14:paraId="23631A4D" w14:textId="77777777" w:rsidTr="005769DE">
        <w:trPr>
          <w:trHeight w:val="720"/>
        </w:trPr>
        <w:tc>
          <w:tcPr>
            <w:tcW w:w="9630" w:type="dxa"/>
            <w:gridSpan w:val="4"/>
          </w:tcPr>
          <w:p w14:paraId="13423192" w14:textId="77777777" w:rsidR="00673113" w:rsidRPr="00673113" w:rsidRDefault="00673113" w:rsidP="00673113">
            <w:pPr>
              <w:autoSpaceDE w:val="0"/>
              <w:jc w:val="both"/>
              <w:rPr>
                <w:b/>
                <w:color w:val="000000"/>
                <w:kern w:val="0"/>
              </w:rPr>
            </w:pPr>
          </w:p>
          <w:p w14:paraId="6D7471EC" w14:textId="77777777" w:rsidR="00673113" w:rsidRPr="00673113" w:rsidRDefault="00673113" w:rsidP="00673113">
            <w:pPr>
              <w:autoSpaceDE w:val="0"/>
              <w:jc w:val="both"/>
              <w:rPr>
                <w:b/>
                <w:color w:val="000000"/>
                <w:kern w:val="0"/>
              </w:rPr>
            </w:pPr>
            <w:r w:rsidRPr="00673113">
              <w:rPr>
                <w:b/>
                <w:color w:val="000000"/>
                <w:kern w:val="0"/>
              </w:rPr>
              <w:t>Date:</w:t>
            </w:r>
          </w:p>
          <w:p w14:paraId="27435A4E" w14:textId="77777777" w:rsidR="00673113" w:rsidRPr="00673113" w:rsidRDefault="00673113" w:rsidP="00673113">
            <w:pPr>
              <w:autoSpaceDE w:val="0"/>
              <w:jc w:val="both"/>
              <w:rPr>
                <w:b/>
                <w:color w:val="000000"/>
                <w:kern w:val="0"/>
              </w:rPr>
            </w:pPr>
          </w:p>
          <w:p w14:paraId="5DEC27A5" w14:textId="77777777" w:rsidR="00673113" w:rsidRPr="00673113" w:rsidRDefault="00673113" w:rsidP="00673113">
            <w:pPr>
              <w:autoSpaceDE w:val="0"/>
              <w:jc w:val="both"/>
              <w:rPr>
                <w:b/>
                <w:color w:val="000000"/>
                <w:kern w:val="0"/>
              </w:rPr>
            </w:pPr>
          </w:p>
          <w:p w14:paraId="47B9BF74" w14:textId="77777777" w:rsidR="00673113" w:rsidRPr="00673113" w:rsidRDefault="00673113" w:rsidP="00673113">
            <w:pPr>
              <w:autoSpaceDE w:val="0"/>
              <w:jc w:val="both"/>
              <w:rPr>
                <w:b/>
                <w:color w:val="000000"/>
                <w:kern w:val="0"/>
              </w:rPr>
            </w:pPr>
            <w:r w:rsidRPr="00673113">
              <w:rPr>
                <w:b/>
                <w:color w:val="000000"/>
                <w:kern w:val="0"/>
              </w:rPr>
              <w:t>Name &amp; Sign of Mentor</w:t>
            </w:r>
          </w:p>
          <w:p w14:paraId="3BF2AF2A" w14:textId="77777777" w:rsidR="00673113" w:rsidRPr="00673113" w:rsidRDefault="00673113" w:rsidP="00673113">
            <w:pPr>
              <w:autoSpaceDE w:val="0"/>
              <w:jc w:val="both"/>
              <w:rPr>
                <w:b/>
                <w:color w:val="000000"/>
                <w:kern w:val="0"/>
              </w:rPr>
            </w:pPr>
          </w:p>
          <w:p w14:paraId="6836B8EB" w14:textId="77777777" w:rsidR="00673113" w:rsidRPr="00673113" w:rsidRDefault="00673113" w:rsidP="00673113">
            <w:pPr>
              <w:autoSpaceDE w:val="0"/>
              <w:jc w:val="both"/>
              <w:rPr>
                <w:b/>
                <w:color w:val="000000"/>
                <w:kern w:val="0"/>
              </w:rPr>
            </w:pPr>
          </w:p>
          <w:p w14:paraId="16610756" w14:textId="77777777" w:rsidR="00673113" w:rsidRPr="00673113" w:rsidRDefault="00673113" w:rsidP="00673113">
            <w:pPr>
              <w:autoSpaceDE w:val="0"/>
              <w:jc w:val="both"/>
              <w:rPr>
                <w:b/>
                <w:color w:val="000000"/>
                <w:kern w:val="0"/>
              </w:rPr>
            </w:pPr>
          </w:p>
        </w:tc>
      </w:tr>
    </w:tbl>
    <w:p w14:paraId="2BF4CE52" w14:textId="77777777" w:rsidR="00673113" w:rsidRPr="00673113" w:rsidRDefault="00673113" w:rsidP="00673113">
      <w:pPr>
        <w:autoSpaceDE w:val="0"/>
        <w:jc w:val="both"/>
        <w:rPr>
          <w:b/>
          <w:color w:val="000000"/>
          <w:kern w:val="0"/>
        </w:rPr>
      </w:pPr>
    </w:p>
    <w:p w14:paraId="699BEB2A" w14:textId="77777777" w:rsidR="00673113" w:rsidRPr="00673113" w:rsidRDefault="00673113" w:rsidP="00673113">
      <w:pPr>
        <w:spacing w:after="200" w:line="276" w:lineRule="auto"/>
        <w:ind w:left="720"/>
        <w:contextualSpacing/>
        <w:jc w:val="both"/>
        <w:rPr>
          <w:rFonts w:eastAsia="Calibri"/>
          <w:kern w:val="0"/>
        </w:rPr>
      </w:pPr>
    </w:p>
    <w:p w14:paraId="1D99A01F" w14:textId="77777777" w:rsidR="00673113" w:rsidRPr="00673113" w:rsidRDefault="00673113" w:rsidP="00673113">
      <w:pPr>
        <w:ind w:left="720"/>
        <w:rPr>
          <w:kern w:val="0"/>
        </w:rPr>
      </w:pPr>
    </w:p>
    <w:p w14:paraId="29A09463" w14:textId="77777777" w:rsidR="00673113" w:rsidRPr="00673113" w:rsidRDefault="00673113" w:rsidP="00673113">
      <w:pPr>
        <w:spacing w:after="200" w:line="276" w:lineRule="auto"/>
        <w:contextualSpacing/>
        <w:rPr>
          <w:rFonts w:eastAsia="Calibri"/>
          <w:kern w:val="0"/>
        </w:rPr>
      </w:pPr>
    </w:p>
    <w:p w14:paraId="10696C9D" w14:textId="77777777" w:rsidR="00673113" w:rsidRPr="00673113" w:rsidRDefault="00673113" w:rsidP="00673113">
      <w:pPr>
        <w:autoSpaceDE w:val="0"/>
        <w:rPr>
          <w:b/>
          <w:color w:val="000000"/>
          <w:kern w:val="0"/>
          <w:sz w:val="28"/>
          <w:szCs w:val="28"/>
          <w:u w:val="single"/>
        </w:rPr>
      </w:pPr>
      <w:r w:rsidRPr="00673113">
        <w:rPr>
          <w:color w:val="000000"/>
          <w:kern w:val="0"/>
        </w:rPr>
        <w:br w:type="page"/>
      </w:r>
      <w:r w:rsidRPr="00673113">
        <w:rPr>
          <w:b/>
          <w:color w:val="000000"/>
          <w:kern w:val="0"/>
          <w:sz w:val="28"/>
          <w:szCs w:val="28"/>
          <w:u w:val="single"/>
        </w:rPr>
        <w:lastRenderedPageBreak/>
        <w:t>4. Project Information Sheet</w:t>
      </w:r>
    </w:p>
    <w:p w14:paraId="377883ED" w14:textId="77777777" w:rsidR="00673113" w:rsidRPr="00673113" w:rsidRDefault="00673113" w:rsidP="00673113">
      <w:pPr>
        <w:autoSpaceDE w:val="0"/>
        <w:rPr>
          <w:b/>
          <w:color w:val="000000"/>
          <w:kern w:val="0"/>
        </w:rPr>
      </w:pPr>
    </w:p>
    <w:p w14:paraId="2569DA1D" w14:textId="77777777" w:rsidR="00673113" w:rsidRPr="00673113" w:rsidRDefault="00673113" w:rsidP="00673113">
      <w:pPr>
        <w:autoSpaceDE w:val="0"/>
        <w:rPr>
          <w:b/>
          <w:color w:val="000000"/>
          <w:kern w:val="0"/>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82"/>
        <w:gridCol w:w="1086"/>
        <w:gridCol w:w="1218"/>
        <w:gridCol w:w="2038"/>
        <w:gridCol w:w="1460"/>
        <w:gridCol w:w="3204"/>
      </w:tblGrid>
      <w:tr w:rsidR="00673113" w:rsidRPr="00673113" w14:paraId="1E74A88A" w14:textId="77777777" w:rsidTr="00AC201C">
        <w:tc>
          <w:tcPr>
            <w:tcW w:w="1182" w:type="dxa"/>
          </w:tcPr>
          <w:p w14:paraId="68E15B28" w14:textId="77777777" w:rsidR="00673113" w:rsidRPr="00673113" w:rsidRDefault="00673113" w:rsidP="00673113">
            <w:pPr>
              <w:autoSpaceDE w:val="0"/>
              <w:rPr>
                <w:color w:val="000000"/>
                <w:kern w:val="0"/>
              </w:rPr>
            </w:pPr>
            <w:r w:rsidRPr="00673113">
              <w:rPr>
                <w:color w:val="000000"/>
                <w:kern w:val="0"/>
              </w:rPr>
              <w:t>Project ID</w:t>
            </w:r>
          </w:p>
        </w:tc>
        <w:tc>
          <w:tcPr>
            <w:tcW w:w="9006" w:type="dxa"/>
            <w:gridSpan w:val="5"/>
          </w:tcPr>
          <w:p w14:paraId="2872F875" w14:textId="32895FB4" w:rsidR="00673113" w:rsidRPr="00673113" w:rsidRDefault="00206D22" w:rsidP="00673113">
            <w:pPr>
              <w:autoSpaceDE w:val="0"/>
              <w:rPr>
                <w:color w:val="000000"/>
                <w:kern w:val="0"/>
              </w:rPr>
            </w:pPr>
            <w:r>
              <w:rPr>
                <w:color w:val="000000"/>
                <w:kern w:val="0"/>
              </w:rPr>
              <w:t>0</w:t>
            </w:r>
            <w:r w:rsidR="008A7BCA">
              <w:rPr>
                <w:color w:val="000000"/>
                <w:kern w:val="0"/>
              </w:rPr>
              <w:t>1</w:t>
            </w:r>
          </w:p>
          <w:p w14:paraId="5DB25BB2" w14:textId="77777777" w:rsidR="00673113" w:rsidRPr="00673113" w:rsidRDefault="00673113" w:rsidP="00673113">
            <w:pPr>
              <w:autoSpaceDE w:val="0"/>
              <w:rPr>
                <w:color w:val="000000"/>
                <w:kern w:val="0"/>
              </w:rPr>
            </w:pPr>
          </w:p>
        </w:tc>
      </w:tr>
      <w:tr w:rsidR="00673113" w:rsidRPr="00673113" w14:paraId="01E1D39D" w14:textId="77777777" w:rsidTr="00AC201C">
        <w:trPr>
          <w:trHeight w:val="504"/>
        </w:trPr>
        <w:tc>
          <w:tcPr>
            <w:tcW w:w="1182" w:type="dxa"/>
          </w:tcPr>
          <w:p w14:paraId="7C7266AF" w14:textId="77777777" w:rsidR="00673113" w:rsidRPr="00673113" w:rsidRDefault="00673113" w:rsidP="00673113">
            <w:pPr>
              <w:autoSpaceDE w:val="0"/>
              <w:rPr>
                <w:color w:val="000000"/>
                <w:kern w:val="0"/>
              </w:rPr>
            </w:pPr>
            <w:r w:rsidRPr="00673113">
              <w:rPr>
                <w:color w:val="000000"/>
                <w:kern w:val="0"/>
              </w:rPr>
              <w:t>Title</w:t>
            </w:r>
          </w:p>
        </w:tc>
        <w:tc>
          <w:tcPr>
            <w:tcW w:w="9006" w:type="dxa"/>
            <w:gridSpan w:val="5"/>
          </w:tcPr>
          <w:p w14:paraId="0E4B82B3" w14:textId="5B294C90" w:rsidR="00673113" w:rsidRPr="00206D22" w:rsidRDefault="00206D22" w:rsidP="00206D22">
            <w:pPr>
              <w:autoSpaceDE w:val="0"/>
              <w:rPr>
                <w:b/>
                <w:color w:val="000000"/>
                <w:kern w:val="0"/>
              </w:rPr>
            </w:pPr>
            <w:r w:rsidRPr="00206D22">
              <w:rPr>
                <w:b/>
                <w:color w:val="000000"/>
                <w:kern w:val="0"/>
              </w:rPr>
              <w:t xml:space="preserve">Buddy For Hostellers </w:t>
            </w:r>
          </w:p>
        </w:tc>
      </w:tr>
      <w:tr w:rsidR="00673113" w:rsidRPr="00673113" w14:paraId="045F5E8F" w14:textId="77777777" w:rsidTr="00AC201C">
        <w:trPr>
          <w:trHeight w:val="712"/>
        </w:trPr>
        <w:tc>
          <w:tcPr>
            <w:tcW w:w="1182" w:type="dxa"/>
          </w:tcPr>
          <w:p w14:paraId="4F7FE58E" w14:textId="77777777" w:rsidR="00673113" w:rsidRPr="00673113" w:rsidRDefault="00673113" w:rsidP="00673113">
            <w:pPr>
              <w:autoSpaceDE w:val="0"/>
              <w:rPr>
                <w:color w:val="000000"/>
                <w:kern w:val="0"/>
              </w:rPr>
            </w:pPr>
            <w:r w:rsidRPr="00673113">
              <w:rPr>
                <w:color w:val="000000"/>
                <w:kern w:val="0"/>
              </w:rPr>
              <w:t>Problem Statement</w:t>
            </w:r>
          </w:p>
        </w:tc>
        <w:tc>
          <w:tcPr>
            <w:tcW w:w="9006" w:type="dxa"/>
            <w:gridSpan w:val="5"/>
          </w:tcPr>
          <w:p w14:paraId="3D51C0D4" w14:textId="648D9ABB" w:rsidR="00673113" w:rsidRPr="00B1201E" w:rsidRDefault="00B1201E" w:rsidP="00673113">
            <w:pPr>
              <w:autoSpaceDE w:val="0"/>
              <w:rPr>
                <w:color w:val="000000"/>
                <w:kern w:val="0"/>
                <w:lang w:val="en-IN"/>
              </w:rPr>
            </w:pPr>
            <w:r>
              <w:rPr>
                <w:color w:val="000000"/>
                <w:kern w:val="0"/>
              </w:rPr>
              <w:t>Create a heart d</w:t>
            </w:r>
            <w:r w:rsidRPr="00B1201E">
              <w:rPr>
                <w:color w:val="000000"/>
                <w:kern w:val="0"/>
              </w:rPr>
              <w:t>isease prediction</w:t>
            </w:r>
            <w:r>
              <w:rPr>
                <w:color w:val="000000"/>
                <w:kern w:val="0"/>
              </w:rPr>
              <w:t xml:space="preserve"> system</w:t>
            </w:r>
            <w:r w:rsidRPr="00B1201E">
              <w:rPr>
                <w:color w:val="000000"/>
                <w:kern w:val="0"/>
              </w:rPr>
              <w:t xml:space="preserve"> using machine learning where diseases are predicted by the machine learning algorithm on the basis of the symptoms provided by the user.</w:t>
            </w:r>
          </w:p>
        </w:tc>
      </w:tr>
      <w:tr w:rsidR="00673113" w:rsidRPr="00673113" w14:paraId="5374ED11" w14:textId="77777777" w:rsidTr="00AC201C">
        <w:trPr>
          <w:trHeight w:val="436"/>
        </w:trPr>
        <w:tc>
          <w:tcPr>
            <w:tcW w:w="1182" w:type="dxa"/>
          </w:tcPr>
          <w:p w14:paraId="59BB49BF" w14:textId="77777777" w:rsidR="00673113" w:rsidRPr="00673113" w:rsidRDefault="00673113" w:rsidP="00673113">
            <w:pPr>
              <w:autoSpaceDE w:val="0"/>
              <w:rPr>
                <w:color w:val="000000"/>
                <w:kern w:val="0"/>
              </w:rPr>
            </w:pPr>
            <w:r w:rsidRPr="00673113">
              <w:rPr>
                <w:color w:val="000000"/>
                <w:kern w:val="0"/>
              </w:rPr>
              <w:t>Name of Mentor</w:t>
            </w:r>
          </w:p>
        </w:tc>
        <w:tc>
          <w:tcPr>
            <w:tcW w:w="9006" w:type="dxa"/>
            <w:gridSpan w:val="5"/>
          </w:tcPr>
          <w:p w14:paraId="01090E44" w14:textId="0C577AAD" w:rsidR="00673113" w:rsidRPr="00673113" w:rsidRDefault="009A0D2F" w:rsidP="00673113">
            <w:pPr>
              <w:autoSpaceDE w:val="0"/>
              <w:rPr>
                <w:color w:val="000000"/>
                <w:kern w:val="0"/>
              </w:rPr>
            </w:pPr>
            <w:r>
              <w:rPr>
                <w:color w:val="000000"/>
                <w:kern w:val="0"/>
              </w:rPr>
              <w:t>Mrs</w:t>
            </w:r>
            <w:r w:rsidR="008A7BCA">
              <w:rPr>
                <w:color w:val="000000"/>
                <w:kern w:val="0"/>
              </w:rPr>
              <w:t>. Shubhangi Vairagar</w:t>
            </w:r>
          </w:p>
        </w:tc>
      </w:tr>
      <w:tr w:rsidR="00D31F78" w:rsidRPr="00673113" w14:paraId="246A1637" w14:textId="77777777" w:rsidTr="00AC201C">
        <w:tc>
          <w:tcPr>
            <w:tcW w:w="1182" w:type="dxa"/>
          </w:tcPr>
          <w:p w14:paraId="47B77F04" w14:textId="77777777" w:rsidR="00673113" w:rsidRPr="00673113" w:rsidRDefault="00673113" w:rsidP="00A3423B">
            <w:pPr>
              <w:autoSpaceDE w:val="0"/>
              <w:jc w:val="center"/>
              <w:rPr>
                <w:color w:val="000000"/>
                <w:kern w:val="0"/>
              </w:rPr>
            </w:pPr>
            <w:r w:rsidRPr="00673113">
              <w:rPr>
                <w:color w:val="000000"/>
                <w:kern w:val="0"/>
              </w:rPr>
              <w:t>Group Members</w:t>
            </w:r>
          </w:p>
        </w:tc>
        <w:tc>
          <w:tcPr>
            <w:tcW w:w="1086" w:type="dxa"/>
          </w:tcPr>
          <w:p w14:paraId="65909996" w14:textId="77777777" w:rsidR="00673113" w:rsidRPr="00673113" w:rsidRDefault="00673113" w:rsidP="00A3423B">
            <w:pPr>
              <w:autoSpaceDE w:val="0"/>
              <w:jc w:val="center"/>
              <w:rPr>
                <w:color w:val="000000"/>
                <w:kern w:val="0"/>
              </w:rPr>
            </w:pPr>
            <w:r w:rsidRPr="00673113">
              <w:rPr>
                <w:color w:val="000000"/>
                <w:kern w:val="0"/>
              </w:rPr>
              <w:t>Division</w:t>
            </w:r>
          </w:p>
        </w:tc>
        <w:tc>
          <w:tcPr>
            <w:tcW w:w="1218" w:type="dxa"/>
          </w:tcPr>
          <w:p w14:paraId="77610739" w14:textId="77777777" w:rsidR="00673113" w:rsidRPr="00673113" w:rsidRDefault="00673113" w:rsidP="00A3423B">
            <w:pPr>
              <w:autoSpaceDE w:val="0"/>
              <w:jc w:val="center"/>
              <w:rPr>
                <w:color w:val="000000"/>
                <w:kern w:val="0"/>
              </w:rPr>
            </w:pPr>
            <w:r w:rsidRPr="00673113">
              <w:rPr>
                <w:color w:val="000000"/>
                <w:kern w:val="0"/>
              </w:rPr>
              <w:t>Roll No.</w:t>
            </w:r>
          </w:p>
        </w:tc>
        <w:tc>
          <w:tcPr>
            <w:tcW w:w="2038" w:type="dxa"/>
          </w:tcPr>
          <w:p w14:paraId="605F1FF3" w14:textId="77777777" w:rsidR="00673113" w:rsidRPr="00673113" w:rsidRDefault="00673113" w:rsidP="00A3423B">
            <w:pPr>
              <w:autoSpaceDE w:val="0"/>
              <w:jc w:val="center"/>
              <w:rPr>
                <w:color w:val="000000"/>
                <w:kern w:val="0"/>
              </w:rPr>
            </w:pPr>
            <w:r w:rsidRPr="00673113">
              <w:rPr>
                <w:color w:val="000000"/>
                <w:kern w:val="0"/>
              </w:rPr>
              <w:t>Name</w:t>
            </w:r>
          </w:p>
        </w:tc>
        <w:tc>
          <w:tcPr>
            <w:tcW w:w="1460" w:type="dxa"/>
          </w:tcPr>
          <w:p w14:paraId="3C598C10" w14:textId="77777777" w:rsidR="00673113" w:rsidRPr="00673113" w:rsidRDefault="00673113" w:rsidP="00A3423B">
            <w:pPr>
              <w:autoSpaceDE w:val="0"/>
              <w:jc w:val="center"/>
              <w:rPr>
                <w:color w:val="000000"/>
                <w:kern w:val="0"/>
              </w:rPr>
            </w:pPr>
            <w:r w:rsidRPr="00673113">
              <w:rPr>
                <w:color w:val="000000"/>
                <w:kern w:val="0"/>
              </w:rPr>
              <w:t>Mobile Number</w:t>
            </w:r>
          </w:p>
        </w:tc>
        <w:tc>
          <w:tcPr>
            <w:tcW w:w="3204" w:type="dxa"/>
          </w:tcPr>
          <w:p w14:paraId="525F1309" w14:textId="77777777" w:rsidR="00673113" w:rsidRPr="00673113" w:rsidRDefault="00673113" w:rsidP="00A3423B">
            <w:pPr>
              <w:autoSpaceDE w:val="0"/>
              <w:jc w:val="center"/>
              <w:rPr>
                <w:color w:val="000000"/>
                <w:kern w:val="0"/>
              </w:rPr>
            </w:pPr>
            <w:r w:rsidRPr="00673113">
              <w:rPr>
                <w:color w:val="000000"/>
                <w:kern w:val="0"/>
              </w:rPr>
              <w:t>Email ID</w:t>
            </w:r>
          </w:p>
        </w:tc>
      </w:tr>
      <w:tr w:rsidR="00D31F78" w:rsidRPr="00673113" w14:paraId="5FAA228C" w14:textId="77777777" w:rsidTr="00AC201C">
        <w:tc>
          <w:tcPr>
            <w:tcW w:w="1182" w:type="dxa"/>
            <w:vMerge w:val="restart"/>
          </w:tcPr>
          <w:p w14:paraId="14E2FC92" w14:textId="77777777" w:rsidR="00673113" w:rsidRPr="00673113" w:rsidRDefault="00673113" w:rsidP="00A3423B">
            <w:pPr>
              <w:autoSpaceDE w:val="0"/>
              <w:jc w:val="center"/>
              <w:rPr>
                <w:color w:val="000000"/>
                <w:kern w:val="0"/>
              </w:rPr>
            </w:pPr>
          </w:p>
        </w:tc>
        <w:tc>
          <w:tcPr>
            <w:tcW w:w="1086" w:type="dxa"/>
          </w:tcPr>
          <w:p w14:paraId="6300368B" w14:textId="77777777" w:rsidR="00673113" w:rsidRPr="00673113" w:rsidRDefault="00673113" w:rsidP="00A3423B">
            <w:pPr>
              <w:autoSpaceDE w:val="0"/>
              <w:jc w:val="center"/>
              <w:rPr>
                <w:color w:val="000000"/>
                <w:kern w:val="0"/>
              </w:rPr>
            </w:pPr>
          </w:p>
        </w:tc>
        <w:tc>
          <w:tcPr>
            <w:tcW w:w="1218" w:type="dxa"/>
          </w:tcPr>
          <w:p w14:paraId="1A39539B" w14:textId="3058BF22" w:rsidR="00673113" w:rsidRPr="00673113" w:rsidRDefault="00AC201C" w:rsidP="00A3423B">
            <w:pPr>
              <w:autoSpaceDE w:val="0"/>
              <w:jc w:val="center"/>
              <w:rPr>
                <w:color w:val="000000"/>
                <w:kern w:val="0"/>
              </w:rPr>
            </w:pPr>
            <w:r>
              <w:rPr>
                <w:color w:val="000000"/>
                <w:kern w:val="0"/>
              </w:rPr>
              <w:t>SAI&amp;D61</w:t>
            </w:r>
          </w:p>
        </w:tc>
        <w:tc>
          <w:tcPr>
            <w:tcW w:w="2038" w:type="dxa"/>
          </w:tcPr>
          <w:p w14:paraId="2449245F" w14:textId="2F775A1E" w:rsidR="00673113" w:rsidRPr="00673113" w:rsidRDefault="00AC201C" w:rsidP="00A3423B">
            <w:pPr>
              <w:autoSpaceDE w:val="0"/>
              <w:jc w:val="center"/>
              <w:rPr>
                <w:color w:val="000000"/>
                <w:kern w:val="0"/>
              </w:rPr>
            </w:pPr>
            <w:r>
              <w:rPr>
                <w:color w:val="000000"/>
                <w:kern w:val="0"/>
              </w:rPr>
              <w:t>Sonu Vishwakarma</w:t>
            </w:r>
          </w:p>
        </w:tc>
        <w:tc>
          <w:tcPr>
            <w:tcW w:w="1460" w:type="dxa"/>
          </w:tcPr>
          <w:p w14:paraId="250519CB" w14:textId="171BCD91" w:rsidR="00673113" w:rsidRPr="00673113" w:rsidRDefault="00AC201C" w:rsidP="00A3423B">
            <w:pPr>
              <w:autoSpaceDE w:val="0"/>
              <w:jc w:val="center"/>
              <w:rPr>
                <w:color w:val="000000"/>
                <w:kern w:val="0"/>
              </w:rPr>
            </w:pPr>
            <w:r>
              <w:rPr>
                <w:color w:val="000000"/>
                <w:kern w:val="0"/>
              </w:rPr>
              <w:t>7719845226</w:t>
            </w:r>
          </w:p>
        </w:tc>
        <w:tc>
          <w:tcPr>
            <w:tcW w:w="3204" w:type="dxa"/>
          </w:tcPr>
          <w:p w14:paraId="4FBB4CF3" w14:textId="03703C7A" w:rsidR="00673113" w:rsidRPr="00673113" w:rsidRDefault="00E2475C" w:rsidP="00A3423B">
            <w:pPr>
              <w:autoSpaceDE w:val="0"/>
              <w:jc w:val="center"/>
              <w:rPr>
                <w:color w:val="000000"/>
                <w:kern w:val="0"/>
              </w:rPr>
            </w:pPr>
            <w:r w:rsidRPr="00E2475C">
              <w:rPr>
                <w:color w:val="000000"/>
                <w:kern w:val="0"/>
              </w:rPr>
              <w:t>20</w:t>
            </w:r>
            <w:r w:rsidR="00AC201C">
              <w:rPr>
                <w:color w:val="000000"/>
                <w:kern w:val="0"/>
              </w:rPr>
              <w:t>510445</w:t>
            </w:r>
            <w:r w:rsidRPr="00E2475C">
              <w:rPr>
                <w:color w:val="000000"/>
                <w:kern w:val="0"/>
              </w:rPr>
              <w:t>.dypit@dypvp.edu.in</w:t>
            </w:r>
          </w:p>
          <w:p w14:paraId="5F83D5B3" w14:textId="77777777" w:rsidR="00673113" w:rsidRPr="00673113" w:rsidRDefault="00673113" w:rsidP="00A3423B">
            <w:pPr>
              <w:autoSpaceDE w:val="0"/>
              <w:jc w:val="center"/>
              <w:rPr>
                <w:color w:val="000000"/>
                <w:kern w:val="0"/>
              </w:rPr>
            </w:pPr>
          </w:p>
        </w:tc>
      </w:tr>
      <w:tr w:rsidR="00D31F78" w:rsidRPr="00673113" w14:paraId="0F52DD86" w14:textId="77777777" w:rsidTr="00AC201C">
        <w:tc>
          <w:tcPr>
            <w:tcW w:w="1182" w:type="dxa"/>
            <w:vMerge/>
          </w:tcPr>
          <w:p w14:paraId="1CFC2BA1" w14:textId="77777777" w:rsidR="00673113" w:rsidRPr="00673113" w:rsidRDefault="00673113" w:rsidP="00A3423B">
            <w:pPr>
              <w:autoSpaceDE w:val="0"/>
              <w:jc w:val="center"/>
              <w:rPr>
                <w:color w:val="000000"/>
                <w:kern w:val="0"/>
              </w:rPr>
            </w:pPr>
          </w:p>
        </w:tc>
        <w:tc>
          <w:tcPr>
            <w:tcW w:w="1086" w:type="dxa"/>
          </w:tcPr>
          <w:p w14:paraId="11228001" w14:textId="77777777" w:rsidR="00673113" w:rsidRPr="00673113" w:rsidRDefault="00673113" w:rsidP="00A3423B">
            <w:pPr>
              <w:autoSpaceDE w:val="0"/>
              <w:jc w:val="center"/>
              <w:rPr>
                <w:color w:val="000000"/>
                <w:kern w:val="0"/>
              </w:rPr>
            </w:pPr>
          </w:p>
        </w:tc>
        <w:tc>
          <w:tcPr>
            <w:tcW w:w="1218" w:type="dxa"/>
          </w:tcPr>
          <w:p w14:paraId="739568E6" w14:textId="14D8F582" w:rsidR="00673113" w:rsidRPr="00673113" w:rsidRDefault="00AC201C" w:rsidP="00A3423B">
            <w:pPr>
              <w:autoSpaceDE w:val="0"/>
              <w:jc w:val="center"/>
              <w:rPr>
                <w:color w:val="000000"/>
                <w:kern w:val="0"/>
              </w:rPr>
            </w:pPr>
            <w:r>
              <w:rPr>
                <w:color w:val="000000"/>
                <w:kern w:val="0"/>
              </w:rPr>
              <w:t>SAI&amp;D67</w:t>
            </w:r>
          </w:p>
        </w:tc>
        <w:tc>
          <w:tcPr>
            <w:tcW w:w="2038" w:type="dxa"/>
          </w:tcPr>
          <w:p w14:paraId="45E624C8" w14:textId="07F93103" w:rsidR="00673113" w:rsidRPr="00673113" w:rsidRDefault="00AC201C" w:rsidP="00A3423B">
            <w:pPr>
              <w:autoSpaceDE w:val="0"/>
              <w:jc w:val="center"/>
              <w:rPr>
                <w:color w:val="000000"/>
                <w:kern w:val="0"/>
              </w:rPr>
            </w:pPr>
            <w:r>
              <w:rPr>
                <w:color w:val="000000"/>
                <w:kern w:val="0"/>
              </w:rPr>
              <w:t>Mayur Shinde</w:t>
            </w:r>
          </w:p>
        </w:tc>
        <w:tc>
          <w:tcPr>
            <w:tcW w:w="1460" w:type="dxa"/>
          </w:tcPr>
          <w:p w14:paraId="291DF5C8" w14:textId="35234627" w:rsidR="00673113" w:rsidRPr="00673113" w:rsidRDefault="00AC201C" w:rsidP="00A3423B">
            <w:pPr>
              <w:autoSpaceDE w:val="0"/>
              <w:jc w:val="center"/>
              <w:rPr>
                <w:color w:val="000000"/>
                <w:kern w:val="0"/>
              </w:rPr>
            </w:pPr>
            <w:r>
              <w:rPr>
                <w:color w:val="000000"/>
                <w:kern w:val="0"/>
              </w:rPr>
              <w:t>9763083597</w:t>
            </w:r>
          </w:p>
        </w:tc>
        <w:tc>
          <w:tcPr>
            <w:tcW w:w="3204" w:type="dxa"/>
          </w:tcPr>
          <w:p w14:paraId="7D6ACD6C" w14:textId="632DA25D" w:rsidR="00673113" w:rsidRPr="00673113" w:rsidRDefault="00E2475C" w:rsidP="00A3423B">
            <w:pPr>
              <w:autoSpaceDE w:val="0"/>
              <w:jc w:val="center"/>
              <w:rPr>
                <w:color w:val="000000"/>
                <w:kern w:val="0"/>
              </w:rPr>
            </w:pPr>
            <w:r w:rsidRPr="00E2475C">
              <w:rPr>
                <w:color w:val="000000"/>
                <w:kern w:val="0"/>
              </w:rPr>
              <w:t>2051</w:t>
            </w:r>
            <w:r w:rsidR="00AC201C">
              <w:rPr>
                <w:color w:val="000000"/>
                <w:kern w:val="0"/>
              </w:rPr>
              <w:t>0030</w:t>
            </w:r>
            <w:r w:rsidRPr="00E2475C">
              <w:rPr>
                <w:color w:val="000000"/>
                <w:kern w:val="0"/>
              </w:rPr>
              <w:t>.dypit@dypvp.edu.in</w:t>
            </w:r>
          </w:p>
          <w:p w14:paraId="0557AB4A" w14:textId="77777777" w:rsidR="00673113" w:rsidRPr="00673113" w:rsidRDefault="00673113" w:rsidP="00A3423B">
            <w:pPr>
              <w:autoSpaceDE w:val="0"/>
              <w:jc w:val="center"/>
              <w:rPr>
                <w:color w:val="000000"/>
                <w:kern w:val="0"/>
              </w:rPr>
            </w:pPr>
          </w:p>
        </w:tc>
      </w:tr>
      <w:tr w:rsidR="00D31F78" w:rsidRPr="00673113" w14:paraId="10C26D81" w14:textId="77777777" w:rsidTr="00AC201C">
        <w:tc>
          <w:tcPr>
            <w:tcW w:w="1182" w:type="dxa"/>
            <w:vMerge/>
          </w:tcPr>
          <w:p w14:paraId="79091486" w14:textId="77777777" w:rsidR="00673113" w:rsidRPr="00673113" w:rsidRDefault="00673113" w:rsidP="00A3423B">
            <w:pPr>
              <w:autoSpaceDE w:val="0"/>
              <w:jc w:val="center"/>
              <w:rPr>
                <w:color w:val="000000"/>
                <w:kern w:val="0"/>
              </w:rPr>
            </w:pPr>
          </w:p>
        </w:tc>
        <w:tc>
          <w:tcPr>
            <w:tcW w:w="1086" w:type="dxa"/>
          </w:tcPr>
          <w:p w14:paraId="6C655762" w14:textId="77777777" w:rsidR="00673113" w:rsidRPr="00673113" w:rsidRDefault="00673113" w:rsidP="00A3423B">
            <w:pPr>
              <w:autoSpaceDE w:val="0"/>
              <w:jc w:val="center"/>
              <w:rPr>
                <w:color w:val="000000"/>
                <w:kern w:val="0"/>
              </w:rPr>
            </w:pPr>
          </w:p>
        </w:tc>
        <w:tc>
          <w:tcPr>
            <w:tcW w:w="1218" w:type="dxa"/>
          </w:tcPr>
          <w:p w14:paraId="06D62A70" w14:textId="757A9C8D" w:rsidR="00673113" w:rsidRPr="00673113" w:rsidRDefault="00AC201C" w:rsidP="00A3423B">
            <w:pPr>
              <w:autoSpaceDE w:val="0"/>
              <w:jc w:val="center"/>
              <w:rPr>
                <w:color w:val="000000"/>
                <w:kern w:val="0"/>
              </w:rPr>
            </w:pPr>
            <w:r>
              <w:rPr>
                <w:color w:val="000000"/>
                <w:kern w:val="0"/>
              </w:rPr>
              <w:t>SAI&amp;D74</w:t>
            </w:r>
          </w:p>
        </w:tc>
        <w:tc>
          <w:tcPr>
            <w:tcW w:w="2038" w:type="dxa"/>
          </w:tcPr>
          <w:p w14:paraId="6126CA73" w14:textId="2FE5B661" w:rsidR="00673113" w:rsidRPr="00673113" w:rsidRDefault="00AC201C" w:rsidP="00A3423B">
            <w:pPr>
              <w:autoSpaceDE w:val="0"/>
              <w:jc w:val="center"/>
              <w:rPr>
                <w:color w:val="000000"/>
                <w:kern w:val="0"/>
              </w:rPr>
            </w:pPr>
            <w:r>
              <w:rPr>
                <w:color w:val="000000"/>
                <w:kern w:val="0"/>
              </w:rPr>
              <w:t>Sahil Patil</w:t>
            </w:r>
          </w:p>
        </w:tc>
        <w:tc>
          <w:tcPr>
            <w:tcW w:w="1460" w:type="dxa"/>
          </w:tcPr>
          <w:p w14:paraId="28318DB9" w14:textId="383E1FCE" w:rsidR="00673113" w:rsidRPr="00673113" w:rsidRDefault="00AC201C" w:rsidP="00A3423B">
            <w:pPr>
              <w:autoSpaceDE w:val="0"/>
              <w:jc w:val="center"/>
              <w:rPr>
                <w:color w:val="000000"/>
                <w:kern w:val="0"/>
              </w:rPr>
            </w:pPr>
            <w:r>
              <w:rPr>
                <w:color w:val="000000"/>
                <w:kern w:val="0"/>
              </w:rPr>
              <w:t>7350101365</w:t>
            </w:r>
          </w:p>
        </w:tc>
        <w:tc>
          <w:tcPr>
            <w:tcW w:w="3204" w:type="dxa"/>
          </w:tcPr>
          <w:p w14:paraId="1016B3EC" w14:textId="01420197" w:rsidR="00673113" w:rsidRPr="00673113" w:rsidRDefault="00AC201C" w:rsidP="00A3423B">
            <w:pPr>
              <w:autoSpaceDE w:val="0"/>
              <w:jc w:val="center"/>
              <w:rPr>
                <w:color w:val="000000"/>
                <w:kern w:val="0"/>
              </w:rPr>
            </w:pPr>
            <w:r>
              <w:rPr>
                <w:color w:val="000000"/>
                <w:kern w:val="0"/>
              </w:rPr>
              <w:t>2</w:t>
            </w:r>
            <w:r w:rsidR="00924E2E">
              <w:rPr>
                <w:color w:val="000000"/>
                <w:kern w:val="0"/>
              </w:rPr>
              <w:t>1</w:t>
            </w:r>
            <w:r>
              <w:rPr>
                <w:color w:val="000000"/>
                <w:kern w:val="0"/>
              </w:rPr>
              <w:t>511924</w:t>
            </w:r>
            <w:r w:rsidR="00D31F78">
              <w:rPr>
                <w:color w:val="000000"/>
                <w:kern w:val="0"/>
              </w:rPr>
              <w:t>.</w:t>
            </w:r>
            <w:r w:rsidR="00E2475C">
              <w:rPr>
                <w:color w:val="000000"/>
                <w:kern w:val="0"/>
              </w:rPr>
              <w:t>dypit</w:t>
            </w:r>
            <w:r w:rsidR="00D31F78">
              <w:rPr>
                <w:color w:val="000000"/>
                <w:kern w:val="0"/>
              </w:rPr>
              <w:t>@dyp</w:t>
            </w:r>
            <w:r w:rsidR="00E2475C">
              <w:rPr>
                <w:color w:val="000000"/>
                <w:kern w:val="0"/>
              </w:rPr>
              <w:t>vp</w:t>
            </w:r>
            <w:r w:rsidR="00D31F78">
              <w:rPr>
                <w:color w:val="000000"/>
                <w:kern w:val="0"/>
              </w:rPr>
              <w:t>.edu.in</w:t>
            </w:r>
          </w:p>
          <w:p w14:paraId="520123AC" w14:textId="77777777" w:rsidR="00673113" w:rsidRPr="00673113" w:rsidRDefault="00673113" w:rsidP="00A3423B">
            <w:pPr>
              <w:autoSpaceDE w:val="0"/>
              <w:jc w:val="center"/>
              <w:rPr>
                <w:color w:val="000000"/>
                <w:kern w:val="0"/>
              </w:rPr>
            </w:pPr>
          </w:p>
        </w:tc>
      </w:tr>
      <w:tr w:rsidR="00D31F78" w:rsidRPr="00673113" w14:paraId="06366BC9" w14:textId="77777777" w:rsidTr="00AC201C">
        <w:tc>
          <w:tcPr>
            <w:tcW w:w="1182" w:type="dxa"/>
            <w:vMerge/>
          </w:tcPr>
          <w:p w14:paraId="0DEFB68C" w14:textId="77777777" w:rsidR="00673113" w:rsidRPr="00673113" w:rsidRDefault="00673113" w:rsidP="00A3423B">
            <w:pPr>
              <w:autoSpaceDE w:val="0"/>
              <w:jc w:val="center"/>
              <w:rPr>
                <w:color w:val="000000"/>
                <w:kern w:val="0"/>
              </w:rPr>
            </w:pPr>
          </w:p>
        </w:tc>
        <w:tc>
          <w:tcPr>
            <w:tcW w:w="1086" w:type="dxa"/>
          </w:tcPr>
          <w:p w14:paraId="403AD3AE" w14:textId="77777777" w:rsidR="00673113" w:rsidRPr="00673113" w:rsidRDefault="00673113" w:rsidP="00A3423B">
            <w:pPr>
              <w:autoSpaceDE w:val="0"/>
              <w:jc w:val="center"/>
              <w:rPr>
                <w:color w:val="000000"/>
                <w:kern w:val="0"/>
              </w:rPr>
            </w:pPr>
          </w:p>
        </w:tc>
        <w:tc>
          <w:tcPr>
            <w:tcW w:w="1218" w:type="dxa"/>
          </w:tcPr>
          <w:p w14:paraId="2BD7843E" w14:textId="09887FD9" w:rsidR="00673113" w:rsidRPr="00673113" w:rsidRDefault="00AC201C" w:rsidP="00A3423B">
            <w:pPr>
              <w:autoSpaceDE w:val="0"/>
              <w:jc w:val="center"/>
              <w:rPr>
                <w:color w:val="000000"/>
                <w:kern w:val="0"/>
              </w:rPr>
            </w:pPr>
            <w:r>
              <w:rPr>
                <w:color w:val="000000"/>
                <w:kern w:val="0"/>
              </w:rPr>
              <w:t>SAI&amp;D75</w:t>
            </w:r>
          </w:p>
        </w:tc>
        <w:tc>
          <w:tcPr>
            <w:tcW w:w="2038" w:type="dxa"/>
          </w:tcPr>
          <w:p w14:paraId="05F903B0" w14:textId="01073299" w:rsidR="00673113" w:rsidRPr="00673113" w:rsidRDefault="00AC201C" w:rsidP="00A3423B">
            <w:pPr>
              <w:autoSpaceDE w:val="0"/>
              <w:jc w:val="center"/>
              <w:rPr>
                <w:color w:val="000000"/>
                <w:kern w:val="0"/>
              </w:rPr>
            </w:pPr>
            <w:r>
              <w:rPr>
                <w:color w:val="000000"/>
                <w:kern w:val="0"/>
              </w:rPr>
              <w:t>Vivek Harwani</w:t>
            </w:r>
          </w:p>
        </w:tc>
        <w:tc>
          <w:tcPr>
            <w:tcW w:w="1460" w:type="dxa"/>
          </w:tcPr>
          <w:p w14:paraId="3D0F1D27" w14:textId="1E2FC8DB" w:rsidR="00673113" w:rsidRPr="00673113" w:rsidRDefault="00AC201C" w:rsidP="00A3423B">
            <w:pPr>
              <w:autoSpaceDE w:val="0"/>
              <w:jc w:val="center"/>
              <w:rPr>
                <w:color w:val="000000"/>
                <w:kern w:val="0"/>
              </w:rPr>
            </w:pPr>
            <w:r>
              <w:rPr>
                <w:color w:val="000000"/>
                <w:kern w:val="0"/>
              </w:rPr>
              <w:t>9325221898</w:t>
            </w:r>
          </w:p>
        </w:tc>
        <w:tc>
          <w:tcPr>
            <w:tcW w:w="3204" w:type="dxa"/>
          </w:tcPr>
          <w:p w14:paraId="07DE2D13" w14:textId="2D894973" w:rsidR="00673113" w:rsidRPr="00673113" w:rsidRDefault="00AC201C" w:rsidP="00A3423B">
            <w:pPr>
              <w:autoSpaceDE w:val="0"/>
              <w:jc w:val="center"/>
              <w:rPr>
                <w:color w:val="000000"/>
                <w:kern w:val="0"/>
              </w:rPr>
            </w:pPr>
            <w:r>
              <w:rPr>
                <w:color w:val="000000"/>
                <w:kern w:val="0"/>
              </w:rPr>
              <w:t>2</w:t>
            </w:r>
            <w:r w:rsidR="00924E2E">
              <w:rPr>
                <w:color w:val="000000"/>
                <w:kern w:val="0"/>
              </w:rPr>
              <w:t>1</w:t>
            </w:r>
            <w:r>
              <w:rPr>
                <w:color w:val="000000"/>
                <w:kern w:val="0"/>
              </w:rPr>
              <w:t>511971</w:t>
            </w:r>
            <w:r w:rsidR="00B1201E">
              <w:rPr>
                <w:color w:val="000000"/>
                <w:kern w:val="0"/>
              </w:rPr>
              <w:t>.dypit@dypvp.edu.in</w:t>
            </w:r>
          </w:p>
          <w:p w14:paraId="7173E573" w14:textId="77777777" w:rsidR="00673113" w:rsidRPr="00673113" w:rsidRDefault="00673113" w:rsidP="00A3423B">
            <w:pPr>
              <w:autoSpaceDE w:val="0"/>
              <w:jc w:val="center"/>
              <w:rPr>
                <w:color w:val="000000"/>
                <w:kern w:val="0"/>
              </w:rPr>
            </w:pPr>
          </w:p>
        </w:tc>
      </w:tr>
      <w:tr w:rsidR="00AC201C" w:rsidRPr="00673113" w14:paraId="31BD42BA" w14:textId="77777777" w:rsidTr="00AC201C">
        <w:tc>
          <w:tcPr>
            <w:tcW w:w="1182" w:type="dxa"/>
          </w:tcPr>
          <w:p w14:paraId="716BCDE4" w14:textId="77777777" w:rsidR="00AC201C" w:rsidRPr="00673113" w:rsidRDefault="00AC201C" w:rsidP="00A3423B">
            <w:pPr>
              <w:autoSpaceDE w:val="0"/>
              <w:jc w:val="center"/>
              <w:rPr>
                <w:color w:val="000000"/>
                <w:kern w:val="0"/>
              </w:rPr>
            </w:pPr>
          </w:p>
        </w:tc>
        <w:tc>
          <w:tcPr>
            <w:tcW w:w="1086" w:type="dxa"/>
          </w:tcPr>
          <w:p w14:paraId="4FC68E73" w14:textId="77777777" w:rsidR="00AC201C" w:rsidRPr="00673113" w:rsidRDefault="00AC201C" w:rsidP="00A3423B">
            <w:pPr>
              <w:autoSpaceDE w:val="0"/>
              <w:jc w:val="center"/>
              <w:rPr>
                <w:color w:val="000000"/>
                <w:kern w:val="0"/>
              </w:rPr>
            </w:pPr>
          </w:p>
        </w:tc>
        <w:tc>
          <w:tcPr>
            <w:tcW w:w="1218" w:type="dxa"/>
          </w:tcPr>
          <w:p w14:paraId="0F53BDE7" w14:textId="27D64601" w:rsidR="00AC201C" w:rsidRDefault="00AC201C" w:rsidP="00A3423B">
            <w:pPr>
              <w:autoSpaceDE w:val="0"/>
              <w:jc w:val="center"/>
              <w:rPr>
                <w:color w:val="000000"/>
                <w:kern w:val="0"/>
              </w:rPr>
            </w:pPr>
            <w:r>
              <w:rPr>
                <w:color w:val="000000"/>
                <w:kern w:val="0"/>
              </w:rPr>
              <w:t>SAI&amp;D76</w:t>
            </w:r>
          </w:p>
        </w:tc>
        <w:tc>
          <w:tcPr>
            <w:tcW w:w="2038" w:type="dxa"/>
          </w:tcPr>
          <w:p w14:paraId="1AA8FE84" w14:textId="2CA219B2" w:rsidR="00AC201C" w:rsidRDefault="00AC201C" w:rsidP="00A3423B">
            <w:pPr>
              <w:autoSpaceDE w:val="0"/>
              <w:jc w:val="center"/>
              <w:rPr>
                <w:color w:val="000000"/>
                <w:kern w:val="0"/>
              </w:rPr>
            </w:pPr>
            <w:r>
              <w:rPr>
                <w:color w:val="000000"/>
                <w:kern w:val="0"/>
              </w:rPr>
              <w:t>Kunal Patil</w:t>
            </w:r>
          </w:p>
        </w:tc>
        <w:tc>
          <w:tcPr>
            <w:tcW w:w="1460" w:type="dxa"/>
          </w:tcPr>
          <w:p w14:paraId="6038DF40" w14:textId="2A3930C8" w:rsidR="00AC201C" w:rsidRDefault="00AC201C" w:rsidP="00A3423B">
            <w:pPr>
              <w:autoSpaceDE w:val="0"/>
              <w:jc w:val="center"/>
              <w:rPr>
                <w:color w:val="000000"/>
                <w:kern w:val="0"/>
              </w:rPr>
            </w:pPr>
            <w:r>
              <w:rPr>
                <w:color w:val="000000"/>
                <w:kern w:val="0"/>
              </w:rPr>
              <w:t>7028991096</w:t>
            </w:r>
          </w:p>
        </w:tc>
        <w:tc>
          <w:tcPr>
            <w:tcW w:w="3204" w:type="dxa"/>
          </w:tcPr>
          <w:p w14:paraId="362D455E" w14:textId="7A8CC2DC" w:rsidR="00AC201C" w:rsidRPr="00673113" w:rsidRDefault="00AC201C" w:rsidP="00A3423B">
            <w:pPr>
              <w:autoSpaceDE w:val="0"/>
              <w:jc w:val="center"/>
              <w:rPr>
                <w:color w:val="000000"/>
                <w:kern w:val="0"/>
              </w:rPr>
            </w:pPr>
            <w:r>
              <w:rPr>
                <w:color w:val="000000"/>
                <w:kern w:val="0"/>
              </w:rPr>
              <w:t>2</w:t>
            </w:r>
            <w:r w:rsidR="00924E2E">
              <w:rPr>
                <w:color w:val="000000"/>
                <w:kern w:val="0"/>
              </w:rPr>
              <w:t>1</w:t>
            </w:r>
            <w:r>
              <w:rPr>
                <w:color w:val="000000"/>
                <w:kern w:val="0"/>
              </w:rPr>
              <w:t>512059.dypit@dypvp.edu.in</w:t>
            </w:r>
          </w:p>
          <w:p w14:paraId="00D9772A" w14:textId="77777777" w:rsidR="00AC201C" w:rsidRDefault="00AC201C" w:rsidP="00A3423B">
            <w:pPr>
              <w:autoSpaceDE w:val="0"/>
              <w:jc w:val="center"/>
              <w:rPr>
                <w:color w:val="000000"/>
                <w:kern w:val="0"/>
              </w:rPr>
            </w:pPr>
          </w:p>
        </w:tc>
      </w:tr>
      <w:tr w:rsidR="00673113" w:rsidRPr="00673113" w14:paraId="20D43571" w14:textId="77777777" w:rsidTr="00AC201C">
        <w:tc>
          <w:tcPr>
            <w:tcW w:w="1182" w:type="dxa"/>
          </w:tcPr>
          <w:p w14:paraId="5AF07256" w14:textId="77777777" w:rsidR="00673113" w:rsidRPr="00673113" w:rsidRDefault="00673113" w:rsidP="00673113">
            <w:pPr>
              <w:autoSpaceDE w:val="0"/>
              <w:rPr>
                <w:color w:val="000000"/>
                <w:kern w:val="0"/>
              </w:rPr>
            </w:pPr>
          </w:p>
        </w:tc>
        <w:tc>
          <w:tcPr>
            <w:tcW w:w="9006" w:type="dxa"/>
            <w:gridSpan w:val="5"/>
          </w:tcPr>
          <w:p w14:paraId="555F2668" w14:textId="77777777" w:rsidR="00673113" w:rsidRPr="00673113" w:rsidRDefault="00673113" w:rsidP="00673113">
            <w:pPr>
              <w:autoSpaceDE w:val="0"/>
              <w:rPr>
                <w:color w:val="000000"/>
                <w:kern w:val="0"/>
              </w:rPr>
            </w:pPr>
          </w:p>
          <w:p w14:paraId="3E514377" w14:textId="77777777" w:rsidR="00673113" w:rsidRPr="00673113" w:rsidRDefault="00673113" w:rsidP="00673113">
            <w:pPr>
              <w:autoSpaceDE w:val="0"/>
              <w:rPr>
                <w:color w:val="000000"/>
                <w:kern w:val="0"/>
              </w:rPr>
            </w:pPr>
          </w:p>
          <w:p w14:paraId="4E960458" w14:textId="77777777" w:rsidR="00673113" w:rsidRPr="00673113" w:rsidRDefault="00673113" w:rsidP="00673113">
            <w:pPr>
              <w:autoSpaceDE w:val="0"/>
              <w:rPr>
                <w:color w:val="000000"/>
                <w:kern w:val="0"/>
              </w:rPr>
            </w:pPr>
          </w:p>
          <w:p w14:paraId="6C31952F" w14:textId="77777777" w:rsidR="00673113" w:rsidRPr="00673113" w:rsidRDefault="00673113" w:rsidP="00673113">
            <w:pPr>
              <w:autoSpaceDE w:val="0"/>
              <w:rPr>
                <w:color w:val="000000"/>
                <w:kern w:val="0"/>
              </w:rPr>
            </w:pPr>
          </w:p>
          <w:p w14:paraId="45351785" w14:textId="77777777" w:rsidR="00673113" w:rsidRPr="00673113" w:rsidRDefault="00673113" w:rsidP="00673113">
            <w:pPr>
              <w:autoSpaceDE w:val="0"/>
              <w:rPr>
                <w:color w:val="000000"/>
                <w:kern w:val="0"/>
              </w:rPr>
            </w:pPr>
          </w:p>
        </w:tc>
      </w:tr>
      <w:tr w:rsidR="00673113" w:rsidRPr="00673113" w14:paraId="092138EE" w14:textId="77777777" w:rsidTr="00AC201C">
        <w:tc>
          <w:tcPr>
            <w:tcW w:w="1182" w:type="dxa"/>
          </w:tcPr>
          <w:p w14:paraId="0812E7A7" w14:textId="77777777" w:rsidR="00673113" w:rsidRPr="00673113" w:rsidRDefault="00673113" w:rsidP="00673113">
            <w:pPr>
              <w:autoSpaceDE w:val="0"/>
              <w:rPr>
                <w:color w:val="000000"/>
                <w:kern w:val="0"/>
              </w:rPr>
            </w:pPr>
          </w:p>
        </w:tc>
        <w:tc>
          <w:tcPr>
            <w:tcW w:w="9006" w:type="dxa"/>
            <w:gridSpan w:val="5"/>
          </w:tcPr>
          <w:p w14:paraId="584D9C9A" w14:textId="77777777" w:rsidR="00673113" w:rsidRPr="00673113" w:rsidRDefault="00673113" w:rsidP="00673113">
            <w:pPr>
              <w:autoSpaceDE w:val="0"/>
              <w:rPr>
                <w:color w:val="000000"/>
                <w:kern w:val="0"/>
              </w:rPr>
            </w:pPr>
          </w:p>
          <w:p w14:paraId="347D9CDC" w14:textId="77777777" w:rsidR="00673113" w:rsidRPr="00673113" w:rsidRDefault="00673113" w:rsidP="00673113">
            <w:pPr>
              <w:autoSpaceDE w:val="0"/>
              <w:rPr>
                <w:color w:val="000000"/>
                <w:kern w:val="0"/>
              </w:rPr>
            </w:pPr>
          </w:p>
          <w:p w14:paraId="51F76063" w14:textId="77777777" w:rsidR="00673113" w:rsidRPr="00673113" w:rsidRDefault="00673113" w:rsidP="00673113">
            <w:pPr>
              <w:autoSpaceDE w:val="0"/>
              <w:rPr>
                <w:color w:val="000000"/>
                <w:kern w:val="0"/>
              </w:rPr>
            </w:pPr>
          </w:p>
          <w:p w14:paraId="1A39A636" w14:textId="77777777" w:rsidR="00673113" w:rsidRPr="00673113" w:rsidRDefault="00673113" w:rsidP="00673113">
            <w:pPr>
              <w:autoSpaceDE w:val="0"/>
              <w:rPr>
                <w:color w:val="000000"/>
                <w:kern w:val="0"/>
              </w:rPr>
            </w:pPr>
          </w:p>
          <w:p w14:paraId="30AA1CD7" w14:textId="77777777" w:rsidR="00673113" w:rsidRPr="00673113" w:rsidRDefault="00673113" w:rsidP="00673113">
            <w:pPr>
              <w:autoSpaceDE w:val="0"/>
              <w:rPr>
                <w:color w:val="000000"/>
                <w:kern w:val="0"/>
              </w:rPr>
            </w:pPr>
          </w:p>
        </w:tc>
      </w:tr>
      <w:tr w:rsidR="00673113" w:rsidRPr="00673113" w14:paraId="71ADAE68" w14:textId="77777777" w:rsidTr="00AC201C">
        <w:tc>
          <w:tcPr>
            <w:tcW w:w="1182" w:type="dxa"/>
          </w:tcPr>
          <w:p w14:paraId="5A91A740" w14:textId="77777777" w:rsidR="00673113" w:rsidRPr="00673113" w:rsidRDefault="00673113" w:rsidP="00673113">
            <w:pPr>
              <w:autoSpaceDE w:val="0"/>
              <w:rPr>
                <w:color w:val="000000"/>
                <w:kern w:val="0"/>
              </w:rPr>
            </w:pPr>
          </w:p>
        </w:tc>
        <w:tc>
          <w:tcPr>
            <w:tcW w:w="9006" w:type="dxa"/>
            <w:gridSpan w:val="5"/>
          </w:tcPr>
          <w:p w14:paraId="20CA2336" w14:textId="77777777" w:rsidR="00673113" w:rsidRPr="00673113" w:rsidRDefault="00673113" w:rsidP="00673113">
            <w:pPr>
              <w:autoSpaceDE w:val="0"/>
              <w:rPr>
                <w:color w:val="000000"/>
                <w:kern w:val="0"/>
              </w:rPr>
            </w:pPr>
          </w:p>
          <w:p w14:paraId="05B583BF" w14:textId="77777777" w:rsidR="00673113" w:rsidRPr="00673113" w:rsidRDefault="00673113" w:rsidP="00673113">
            <w:pPr>
              <w:autoSpaceDE w:val="0"/>
              <w:rPr>
                <w:color w:val="000000"/>
                <w:kern w:val="0"/>
              </w:rPr>
            </w:pPr>
          </w:p>
          <w:p w14:paraId="1F8BE18C" w14:textId="77777777" w:rsidR="00673113" w:rsidRPr="00673113" w:rsidRDefault="00673113" w:rsidP="00673113">
            <w:pPr>
              <w:autoSpaceDE w:val="0"/>
              <w:rPr>
                <w:color w:val="000000"/>
                <w:kern w:val="0"/>
              </w:rPr>
            </w:pPr>
          </w:p>
          <w:p w14:paraId="54588350" w14:textId="77777777" w:rsidR="00673113" w:rsidRPr="00673113" w:rsidRDefault="00673113" w:rsidP="00673113">
            <w:pPr>
              <w:autoSpaceDE w:val="0"/>
              <w:rPr>
                <w:color w:val="000000"/>
                <w:kern w:val="0"/>
              </w:rPr>
            </w:pPr>
          </w:p>
          <w:p w14:paraId="62B26A87" w14:textId="77777777" w:rsidR="00673113" w:rsidRPr="00673113" w:rsidRDefault="00673113" w:rsidP="00673113">
            <w:pPr>
              <w:autoSpaceDE w:val="0"/>
              <w:rPr>
                <w:color w:val="000000"/>
                <w:kern w:val="0"/>
              </w:rPr>
            </w:pPr>
          </w:p>
        </w:tc>
      </w:tr>
      <w:tr w:rsidR="00673113" w:rsidRPr="00673113" w14:paraId="79900634" w14:textId="77777777" w:rsidTr="00AC201C">
        <w:tc>
          <w:tcPr>
            <w:tcW w:w="1182" w:type="dxa"/>
          </w:tcPr>
          <w:p w14:paraId="2F08C52B" w14:textId="77777777" w:rsidR="00673113" w:rsidRPr="00673113" w:rsidRDefault="00673113" w:rsidP="00673113">
            <w:pPr>
              <w:autoSpaceDE w:val="0"/>
              <w:rPr>
                <w:color w:val="000000"/>
                <w:kern w:val="0"/>
              </w:rPr>
            </w:pPr>
          </w:p>
        </w:tc>
        <w:tc>
          <w:tcPr>
            <w:tcW w:w="9006" w:type="dxa"/>
            <w:gridSpan w:val="5"/>
          </w:tcPr>
          <w:p w14:paraId="7E80BFFC" w14:textId="77777777" w:rsidR="00673113" w:rsidRPr="00673113" w:rsidRDefault="00673113" w:rsidP="00673113">
            <w:pPr>
              <w:autoSpaceDE w:val="0"/>
              <w:rPr>
                <w:color w:val="000000"/>
                <w:kern w:val="0"/>
              </w:rPr>
            </w:pPr>
          </w:p>
          <w:p w14:paraId="2C521DAF" w14:textId="77777777" w:rsidR="00673113" w:rsidRPr="00673113" w:rsidRDefault="00673113" w:rsidP="00673113">
            <w:pPr>
              <w:autoSpaceDE w:val="0"/>
              <w:rPr>
                <w:color w:val="000000"/>
                <w:kern w:val="0"/>
              </w:rPr>
            </w:pPr>
          </w:p>
          <w:p w14:paraId="65499538" w14:textId="77777777" w:rsidR="00673113" w:rsidRPr="00673113" w:rsidRDefault="00673113" w:rsidP="00673113">
            <w:pPr>
              <w:autoSpaceDE w:val="0"/>
              <w:rPr>
                <w:color w:val="000000"/>
                <w:kern w:val="0"/>
              </w:rPr>
            </w:pPr>
          </w:p>
          <w:p w14:paraId="52EE6C98" w14:textId="77777777" w:rsidR="00673113" w:rsidRPr="00673113" w:rsidRDefault="00673113" w:rsidP="00673113">
            <w:pPr>
              <w:autoSpaceDE w:val="0"/>
              <w:rPr>
                <w:color w:val="000000"/>
                <w:kern w:val="0"/>
              </w:rPr>
            </w:pPr>
          </w:p>
          <w:p w14:paraId="1FC8E899" w14:textId="77777777" w:rsidR="00673113" w:rsidRPr="00673113" w:rsidRDefault="00673113" w:rsidP="00673113">
            <w:pPr>
              <w:autoSpaceDE w:val="0"/>
              <w:rPr>
                <w:color w:val="000000"/>
                <w:kern w:val="0"/>
              </w:rPr>
            </w:pPr>
          </w:p>
        </w:tc>
      </w:tr>
      <w:tr w:rsidR="00673113" w:rsidRPr="00673113" w14:paraId="549FB6C6" w14:textId="77777777" w:rsidTr="00AC201C">
        <w:tc>
          <w:tcPr>
            <w:tcW w:w="1182" w:type="dxa"/>
          </w:tcPr>
          <w:p w14:paraId="254AE3D1" w14:textId="77777777" w:rsidR="00673113" w:rsidRPr="00673113" w:rsidRDefault="00673113" w:rsidP="00673113">
            <w:pPr>
              <w:autoSpaceDE w:val="0"/>
              <w:rPr>
                <w:color w:val="000000"/>
                <w:kern w:val="0"/>
              </w:rPr>
            </w:pPr>
          </w:p>
        </w:tc>
        <w:tc>
          <w:tcPr>
            <w:tcW w:w="9006" w:type="dxa"/>
            <w:gridSpan w:val="5"/>
          </w:tcPr>
          <w:p w14:paraId="45128432" w14:textId="77777777" w:rsidR="00673113" w:rsidRPr="00673113" w:rsidRDefault="00673113" w:rsidP="00673113">
            <w:pPr>
              <w:autoSpaceDE w:val="0"/>
              <w:rPr>
                <w:color w:val="000000"/>
                <w:kern w:val="0"/>
              </w:rPr>
            </w:pPr>
          </w:p>
          <w:p w14:paraId="72663FA3" w14:textId="77777777" w:rsidR="00673113" w:rsidRPr="00673113" w:rsidRDefault="00673113" w:rsidP="00673113">
            <w:pPr>
              <w:autoSpaceDE w:val="0"/>
              <w:rPr>
                <w:color w:val="000000"/>
                <w:kern w:val="0"/>
              </w:rPr>
            </w:pPr>
          </w:p>
          <w:p w14:paraId="57A4495F" w14:textId="77777777" w:rsidR="00673113" w:rsidRPr="00673113" w:rsidRDefault="00673113" w:rsidP="00673113">
            <w:pPr>
              <w:autoSpaceDE w:val="0"/>
              <w:rPr>
                <w:color w:val="000000"/>
                <w:kern w:val="0"/>
              </w:rPr>
            </w:pPr>
          </w:p>
        </w:tc>
      </w:tr>
    </w:tbl>
    <w:p w14:paraId="0E33AE0A" w14:textId="77777777" w:rsidR="00673113" w:rsidRPr="00673113" w:rsidRDefault="00673113" w:rsidP="00673113">
      <w:pPr>
        <w:autoSpaceDE w:val="0"/>
        <w:rPr>
          <w:b/>
          <w:color w:val="000000"/>
          <w:kern w:val="0"/>
        </w:rPr>
      </w:pPr>
      <w:r w:rsidRPr="00673113">
        <w:rPr>
          <w:color w:val="000000"/>
          <w:kern w:val="0"/>
        </w:rPr>
        <w:br w:type="page"/>
      </w:r>
      <w:r w:rsidRPr="00673113">
        <w:rPr>
          <w:b/>
          <w:color w:val="000000"/>
          <w:kern w:val="0"/>
          <w:sz w:val="28"/>
          <w:szCs w:val="28"/>
        </w:rPr>
        <w:lastRenderedPageBreak/>
        <w:t xml:space="preserve">5. </w:t>
      </w:r>
      <w:r w:rsidRPr="00673113">
        <w:rPr>
          <w:b/>
          <w:color w:val="000000"/>
          <w:kern w:val="0"/>
          <w:sz w:val="28"/>
          <w:szCs w:val="28"/>
          <w:u w:val="single"/>
        </w:rPr>
        <w:t xml:space="preserve">Continuous Assessment and Remarks Sheet </w:t>
      </w:r>
    </w:p>
    <w:p w14:paraId="6FA85C85" w14:textId="77777777" w:rsidR="00673113" w:rsidRPr="00673113" w:rsidRDefault="00673113" w:rsidP="00673113">
      <w:pPr>
        <w:autoSpaceDE w:val="0"/>
        <w:rPr>
          <w:b/>
          <w:color w:val="000000"/>
          <w:kern w:val="0"/>
        </w:rPr>
      </w:pPr>
    </w:p>
    <w:tbl>
      <w:tblPr>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98"/>
      </w:tblGrid>
      <w:tr w:rsidR="00673113" w:rsidRPr="00673113" w14:paraId="4FE21577" w14:textId="77777777" w:rsidTr="005769DE">
        <w:trPr>
          <w:trHeight w:val="720"/>
        </w:trPr>
        <w:tc>
          <w:tcPr>
            <w:tcW w:w="10098" w:type="dxa"/>
          </w:tcPr>
          <w:p w14:paraId="6C7ABD55" w14:textId="3016417C" w:rsidR="00072D11" w:rsidRPr="00337C58" w:rsidRDefault="00673113" w:rsidP="00337C58">
            <w:pPr>
              <w:autoSpaceDE w:val="0"/>
              <w:jc w:val="both"/>
              <w:rPr>
                <w:b/>
                <w:bCs/>
                <w:color w:val="000000"/>
                <w:kern w:val="0"/>
                <w:lang w:val="en-IN"/>
              </w:rPr>
            </w:pPr>
            <w:r w:rsidRPr="00337C58">
              <w:rPr>
                <w:b/>
                <w:bCs/>
                <w:color w:val="000000"/>
                <w:kern w:val="0"/>
              </w:rPr>
              <w:t>Problem Identification (Idea Inception) –</w:t>
            </w:r>
            <w:r w:rsidR="00072D11" w:rsidRPr="00337C58">
              <w:rPr>
                <w:b/>
                <w:bCs/>
                <w:color w:val="000000"/>
                <w:kern w:val="0"/>
              </w:rPr>
              <w:t xml:space="preserve"> </w:t>
            </w:r>
          </w:p>
          <w:p w14:paraId="4721C8FA" w14:textId="683D1384" w:rsidR="00CE3CE8" w:rsidRDefault="00CE3CE8" w:rsidP="00B4024E">
            <w:pPr>
              <w:pStyle w:val="ListParagraph"/>
              <w:numPr>
                <w:ilvl w:val="0"/>
                <w:numId w:val="16"/>
              </w:numPr>
              <w:autoSpaceDE w:val="0"/>
              <w:jc w:val="both"/>
              <w:rPr>
                <w:color w:val="000000"/>
                <w:kern w:val="0"/>
              </w:rPr>
            </w:pPr>
            <w:r w:rsidRPr="00CE3CE8">
              <w:rPr>
                <w:color w:val="000000"/>
                <w:kern w:val="0"/>
              </w:rPr>
              <w:t>As we have seen today, many students leave their home town to study, but what happens is that they don’t have proper knowledge of that place where they are going so they struggle to find hostel, rooms or mess service</w:t>
            </w:r>
            <w:r w:rsidR="00E675BB">
              <w:rPr>
                <w:color w:val="000000"/>
                <w:kern w:val="0"/>
              </w:rPr>
              <w:t>s</w:t>
            </w:r>
            <w:r w:rsidRPr="00CE3CE8">
              <w:rPr>
                <w:color w:val="000000"/>
                <w:kern w:val="0"/>
              </w:rPr>
              <w:t>.</w:t>
            </w:r>
          </w:p>
          <w:p w14:paraId="762805FE" w14:textId="3C6701C4" w:rsidR="00CE3CE8" w:rsidRDefault="00CE3CE8" w:rsidP="00B4024E">
            <w:pPr>
              <w:pStyle w:val="ListParagraph"/>
              <w:numPr>
                <w:ilvl w:val="0"/>
                <w:numId w:val="16"/>
              </w:numPr>
              <w:autoSpaceDE w:val="0"/>
              <w:jc w:val="both"/>
              <w:rPr>
                <w:color w:val="000000"/>
                <w:kern w:val="0"/>
              </w:rPr>
            </w:pPr>
            <w:r>
              <w:rPr>
                <w:color w:val="000000"/>
                <w:kern w:val="0"/>
              </w:rPr>
              <w:t>If they can able to find this but they get cheated by</w:t>
            </w:r>
            <w:r w:rsidR="00E675BB">
              <w:rPr>
                <w:color w:val="000000"/>
                <w:kern w:val="0"/>
              </w:rPr>
              <w:t xml:space="preserve"> hostel, room or mess providers.</w:t>
            </w:r>
          </w:p>
          <w:p w14:paraId="3CBCBFC8" w14:textId="77777777" w:rsidR="00CE3CE8" w:rsidRDefault="00CE3CE8" w:rsidP="00B4024E">
            <w:pPr>
              <w:pStyle w:val="ListParagraph"/>
              <w:numPr>
                <w:ilvl w:val="0"/>
                <w:numId w:val="16"/>
              </w:numPr>
              <w:autoSpaceDE w:val="0"/>
              <w:jc w:val="both"/>
              <w:rPr>
                <w:color w:val="000000"/>
                <w:kern w:val="0"/>
              </w:rPr>
            </w:pPr>
            <w:r>
              <w:rPr>
                <w:color w:val="000000"/>
                <w:kern w:val="0"/>
              </w:rPr>
              <w:t>As they are new to that place so they don’t have list of hostels, mess or rooms nearby him/her</w:t>
            </w:r>
          </w:p>
          <w:p w14:paraId="4FDF9849" w14:textId="56BBA015" w:rsidR="00CE3CE8" w:rsidRPr="00CE3CE8" w:rsidRDefault="00CE3CE8" w:rsidP="00CE3CE8">
            <w:pPr>
              <w:pStyle w:val="ListParagraph"/>
              <w:autoSpaceDE w:val="0"/>
              <w:ind w:left="1440"/>
              <w:jc w:val="both"/>
              <w:rPr>
                <w:color w:val="000000"/>
                <w:kern w:val="0"/>
              </w:rPr>
            </w:pPr>
            <w:r>
              <w:rPr>
                <w:color w:val="000000"/>
                <w:kern w:val="0"/>
              </w:rPr>
              <w:t>So that they cannot compare and find best option for their mess, hostel or room</w:t>
            </w:r>
            <w:r w:rsidR="00E675BB">
              <w:rPr>
                <w:color w:val="000000"/>
                <w:kern w:val="0"/>
              </w:rPr>
              <w:t>s</w:t>
            </w:r>
            <w:r>
              <w:rPr>
                <w:color w:val="000000"/>
                <w:kern w:val="0"/>
              </w:rPr>
              <w:t>.</w:t>
            </w:r>
          </w:p>
        </w:tc>
      </w:tr>
      <w:tr w:rsidR="00673113" w:rsidRPr="00673113" w14:paraId="6848F713" w14:textId="77777777" w:rsidTr="00F72820">
        <w:trPr>
          <w:trHeight w:val="668"/>
        </w:trPr>
        <w:tc>
          <w:tcPr>
            <w:tcW w:w="10098" w:type="dxa"/>
          </w:tcPr>
          <w:p w14:paraId="2F5E541E" w14:textId="13D413C2" w:rsidR="00673113" w:rsidRDefault="00673113" w:rsidP="00673113">
            <w:pPr>
              <w:autoSpaceDE w:val="0"/>
              <w:jc w:val="both"/>
              <w:rPr>
                <w:b/>
                <w:bCs/>
                <w:color w:val="000000"/>
                <w:kern w:val="0"/>
              </w:rPr>
            </w:pPr>
            <w:r w:rsidRPr="00337C58">
              <w:rPr>
                <w:b/>
                <w:bCs/>
                <w:color w:val="000000"/>
                <w:kern w:val="0"/>
              </w:rPr>
              <w:t>Problem Analysis (Requirement Gathering) –</w:t>
            </w:r>
          </w:p>
          <w:p w14:paraId="1B709CA2" w14:textId="77777777" w:rsidR="00176FCB" w:rsidRPr="00176FCB" w:rsidRDefault="00176FCB" w:rsidP="00B4024E">
            <w:pPr>
              <w:pStyle w:val="Heading1"/>
              <w:numPr>
                <w:ilvl w:val="0"/>
                <w:numId w:val="21"/>
              </w:numPr>
              <w:suppressAutoHyphens w:val="0"/>
              <w:spacing w:line="276" w:lineRule="auto"/>
              <w:rPr>
                <w:rFonts w:ascii="Times New Roman" w:hAnsi="Times New Roman" w:cs="Times New Roman"/>
                <w:color w:val="000000" w:themeColor="text1"/>
                <w:szCs w:val="24"/>
              </w:rPr>
            </w:pPr>
            <w:r w:rsidRPr="00176FCB">
              <w:rPr>
                <w:rFonts w:ascii="Times New Roman" w:hAnsi="Times New Roman" w:cs="Times New Roman"/>
                <w:color w:val="000000" w:themeColor="text1"/>
                <w:sz w:val="24"/>
                <w:szCs w:val="24"/>
              </w:rPr>
              <w:t>Introduction</w:t>
            </w:r>
            <w:r w:rsidRPr="00176FCB">
              <w:rPr>
                <w:rFonts w:ascii="Times New Roman" w:hAnsi="Times New Roman" w:cs="Times New Roman"/>
                <w:color w:val="000000" w:themeColor="text1"/>
                <w:szCs w:val="24"/>
              </w:rPr>
              <w:t xml:space="preserve"> </w:t>
            </w:r>
          </w:p>
          <w:p w14:paraId="4A35A2CE" w14:textId="6D33D211" w:rsidR="00176FCB" w:rsidRPr="00176FCB" w:rsidRDefault="00176FCB" w:rsidP="00B4024E">
            <w:pPr>
              <w:pStyle w:val="Heading2"/>
              <w:numPr>
                <w:ilvl w:val="1"/>
                <w:numId w:val="23"/>
              </w:numPr>
              <w:jc w:val="left"/>
              <w:rPr>
                <w:rFonts w:asciiTheme="majorHAnsi" w:hAnsiTheme="majorHAnsi" w:cstheme="majorHAnsi"/>
                <w:b/>
                <w:color w:val="000000" w:themeColor="text1"/>
                <w:sz w:val="22"/>
                <w:szCs w:val="22"/>
              </w:rPr>
            </w:pPr>
            <w:r w:rsidRPr="00176FCB">
              <w:rPr>
                <w:rFonts w:asciiTheme="minorHAnsi" w:hAnsiTheme="minorHAnsi" w:cstheme="minorHAnsi"/>
                <w:color w:val="000000" w:themeColor="text1"/>
                <w:sz w:val="22"/>
                <w:szCs w:val="22"/>
              </w:rPr>
              <w:t>There are many students/bachelor who come from different cities for higher studies or to work, who struggle to find space for living and good food. This application will provide a platform to those students/ bachelors to find best suitable solutions for their needs</w:t>
            </w:r>
            <w:r w:rsidRPr="00176FCB">
              <w:rPr>
                <w:rFonts w:asciiTheme="majorHAnsi" w:hAnsiTheme="majorHAnsi" w:cstheme="majorHAnsi"/>
                <w:color w:val="000000" w:themeColor="text1"/>
                <w:sz w:val="22"/>
                <w:szCs w:val="22"/>
              </w:rPr>
              <w:t>.</w:t>
            </w:r>
          </w:p>
          <w:p w14:paraId="06B39C45" w14:textId="77777777" w:rsidR="00176FCB" w:rsidRPr="00176FCB" w:rsidRDefault="00176FCB" w:rsidP="00B4024E">
            <w:pPr>
              <w:pStyle w:val="Heading2"/>
              <w:keepLines/>
              <w:numPr>
                <w:ilvl w:val="0"/>
                <w:numId w:val="21"/>
              </w:numPr>
              <w:suppressAutoHyphens w:val="0"/>
              <w:spacing w:before="200" w:line="276" w:lineRule="auto"/>
              <w:jc w:val="left"/>
              <w:rPr>
                <w:rFonts w:cstheme="minorHAnsi"/>
                <w:b/>
                <w:color w:val="000000" w:themeColor="text1"/>
                <w:sz w:val="24"/>
                <w:szCs w:val="24"/>
              </w:rPr>
            </w:pPr>
            <w:r w:rsidRPr="00176FCB">
              <w:rPr>
                <w:rFonts w:cstheme="minorHAnsi"/>
                <w:b/>
                <w:color w:val="000000" w:themeColor="text1"/>
                <w:sz w:val="24"/>
                <w:szCs w:val="24"/>
              </w:rPr>
              <w:t>Problem Statement</w:t>
            </w:r>
          </w:p>
          <w:p w14:paraId="337EB7F8" w14:textId="47838D22" w:rsidR="00176FCB" w:rsidRPr="009E056A" w:rsidRDefault="00176FCB" w:rsidP="00B4024E">
            <w:pPr>
              <w:pStyle w:val="Heading2"/>
              <w:numPr>
                <w:ilvl w:val="1"/>
                <w:numId w:val="24"/>
              </w:numPr>
              <w:jc w:val="left"/>
              <w:rPr>
                <w:rFonts w:asciiTheme="minorHAnsi" w:hAnsiTheme="minorHAnsi" w:cstheme="minorHAnsi"/>
                <w:b/>
                <w:color w:val="000000" w:themeColor="text1"/>
                <w:sz w:val="24"/>
                <w:szCs w:val="24"/>
              </w:rPr>
            </w:pPr>
            <w:r w:rsidRPr="00176FCB">
              <w:rPr>
                <w:rFonts w:asciiTheme="minorHAnsi" w:hAnsiTheme="minorHAnsi" w:cstheme="minorHAnsi"/>
                <w:color w:val="000000" w:themeColor="text1"/>
                <w:sz w:val="22"/>
                <w:szCs w:val="24"/>
              </w:rPr>
              <w:t>Nowadays a lot of students come from outside the city for higher studies. As many of them are not familiar with the area, they face various issues like finding place for their living and good food in surrounding area. This is a major issue for them. There are many sites that provide the details of the nearby residential properties for rent, but they are not dedicated for student requires. Also the same issue is faced for the day to day meals of the students/ bachelors</w:t>
            </w:r>
            <w:r w:rsidRPr="009E056A">
              <w:rPr>
                <w:rFonts w:asciiTheme="minorHAnsi" w:hAnsiTheme="minorHAnsi" w:cstheme="minorHAnsi"/>
                <w:color w:val="000000" w:themeColor="text1"/>
                <w:sz w:val="24"/>
                <w:szCs w:val="24"/>
              </w:rPr>
              <w:t>.</w:t>
            </w:r>
          </w:p>
          <w:p w14:paraId="1F6461B7" w14:textId="77777777" w:rsidR="00176FCB" w:rsidRPr="009E056A" w:rsidRDefault="00176FCB" w:rsidP="00176FCB">
            <w:pPr>
              <w:rPr>
                <w:rFonts w:cstheme="minorHAnsi"/>
                <w:color w:val="000000" w:themeColor="text1"/>
              </w:rPr>
            </w:pPr>
          </w:p>
          <w:p w14:paraId="69055AEE" w14:textId="77777777" w:rsidR="00176FCB" w:rsidRPr="00176FCB" w:rsidRDefault="00176FCB" w:rsidP="00B4024E">
            <w:pPr>
              <w:pStyle w:val="Heading2"/>
              <w:keepLines/>
              <w:numPr>
                <w:ilvl w:val="0"/>
                <w:numId w:val="21"/>
              </w:numPr>
              <w:suppressAutoHyphens w:val="0"/>
              <w:spacing w:before="200" w:line="276" w:lineRule="auto"/>
              <w:jc w:val="left"/>
              <w:rPr>
                <w:rFonts w:asciiTheme="minorHAnsi" w:hAnsiTheme="minorHAnsi" w:cstheme="minorHAnsi"/>
                <w:b/>
                <w:color w:val="000000" w:themeColor="text1"/>
                <w:sz w:val="24"/>
                <w:szCs w:val="24"/>
              </w:rPr>
            </w:pPr>
            <w:r w:rsidRPr="00176FCB">
              <w:rPr>
                <w:rFonts w:asciiTheme="minorHAnsi" w:hAnsiTheme="minorHAnsi" w:cstheme="minorHAnsi"/>
                <w:b/>
                <w:color w:val="000000" w:themeColor="text1"/>
                <w:sz w:val="24"/>
                <w:szCs w:val="24"/>
              </w:rPr>
              <w:t>End Users</w:t>
            </w:r>
          </w:p>
          <w:p w14:paraId="0D7E582C" w14:textId="77777777" w:rsidR="00176FCB" w:rsidRPr="00176FCB" w:rsidRDefault="00176FCB" w:rsidP="00B4024E">
            <w:pPr>
              <w:pStyle w:val="Heading1"/>
              <w:numPr>
                <w:ilvl w:val="0"/>
                <w:numId w:val="22"/>
              </w:numPr>
              <w:suppressAutoHyphens w:val="0"/>
              <w:spacing w:before="0" w:line="276" w:lineRule="auto"/>
              <w:rPr>
                <w:rFonts w:asciiTheme="minorHAnsi" w:hAnsiTheme="minorHAnsi" w:cstheme="minorHAnsi"/>
                <w:b w:val="0"/>
                <w:color w:val="000000" w:themeColor="text1"/>
                <w:sz w:val="22"/>
                <w:szCs w:val="24"/>
              </w:rPr>
            </w:pPr>
            <w:r w:rsidRPr="00176FCB">
              <w:rPr>
                <w:rFonts w:asciiTheme="minorHAnsi" w:hAnsiTheme="minorHAnsi" w:cstheme="minorHAnsi"/>
                <w:b w:val="0"/>
                <w:color w:val="000000" w:themeColor="text1"/>
                <w:sz w:val="22"/>
                <w:szCs w:val="24"/>
              </w:rPr>
              <w:t>Hostel provider</w:t>
            </w:r>
          </w:p>
          <w:p w14:paraId="43093F30" w14:textId="77777777" w:rsidR="00176FCB" w:rsidRPr="00176FCB" w:rsidRDefault="00176FCB" w:rsidP="00B4024E">
            <w:pPr>
              <w:pStyle w:val="Heading1"/>
              <w:numPr>
                <w:ilvl w:val="0"/>
                <w:numId w:val="22"/>
              </w:numPr>
              <w:suppressAutoHyphens w:val="0"/>
              <w:spacing w:before="0"/>
              <w:rPr>
                <w:rFonts w:asciiTheme="minorHAnsi" w:hAnsiTheme="minorHAnsi" w:cstheme="minorHAnsi"/>
                <w:b w:val="0"/>
                <w:color w:val="000000" w:themeColor="text1"/>
                <w:sz w:val="22"/>
                <w:szCs w:val="24"/>
              </w:rPr>
            </w:pPr>
            <w:r w:rsidRPr="00176FCB">
              <w:rPr>
                <w:rFonts w:asciiTheme="minorHAnsi" w:hAnsiTheme="minorHAnsi" w:cstheme="minorHAnsi"/>
                <w:b w:val="0"/>
                <w:color w:val="000000" w:themeColor="text1"/>
                <w:sz w:val="22"/>
                <w:szCs w:val="24"/>
              </w:rPr>
              <w:t>Mess provider</w:t>
            </w:r>
          </w:p>
          <w:p w14:paraId="54C9FEE9" w14:textId="77777777" w:rsidR="00176FCB" w:rsidRPr="00176FCB" w:rsidRDefault="00176FCB" w:rsidP="00B4024E">
            <w:pPr>
              <w:pStyle w:val="Heading1"/>
              <w:numPr>
                <w:ilvl w:val="0"/>
                <w:numId w:val="22"/>
              </w:numPr>
              <w:suppressAutoHyphens w:val="0"/>
              <w:spacing w:before="0" w:line="276" w:lineRule="auto"/>
              <w:rPr>
                <w:rFonts w:asciiTheme="minorHAnsi" w:hAnsiTheme="minorHAnsi" w:cstheme="minorHAnsi"/>
                <w:b w:val="0"/>
                <w:color w:val="000000" w:themeColor="text1"/>
                <w:sz w:val="22"/>
                <w:szCs w:val="24"/>
              </w:rPr>
            </w:pPr>
            <w:r w:rsidRPr="00176FCB">
              <w:rPr>
                <w:rFonts w:asciiTheme="minorHAnsi" w:hAnsiTheme="minorHAnsi" w:cstheme="minorHAnsi"/>
                <w:b w:val="0"/>
                <w:color w:val="000000" w:themeColor="text1"/>
                <w:sz w:val="22"/>
                <w:szCs w:val="24"/>
              </w:rPr>
              <w:t>Students</w:t>
            </w:r>
          </w:p>
          <w:p w14:paraId="64450EC1" w14:textId="77777777" w:rsidR="00176FCB" w:rsidRPr="00176FCB" w:rsidRDefault="00176FCB" w:rsidP="00B4024E">
            <w:pPr>
              <w:pStyle w:val="Heading2"/>
              <w:keepLines/>
              <w:numPr>
                <w:ilvl w:val="0"/>
                <w:numId w:val="21"/>
              </w:numPr>
              <w:suppressAutoHyphens w:val="0"/>
              <w:spacing w:before="200" w:line="276" w:lineRule="auto"/>
              <w:jc w:val="left"/>
              <w:rPr>
                <w:rFonts w:asciiTheme="minorHAnsi" w:hAnsiTheme="minorHAnsi" w:cstheme="minorHAnsi"/>
                <w:b/>
                <w:color w:val="000000" w:themeColor="text1"/>
                <w:sz w:val="24"/>
                <w:szCs w:val="24"/>
              </w:rPr>
            </w:pPr>
            <w:r w:rsidRPr="00176FCB">
              <w:rPr>
                <w:rFonts w:asciiTheme="minorHAnsi" w:hAnsiTheme="minorHAnsi" w:cstheme="minorHAnsi"/>
                <w:b/>
                <w:color w:val="000000" w:themeColor="text1"/>
                <w:sz w:val="24"/>
                <w:szCs w:val="24"/>
              </w:rPr>
              <w:t>Project Scope</w:t>
            </w:r>
          </w:p>
          <w:p w14:paraId="081FF708" w14:textId="4D54A401" w:rsidR="00176FCB" w:rsidRDefault="00176FCB" w:rsidP="00B4024E">
            <w:pPr>
              <w:pStyle w:val="Heading2"/>
              <w:numPr>
                <w:ilvl w:val="2"/>
                <w:numId w:val="21"/>
              </w:numPr>
              <w:jc w:val="left"/>
              <w:rPr>
                <w:rFonts w:asciiTheme="minorHAnsi" w:hAnsiTheme="minorHAnsi" w:cstheme="minorHAnsi"/>
                <w:color w:val="000000" w:themeColor="text1"/>
                <w:sz w:val="22"/>
                <w:szCs w:val="24"/>
              </w:rPr>
            </w:pPr>
            <w:r w:rsidRPr="00176FCB">
              <w:rPr>
                <w:rFonts w:asciiTheme="minorHAnsi" w:hAnsiTheme="minorHAnsi" w:cstheme="minorHAnsi"/>
                <w:color w:val="000000" w:themeColor="text1"/>
                <w:sz w:val="22"/>
                <w:szCs w:val="24"/>
              </w:rPr>
              <w:t>The Project scope is not limited to providing mess and hostels we generate the different application based on the proposed system in future application</w:t>
            </w:r>
          </w:p>
          <w:p w14:paraId="6E2B16FD" w14:textId="4C2AB76C" w:rsidR="00176FCB" w:rsidRPr="00176FCB" w:rsidRDefault="00606377" w:rsidP="00606377">
            <w:pPr>
              <w:pStyle w:val="Heading1"/>
              <w:suppressAutoHyphens w:val="0"/>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w:t>
            </w:r>
            <w:r w:rsidR="00176FCB" w:rsidRPr="00176FCB">
              <w:rPr>
                <w:rFonts w:ascii="Times New Roman" w:hAnsi="Times New Roman" w:cs="Times New Roman"/>
                <w:color w:val="000000" w:themeColor="text1"/>
                <w:sz w:val="24"/>
                <w:szCs w:val="24"/>
              </w:rPr>
              <w:t>Overall description</w:t>
            </w:r>
          </w:p>
          <w:p w14:paraId="061DE99D" w14:textId="26AFFAE2" w:rsidR="00176FCB" w:rsidRPr="00176FCB" w:rsidRDefault="00606377" w:rsidP="00B4024E">
            <w:pPr>
              <w:pStyle w:val="Heading2"/>
              <w:keepLines/>
              <w:numPr>
                <w:ilvl w:val="1"/>
                <w:numId w:val="25"/>
              </w:numPr>
              <w:suppressAutoHyphens w:val="0"/>
              <w:spacing w:before="200" w:line="276" w:lineRule="auto"/>
              <w:jc w:val="left"/>
              <w:rPr>
                <w:rFonts w:asciiTheme="minorHAnsi" w:hAnsiTheme="minorHAnsi" w:cstheme="minorHAnsi"/>
                <w:b/>
                <w:color w:val="000000" w:themeColor="text1"/>
                <w:sz w:val="24"/>
              </w:rPr>
            </w:pPr>
            <w:r>
              <w:rPr>
                <w:rFonts w:asciiTheme="minorHAnsi" w:hAnsiTheme="minorHAnsi" w:cstheme="minorHAnsi"/>
                <w:b/>
                <w:color w:val="000000" w:themeColor="text1"/>
                <w:sz w:val="24"/>
              </w:rPr>
              <w:t xml:space="preserve"> </w:t>
            </w:r>
            <w:r w:rsidR="00176FCB" w:rsidRPr="00176FCB">
              <w:rPr>
                <w:rFonts w:asciiTheme="minorHAnsi" w:hAnsiTheme="minorHAnsi" w:cstheme="minorHAnsi"/>
                <w:b/>
                <w:color w:val="000000" w:themeColor="text1"/>
                <w:sz w:val="24"/>
              </w:rPr>
              <w:t>Product Perspective</w:t>
            </w:r>
          </w:p>
          <w:p w14:paraId="4497EFB2" w14:textId="77777777" w:rsidR="00176FCB" w:rsidRPr="00176FCB" w:rsidRDefault="00176FCB" w:rsidP="00B4024E">
            <w:pPr>
              <w:pStyle w:val="ListParagraph"/>
              <w:numPr>
                <w:ilvl w:val="0"/>
                <w:numId w:val="17"/>
              </w:numPr>
              <w:suppressAutoHyphens w:val="0"/>
              <w:jc w:val="both"/>
              <w:rPr>
                <w:rFonts w:asciiTheme="minorHAnsi" w:hAnsiTheme="minorHAnsi" w:cstheme="minorHAnsi"/>
              </w:rPr>
            </w:pPr>
            <w:r w:rsidRPr="00176FCB">
              <w:rPr>
                <w:rFonts w:asciiTheme="minorHAnsi" w:hAnsiTheme="minorHAnsi" w:cstheme="minorHAnsi"/>
              </w:rPr>
              <w:t>Buddy for hosteller’s application is android based application.</w:t>
            </w:r>
          </w:p>
          <w:p w14:paraId="13D35A55" w14:textId="77777777" w:rsidR="00176FCB" w:rsidRPr="00176FCB" w:rsidRDefault="00176FCB" w:rsidP="00B4024E">
            <w:pPr>
              <w:pStyle w:val="ListParagraph"/>
              <w:numPr>
                <w:ilvl w:val="0"/>
                <w:numId w:val="17"/>
              </w:numPr>
              <w:suppressAutoHyphens w:val="0"/>
              <w:jc w:val="both"/>
              <w:rPr>
                <w:rFonts w:asciiTheme="minorHAnsi" w:hAnsiTheme="minorHAnsi" w:cstheme="minorHAnsi"/>
              </w:rPr>
            </w:pPr>
            <w:r w:rsidRPr="00176FCB">
              <w:rPr>
                <w:rFonts w:asciiTheme="minorHAnsi" w:hAnsiTheme="minorHAnsi" w:cstheme="minorHAnsi"/>
              </w:rPr>
              <w:t>This application is for those users who struggling to find hostel as mess as they are not familiar with that place</w:t>
            </w:r>
          </w:p>
          <w:p w14:paraId="2E3D1A1D" w14:textId="77777777" w:rsidR="00176FCB" w:rsidRPr="00176FCB" w:rsidRDefault="00176FCB" w:rsidP="00B4024E">
            <w:pPr>
              <w:pStyle w:val="ListParagraph"/>
              <w:numPr>
                <w:ilvl w:val="0"/>
                <w:numId w:val="17"/>
              </w:numPr>
              <w:suppressAutoHyphens w:val="0"/>
              <w:jc w:val="both"/>
              <w:rPr>
                <w:rFonts w:asciiTheme="minorHAnsi" w:hAnsiTheme="minorHAnsi" w:cstheme="minorHAnsi"/>
              </w:rPr>
            </w:pPr>
            <w:r w:rsidRPr="00176FCB">
              <w:rPr>
                <w:rFonts w:asciiTheme="minorHAnsi" w:hAnsiTheme="minorHAnsi" w:cstheme="minorHAnsi"/>
              </w:rPr>
              <w:t>This application provide user to find hostels and messes nearby him/her</w:t>
            </w:r>
          </w:p>
          <w:p w14:paraId="791F9CF4" w14:textId="77777777" w:rsidR="00176FCB" w:rsidRPr="00176FCB" w:rsidRDefault="00176FCB" w:rsidP="00B4024E">
            <w:pPr>
              <w:pStyle w:val="ListParagraph"/>
              <w:numPr>
                <w:ilvl w:val="0"/>
                <w:numId w:val="17"/>
              </w:numPr>
              <w:suppressAutoHyphens w:val="0"/>
              <w:jc w:val="both"/>
              <w:rPr>
                <w:rFonts w:asciiTheme="minorHAnsi" w:hAnsiTheme="minorHAnsi" w:cstheme="minorHAnsi"/>
              </w:rPr>
            </w:pPr>
            <w:r w:rsidRPr="00176FCB">
              <w:rPr>
                <w:rFonts w:asciiTheme="minorHAnsi" w:hAnsiTheme="minorHAnsi" w:cstheme="minorHAnsi"/>
              </w:rPr>
              <w:t>In this application hostel and mess provider can sign up for to give details about their mess and hostels and students can access that details to see which hostel or mess is best for him/her.</w:t>
            </w:r>
          </w:p>
          <w:p w14:paraId="4CD5355A" w14:textId="3B667339" w:rsidR="00176FCB" w:rsidRPr="00176FCB" w:rsidRDefault="00176FCB" w:rsidP="00B4024E">
            <w:pPr>
              <w:pStyle w:val="Heading2"/>
              <w:keepLines/>
              <w:numPr>
                <w:ilvl w:val="1"/>
                <w:numId w:val="25"/>
              </w:numPr>
              <w:suppressAutoHyphens w:val="0"/>
              <w:spacing w:before="200" w:line="276" w:lineRule="auto"/>
              <w:jc w:val="left"/>
              <w:rPr>
                <w:rFonts w:asciiTheme="minorHAnsi" w:hAnsiTheme="minorHAnsi" w:cstheme="minorHAnsi"/>
                <w:b/>
                <w:color w:val="000000" w:themeColor="text1"/>
                <w:sz w:val="24"/>
              </w:rPr>
            </w:pPr>
            <w:r w:rsidRPr="00176FCB">
              <w:rPr>
                <w:rFonts w:asciiTheme="minorHAnsi" w:hAnsiTheme="minorHAnsi" w:cstheme="minorHAnsi"/>
                <w:b/>
                <w:color w:val="000000" w:themeColor="text1"/>
                <w:sz w:val="24"/>
              </w:rPr>
              <w:t>User classes and their characteristics</w:t>
            </w:r>
          </w:p>
          <w:p w14:paraId="2A6C8926" w14:textId="77777777" w:rsidR="00176FCB" w:rsidRPr="00176FCB" w:rsidRDefault="00176FCB" w:rsidP="00B4024E">
            <w:pPr>
              <w:pStyle w:val="Heading2"/>
              <w:keepLines/>
              <w:numPr>
                <w:ilvl w:val="0"/>
                <w:numId w:val="18"/>
              </w:numPr>
              <w:suppressAutoHyphens w:val="0"/>
              <w:spacing w:before="200" w:line="276" w:lineRule="auto"/>
              <w:jc w:val="left"/>
              <w:rPr>
                <w:rFonts w:asciiTheme="minorHAnsi" w:hAnsiTheme="minorHAnsi" w:cstheme="minorHAnsi"/>
                <w:b/>
                <w:color w:val="000000" w:themeColor="text1"/>
                <w:sz w:val="24"/>
              </w:rPr>
            </w:pPr>
            <w:r w:rsidRPr="00176FCB">
              <w:rPr>
                <w:rFonts w:asciiTheme="minorHAnsi" w:hAnsiTheme="minorHAnsi" w:cstheme="minorHAnsi"/>
                <w:b/>
                <w:color w:val="000000" w:themeColor="text1"/>
                <w:sz w:val="24"/>
              </w:rPr>
              <w:t>Hostel providers:</w:t>
            </w:r>
          </w:p>
          <w:p w14:paraId="20D64D46" w14:textId="77777777" w:rsidR="00176FCB" w:rsidRPr="00176FCB" w:rsidRDefault="00176FCB" w:rsidP="00176FCB">
            <w:pPr>
              <w:ind w:left="1296"/>
              <w:rPr>
                <w:rFonts w:asciiTheme="minorHAnsi" w:hAnsiTheme="minorHAnsi" w:cstheme="minorHAnsi"/>
                <w:sz w:val="22"/>
              </w:rPr>
            </w:pPr>
            <w:r w:rsidRPr="00176FCB">
              <w:rPr>
                <w:rFonts w:asciiTheme="minorHAnsi" w:hAnsiTheme="minorHAnsi" w:cstheme="minorHAnsi"/>
                <w:sz w:val="22"/>
              </w:rPr>
              <w:t>This user can provide information of their hostel. Like information of where is his/her hostel is located, price of hostel, facilities provided by their hostel and mess is available or not etc.</w:t>
            </w:r>
          </w:p>
          <w:p w14:paraId="585F416F" w14:textId="77777777" w:rsidR="00176FCB" w:rsidRPr="000C6110" w:rsidRDefault="00176FCB" w:rsidP="00B4024E">
            <w:pPr>
              <w:pStyle w:val="ListParagraph"/>
              <w:numPr>
                <w:ilvl w:val="0"/>
                <w:numId w:val="18"/>
              </w:numPr>
              <w:suppressAutoHyphens w:val="0"/>
              <w:rPr>
                <w:b/>
                <w:sz w:val="24"/>
              </w:rPr>
            </w:pPr>
            <w:r w:rsidRPr="000C6110">
              <w:rPr>
                <w:b/>
                <w:sz w:val="24"/>
              </w:rPr>
              <w:t>Mess Providers:</w:t>
            </w:r>
          </w:p>
          <w:p w14:paraId="595E1258" w14:textId="77777777" w:rsidR="00176FCB" w:rsidRPr="00176FCB" w:rsidRDefault="00176FCB" w:rsidP="00176FCB">
            <w:pPr>
              <w:ind w:left="1296"/>
              <w:rPr>
                <w:rFonts w:asciiTheme="minorHAnsi" w:hAnsiTheme="minorHAnsi" w:cstheme="minorHAnsi"/>
                <w:sz w:val="22"/>
              </w:rPr>
            </w:pPr>
            <w:r w:rsidRPr="00176FCB">
              <w:rPr>
                <w:rFonts w:asciiTheme="minorHAnsi" w:hAnsiTheme="minorHAnsi" w:cstheme="minorHAnsi"/>
                <w:sz w:val="22"/>
              </w:rPr>
              <w:lastRenderedPageBreak/>
              <w:t>This user can help in to provide details of their mess. Details provided by this user are:</w:t>
            </w:r>
          </w:p>
          <w:p w14:paraId="08F29DB4" w14:textId="77777777" w:rsidR="00176FCB" w:rsidRPr="00176FCB" w:rsidRDefault="00176FCB" w:rsidP="00B4024E">
            <w:pPr>
              <w:pStyle w:val="ListParagraph"/>
              <w:numPr>
                <w:ilvl w:val="0"/>
                <w:numId w:val="19"/>
              </w:numPr>
              <w:suppressAutoHyphens w:val="0"/>
              <w:rPr>
                <w:rFonts w:asciiTheme="minorHAnsi" w:hAnsiTheme="minorHAnsi" w:cstheme="minorHAnsi"/>
              </w:rPr>
            </w:pPr>
            <w:r w:rsidRPr="00176FCB">
              <w:rPr>
                <w:rFonts w:asciiTheme="minorHAnsi" w:hAnsiTheme="minorHAnsi" w:cstheme="minorHAnsi"/>
              </w:rPr>
              <w:t>Where his/her mess located</w:t>
            </w:r>
          </w:p>
          <w:p w14:paraId="5E98ACCC" w14:textId="77777777" w:rsidR="00176FCB" w:rsidRPr="00176FCB" w:rsidRDefault="00176FCB" w:rsidP="00B4024E">
            <w:pPr>
              <w:pStyle w:val="ListParagraph"/>
              <w:numPr>
                <w:ilvl w:val="0"/>
                <w:numId w:val="19"/>
              </w:numPr>
              <w:suppressAutoHyphens w:val="0"/>
              <w:rPr>
                <w:rFonts w:asciiTheme="minorHAnsi" w:hAnsiTheme="minorHAnsi" w:cstheme="minorHAnsi"/>
              </w:rPr>
            </w:pPr>
            <w:r w:rsidRPr="00176FCB">
              <w:rPr>
                <w:rFonts w:asciiTheme="minorHAnsi" w:hAnsiTheme="minorHAnsi" w:cstheme="minorHAnsi"/>
              </w:rPr>
              <w:t>Price for day or month</w:t>
            </w:r>
          </w:p>
          <w:p w14:paraId="222A06F9" w14:textId="77777777" w:rsidR="00176FCB" w:rsidRPr="00176FCB" w:rsidRDefault="00176FCB" w:rsidP="00B4024E">
            <w:pPr>
              <w:pStyle w:val="ListParagraph"/>
              <w:numPr>
                <w:ilvl w:val="0"/>
                <w:numId w:val="19"/>
              </w:numPr>
              <w:suppressAutoHyphens w:val="0"/>
              <w:rPr>
                <w:rFonts w:asciiTheme="minorHAnsi" w:hAnsiTheme="minorHAnsi" w:cstheme="minorHAnsi"/>
              </w:rPr>
            </w:pPr>
            <w:r w:rsidRPr="00176FCB">
              <w:rPr>
                <w:rFonts w:asciiTheme="minorHAnsi" w:hAnsiTheme="minorHAnsi" w:cstheme="minorHAnsi"/>
              </w:rPr>
              <w:t>Delivery services is available or not</w:t>
            </w:r>
          </w:p>
          <w:p w14:paraId="415A3169" w14:textId="77777777" w:rsidR="00176FCB" w:rsidRPr="00176FCB" w:rsidRDefault="00176FCB" w:rsidP="00B4024E">
            <w:pPr>
              <w:pStyle w:val="ListParagraph"/>
              <w:numPr>
                <w:ilvl w:val="0"/>
                <w:numId w:val="19"/>
              </w:numPr>
              <w:suppressAutoHyphens w:val="0"/>
              <w:rPr>
                <w:rFonts w:asciiTheme="minorHAnsi" w:hAnsiTheme="minorHAnsi" w:cstheme="minorHAnsi"/>
              </w:rPr>
            </w:pPr>
            <w:r w:rsidRPr="00176FCB">
              <w:rPr>
                <w:rFonts w:asciiTheme="minorHAnsi" w:hAnsiTheme="minorHAnsi" w:cstheme="minorHAnsi"/>
              </w:rPr>
              <w:t>Facilities</w:t>
            </w:r>
          </w:p>
          <w:p w14:paraId="3C265067" w14:textId="77777777" w:rsidR="00176FCB" w:rsidRPr="00176FCB" w:rsidRDefault="00176FCB" w:rsidP="00B4024E">
            <w:pPr>
              <w:pStyle w:val="ListParagraph"/>
              <w:numPr>
                <w:ilvl w:val="0"/>
                <w:numId w:val="19"/>
              </w:numPr>
              <w:suppressAutoHyphens w:val="0"/>
              <w:rPr>
                <w:rFonts w:asciiTheme="minorHAnsi" w:hAnsiTheme="minorHAnsi" w:cstheme="minorHAnsi"/>
              </w:rPr>
            </w:pPr>
            <w:r w:rsidRPr="00176FCB">
              <w:rPr>
                <w:rFonts w:asciiTheme="minorHAnsi" w:hAnsiTheme="minorHAnsi" w:cstheme="minorHAnsi"/>
              </w:rPr>
              <w:t>Which type of food they provide</w:t>
            </w:r>
          </w:p>
          <w:p w14:paraId="24E74F4B" w14:textId="77777777" w:rsidR="00176FCB" w:rsidRPr="000C6110" w:rsidRDefault="00176FCB" w:rsidP="00176FCB">
            <w:pPr>
              <w:pStyle w:val="ListParagraph"/>
              <w:ind w:left="2016"/>
              <w:rPr>
                <w:sz w:val="24"/>
              </w:rPr>
            </w:pPr>
          </w:p>
          <w:p w14:paraId="58D9BBD9" w14:textId="77777777" w:rsidR="00176FCB" w:rsidRDefault="00176FCB" w:rsidP="00B4024E">
            <w:pPr>
              <w:pStyle w:val="ListParagraph"/>
              <w:numPr>
                <w:ilvl w:val="0"/>
                <w:numId w:val="18"/>
              </w:numPr>
              <w:suppressAutoHyphens w:val="0"/>
              <w:rPr>
                <w:b/>
                <w:sz w:val="24"/>
              </w:rPr>
            </w:pPr>
            <w:r>
              <w:rPr>
                <w:b/>
                <w:sz w:val="24"/>
              </w:rPr>
              <w:t>Students:</w:t>
            </w:r>
          </w:p>
          <w:p w14:paraId="3408583D" w14:textId="77777777" w:rsidR="00176FCB" w:rsidRPr="00176FCB" w:rsidRDefault="00176FCB" w:rsidP="00B4024E">
            <w:pPr>
              <w:pStyle w:val="ListParagraph"/>
              <w:numPr>
                <w:ilvl w:val="0"/>
                <w:numId w:val="20"/>
              </w:numPr>
              <w:suppressAutoHyphens w:val="0"/>
              <w:rPr>
                <w:rFonts w:asciiTheme="minorHAnsi" w:hAnsiTheme="minorHAnsi" w:cstheme="minorHAnsi"/>
              </w:rPr>
            </w:pPr>
            <w:r w:rsidRPr="00176FCB">
              <w:rPr>
                <w:rFonts w:asciiTheme="minorHAnsi" w:hAnsiTheme="minorHAnsi" w:cstheme="minorHAnsi"/>
              </w:rPr>
              <w:t xml:space="preserve">This user can search for hostel as mess by comparing all the searches related to his/ her convenience </w:t>
            </w:r>
          </w:p>
          <w:p w14:paraId="3F2DDEEC" w14:textId="77777777" w:rsidR="00176FCB" w:rsidRPr="00176FCB" w:rsidRDefault="00176FCB" w:rsidP="00B4024E">
            <w:pPr>
              <w:pStyle w:val="Heading2"/>
              <w:keepLines/>
              <w:numPr>
                <w:ilvl w:val="1"/>
                <w:numId w:val="25"/>
              </w:numPr>
              <w:suppressAutoHyphens w:val="0"/>
              <w:spacing w:before="200" w:line="276" w:lineRule="auto"/>
              <w:ind w:left="576" w:hanging="576"/>
              <w:jc w:val="left"/>
              <w:rPr>
                <w:rFonts w:asciiTheme="minorHAnsi" w:hAnsiTheme="minorHAnsi" w:cstheme="minorHAnsi"/>
                <w:b/>
                <w:color w:val="000000" w:themeColor="text1"/>
                <w:sz w:val="24"/>
              </w:rPr>
            </w:pPr>
            <w:r w:rsidRPr="00176FCB">
              <w:rPr>
                <w:rFonts w:asciiTheme="minorHAnsi" w:hAnsiTheme="minorHAnsi" w:cstheme="minorHAnsi"/>
                <w:b/>
                <w:color w:val="000000" w:themeColor="text1"/>
                <w:sz w:val="24"/>
              </w:rPr>
              <w:t>Operating environment</w:t>
            </w:r>
          </w:p>
          <w:p w14:paraId="3CD14C8D" w14:textId="4337CAB5" w:rsidR="00176FCB" w:rsidRPr="00176FCB" w:rsidRDefault="00176FCB" w:rsidP="00B4024E">
            <w:pPr>
              <w:pStyle w:val="ListParagraph"/>
              <w:numPr>
                <w:ilvl w:val="0"/>
                <w:numId w:val="20"/>
              </w:numPr>
              <w:suppressAutoHyphens w:val="0"/>
              <w:rPr>
                <w:rFonts w:asciiTheme="minorHAnsi" w:hAnsiTheme="minorHAnsi" w:cstheme="minorHAnsi"/>
              </w:rPr>
            </w:pPr>
            <w:r w:rsidRPr="00176FCB">
              <w:rPr>
                <w:rFonts w:asciiTheme="minorHAnsi" w:hAnsiTheme="minorHAnsi" w:cstheme="minorHAnsi"/>
              </w:rPr>
              <w:t>Any android device from android 4.4 minimum</w:t>
            </w:r>
          </w:p>
          <w:p w14:paraId="44728B26" w14:textId="77777777" w:rsidR="00176FCB" w:rsidRPr="00176FCB" w:rsidRDefault="00176FCB" w:rsidP="00B4024E">
            <w:pPr>
              <w:pStyle w:val="Heading2"/>
              <w:keepLines/>
              <w:numPr>
                <w:ilvl w:val="1"/>
                <w:numId w:val="25"/>
              </w:numPr>
              <w:suppressAutoHyphens w:val="0"/>
              <w:spacing w:before="200" w:line="276" w:lineRule="auto"/>
              <w:ind w:left="576" w:hanging="576"/>
              <w:jc w:val="left"/>
              <w:rPr>
                <w:rFonts w:asciiTheme="minorHAnsi" w:hAnsiTheme="minorHAnsi" w:cstheme="minorHAnsi"/>
                <w:b/>
                <w:color w:val="000000" w:themeColor="text1"/>
                <w:sz w:val="24"/>
              </w:rPr>
            </w:pPr>
            <w:r w:rsidRPr="00176FCB">
              <w:rPr>
                <w:rFonts w:asciiTheme="minorHAnsi" w:hAnsiTheme="minorHAnsi" w:cstheme="minorHAnsi"/>
                <w:b/>
                <w:color w:val="000000" w:themeColor="text1"/>
                <w:sz w:val="24"/>
              </w:rPr>
              <w:t>Assumption and dependency</w:t>
            </w:r>
          </w:p>
          <w:p w14:paraId="7951070B" w14:textId="77777777" w:rsidR="00176FCB" w:rsidRPr="00176FCB" w:rsidRDefault="00176FCB" w:rsidP="00B4024E">
            <w:pPr>
              <w:pStyle w:val="ListParagraph"/>
              <w:numPr>
                <w:ilvl w:val="0"/>
                <w:numId w:val="20"/>
              </w:numPr>
              <w:suppressAutoHyphens w:val="0"/>
            </w:pPr>
            <w:r w:rsidRPr="00176FCB">
              <w:t>Active internet connection should be there to use this application.</w:t>
            </w:r>
          </w:p>
          <w:p w14:paraId="348833D2" w14:textId="77777777" w:rsidR="00176FCB" w:rsidRPr="00176FCB" w:rsidRDefault="00176FCB" w:rsidP="00B4024E">
            <w:pPr>
              <w:pStyle w:val="ListParagraph"/>
              <w:numPr>
                <w:ilvl w:val="0"/>
                <w:numId w:val="20"/>
              </w:numPr>
              <w:suppressAutoHyphens w:val="0"/>
            </w:pPr>
            <w:r w:rsidRPr="00176FCB">
              <w:t>User should enter correct information so that students get proper details</w:t>
            </w:r>
          </w:p>
          <w:p w14:paraId="602FF56B" w14:textId="4D45F5D0" w:rsidR="00606377" w:rsidRPr="00606377" w:rsidRDefault="00606377" w:rsidP="00B4024E">
            <w:pPr>
              <w:pStyle w:val="Heading1"/>
              <w:numPr>
                <w:ilvl w:val="0"/>
                <w:numId w:val="25"/>
              </w:numPr>
              <w:suppressAutoHyphens w:val="0"/>
              <w:spacing w:line="276" w:lineRule="auto"/>
              <w:rPr>
                <w:rFonts w:ascii="Times New Roman" w:hAnsi="Times New Roman" w:cs="Times New Roman"/>
                <w:color w:val="000000" w:themeColor="text1"/>
                <w:sz w:val="24"/>
              </w:rPr>
            </w:pPr>
            <w:r w:rsidRPr="00606377">
              <w:rPr>
                <w:rFonts w:ascii="Times New Roman" w:hAnsi="Times New Roman" w:cs="Times New Roman"/>
                <w:color w:val="000000" w:themeColor="text1"/>
                <w:sz w:val="24"/>
              </w:rPr>
              <w:t>External Interface Requirements</w:t>
            </w:r>
          </w:p>
          <w:p w14:paraId="2AE6EA4E" w14:textId="24F60DF8" w:rsidR="00606377" w:rsidRPr="00606377" w:rsidRDefault="00606377" w:rsidP="00606377">
            <w:pPr>
              <w:tabs>
                <w:tab w:val="left" w:pos="1860"/>
              </w:tabs>
              <w:rPr>
                <w:rFonts w:asciiTheme="minorHAnsi" w:hAnsiTheme="minorHAnsi" w:cstheme="minorHAnsi"/>
                <w:b/>
                <w:color w:val="000000" w:themeColor="text1"/>
              </w:rPr>
            </w:pPr>
            <w:r w:rsidRPr="00606377">
              <w:rPr>
                <w:rFonts w:asciiTheme="minorHAnsi" w:hAnsiTheme="minorHAnsi" w:cstheme="minorHAnsi"/>
                <w:b/>
                <w:color w:val="000000" w:themeColor="text1"/>
              </w:rPr>
              <w:t>6.1 User Interfaces</w:t>
            </w:r>
          </w:p>
          <w:p w14:paraId="77B78368" w14:textId="77777777" w:rsidR="00606377" w:rsidRPr="00606377" w:rsidRDefault="00606377" w:rsidP="00B4024E">
            <w:pPr>
              <w:pStyle w:val="ListParagraph"/>
              <w:numPr>
                <w:ilvl w:val="0"/>
                <w:numId w:val="26"/>
              </w:numPr>
              <w:tabs>
                <w:tab w:val="left" w:pos="1860"/>
              </w:tabs>
              <w:suppressAutoHyphens w:val="0"/>
              <w:rPr>
                <w:rFonts w:asciiTheme="minorHAnsi" w:hAnsiTheme="minorHAnsi" w:cstheme="minorHAnsi"/>
                <w:color w:val="000000" w:themeColor="text1"/>
                <w:szCs w:val="24"/>
              </w:rPr>
            </w:pPr>
            <w:r w:rsidRPr="00606377">
              <w:rPr>
                <w:rFonts w:asciiTheme="minorHAnsi" w:hAnsiTheme="minorHAnsi" w:cstheme="minorHAnsi"/>
                <w:b/>
                <w:color w:val="000000" w:themeColor="text1"/>
                <w:szCs w:val="24"/>
              </w:rPr>
              <w:t>Front-end software</w:t>
            </w:r>
            <w:r w:rsidRPr="00606377">
              <w:rPr>
                <w:rFonts w:asciiTheme="minorHAnsi" w:hAnsiTheme="minorHAnsi" w:cstheme="minorHAnsi"/>
                <w:color w:val="000000" w:themeColor="text1"/>
                <w:szCs w:val="24"/>
              </w:rPr>
              <w:t>: XML.</w:t>
            </w:r>
          </w:p>
          <w:p w14:paraId="56391B26" w14:textId="77777777" w:rsidR="00606377" w:rsidRPr="00606377" w:rsidRDefault="00606377" w:rsidP="00B4024E">
            <w:pPr>
              <w:pStyle w:val="ListParagraph"/>
              <w:numPr>
                <w:ilvl w:val="0"/>
                <w:numId w:val="26"/>
              </w:numPr>
              <w:tabs>
                <w:tab w:val="left" w:pos="1860"/>
              </w:tabs>
              <w:suppressAutoHyphens w:val="0"/>
              <w:rPr>
                <w:rFonts w:asciiTheme="minorHAnsi" w:hAnsiTheme="minorHAnsi" w:cstheme="minorHAnsi"/>
                <w:color w:val="000000" w:themeColor="text1"/>
                <w:szCs w:val="24"/>
              </w:rPr>
            </w:pPr>
            <w:r w:rsidRPr="00606377">
              <w:rPr>
                <w:rFonts w:asciiTheme="minorHAnsi" w:hAnsiTheme="minorHAnsi" w:cstheme="minorHAnsi"/>
                <w:b/>
                <w:color w:val="000000" w:themeColor="text1"/>
                <w:szCs w:val="24"/>
              </w:rPr>
              <w:t>Back-end software</w:t>
            </w:r>
            <w:r w:rsidRPr="00606377">
              <w:rPr>
                <w:rFonts w:asciiTheme="minorHAnsi" w:hAnsiTheme="minorHAnsi" w:cstheme="minorHAnsi"/>
                <w:color w:val="000000" w:themeColor="text1"/>
                <w:szCs w:val="24"/>
              </w:rPr>
              <w:t>: Java</w:t>
            </w:r>
          </w:p>
          <w:p w14:paraId="67D37012" w14:textId="77777777" w:rsidR="00606377" w:rsidRPr="00606377" w:rsidRDefault="00606377" w:rsidP="00B4024E">
            <w:pPr>
              <w:pStyle w:val="ListParagraph"/>
              <w:numPr>
                <w:ilvl w:val="0"/>
                <w:numId w:val="26"/>
              </w:numPr>
              <w:tabs>
                <w:tab w:val="left" w:pos="1860"/>
              </w:tabs>
              <w:suppressAutoHyphens w:val="0"/>
              <w:rPr>
                <w:rFonts w:asciiTheme="minorHAnsi" w:hAnsiTheme="minorHAnsi" w:cstheme="minorHAnsi"/>
                <w:color w:val="000000" w:themeColor="text1"/>
                <w:szCs w:val="24"/>
              </w:rPr>
            </w:pPr>
            <w:r w:rsidRPr="00606377">
              <w:rPr>
                <w:rFonts w:asciiTheme="minorHAnsi" w:hAnsiTheme="minorHAnsi" w:cstheme="minorHAnsi"/>
                <w:b/>
                <w:color w:val="000000" w:themeColor="text1"/>
                <w:szCs w:val="24"/>
              </w:rPr>
              <w:t>Database</w:t>
            </w:r>
            <w:r w:rsidRPr="00606377">
              <w:rPr>
                <w:rFonts w:asciiTheme="minorHAnsi" w:hAnsiTheme="minorHAnsi" w:cstheme="minorHAnsi"/>
                <w:color w:val="000000" w:themeColor="text1"/>
                <w:szCs w:val="24"/>
              </w:rPr>
              <w:t>: Google Firebase</w:t>
            </w:r>
          </w:p>
          <w:p w14:paraId="357F58A1" w14:textId="2BE6925A" w:rsidR="00606377" w:rsidRPr="00606377" w:rsidRDefault="00D06F58" w:rsidP="00606377">
            <w:pPr>
              <w:tabs>
                <w:tab w:val="left" w:pos="1860"/>
              </w:tabs>
              <w:rPr>
                <w:rFonts w:asciiTheme="minorHAnsi" w:hAnsiTheme="minorHAnsi" w:cstheme="minorHAnsi"/>
                <w:b/>
                <w:color w:val="000000" w:themeColor="text1"/>
              </w:rPr>
            </w:pPr>
            <w:r>
              <w:rPr>
                <w:rFonts w:asciiTheme="minorHAnsi" w:hAnsiTheme="minorHAnsi" w:cstheme="minorHAnsi"/>
                <w:b/>
                <w:color w:val="000000" w:themeColor="text1"/>
              </w:rPr>
              <w:t>6</w:t>
            </w:r>
            <w:r w:rsidR="00606377" w:rsidRPr="00606377">
              <w:rPr>
                <w:rFonts w:asciiTheme="minorHAnsi" w:hAnsiTheme="minorHAnsi" w:cstheme="minorHAnsi"/>
                <w:b/>
                <w:color w:val="000000" w:themeColor="text1"/>
              </w:rPr>
              <w:t>.2 Hardware Interfaces</w:t>
            </w:r>
          </w:p>
          <w:p w14:paraId="7177D627" w14:textId="77777777" w:rsidR="00606377" w:rsidRPr="00606377" w:rsidRDefault="00606377" w:rsidP="00B4024E">
            <w:pPr>
              <w:pStyle w:val="ListParagraph"/>
              <w:numPr>
                <w:ilvl w:val="0"/>
                <w:numId w:val="27"/>
              </w:numPr>
              <w:tabs>
                <w:tab w:val="left" w:pos="1860"/>
              </w:tabs>
              <w:suppressAutoHyphens w:val="0"/>
              <w:rPr>
                <w:rFonts w:asciiTheme="minorHAnsi" w:hAnsiTheme="minorHAnsi" w:cstheme="minorHAnsi"/>
                <w:color w:val="000000" w:themeColor="text1"/>
                <w:szCs w:val="24"/>
              </w:rPr>
            </w:pPr>
            <w:r w:rsidRPr="00606377">
              <w:rPr>
                <w:rFonts w:asciiTheme="minorHAnsi" w:hAnsiTheme="minorHAnsi" w:cstheme="minorHAnsi"/>
                <w:color w:val="000000" w:themeColor="text1"/>
                <w:szCs w:val="24"/>
              </w:rPr>
              <w:t>Android Operating System</w:t>
            </w:r>
          </w:p>
          <w:p w14:paraId="1D5F82D1" w14:textId="7C015CAC" w:rsidR="00606377" w:rsidRPr="00606377" w:rsidRDefault="00D06F58" w:rsidP="00606377">
            <w:pPr>
              <w:tabs>
                <w:tab w:val="left" w:pos="1860"/>
              </w:tabs>
              <w:rPr>
                <w:rFonts w:asciiTheme="minorHAnsi" w:hAnsiTheme="minorHAnsi" w:cstheme="minorHAnsi"/>
                <w:b/>
                <w:color w:val="000000" w:themeColor="text1"/>
              </w:rPr>
            </w:pPr>
            <w:r>
              <w:rPr>
                <w:rFonts w:asciiTheme="minorHAnsi" w:hAnsiTheme="minorHAnsi" w:cstheme="minorHAnsi"/>
                <w:b/>
                <w:color w:val="000000" w:themeColor="text1"/>
              </w:rPr>
              <w:t>6</w:t>
            </w:r>
            <w:r w:rsidR="00606377" w:rsidRPr="00606377">
              <w:rPr>
                <w:rFonts w:asciiTheme="minorHAnsi" w:hAnsiTheme="minorHAnsi" w:cstheme="minorHAnsi"/>
                <w:b/>
                <w:color w:val="000000" w:themeColor="text1"/>
              </w:rPr>
              <w:t>.3 Software Interfaces</w:t>
            </w:r>
          </w:p>
          <w:p w14:paraId="742A4E16" w14:textId="77777777" w:rsidR="00606377" w:rsidRPr="00606377" w:rsidRDefault="00606377" w:rsidP="00B4024E">
            <w:pPr>
              <w:pStyle w:val="ListParagraph"/>
              <w:numPr>
                <w:ilvl w:val="0"/>
                <w:numId w:val="27"/>
              </w:numPr>
              <w:tabs>
                <w:tab w:val="left" w:pos="1860"/>
              </w:tabs>
              <w:suppressAutoHyphens w:val="0"/>
              <w:rPr>
                <w:rFonts w:asciiTheme="minorHAnsi" w:hAnsiTheme="minorHAnsi" w:cstheme="minorHAnsi"/>
                <w:color w:val="000000" w:themeColor="text1"/>
                <w:szCs w:val="24"/>
              </w:rPr>
            </w:pPr>
            <w:r w:rsidRPr="00606377">
              <w:rPr>
                <w:rFonts w:asciiTheme="minorHAnsi" w:hAnsiTheme="minorHAnsi" w:cstheme="minorHAnsi"/>
                <w:b/>
                <w:color w:val="000000" w:themeColor="text1"/>
                <w:szCs w:val="24"/>
                <w:u w:val="single"/>
              </w:rPr>
              <w:t>Operating system</w:t>
            </w:r>
            <w:r w:rsidRPr="00606377">
              <w:rPr>
                <w:rFonts w:asciiTheme="minorHAnsi" w:hAnsiTheme="minorHAnsi" w:cstheme="minorHAnsi"/>
                <w:color w:val="000000" w:themeColor="text1"/>
                <w:szCs w:val="24"/>
              </w:rPr>
              <w:t>: We have chosen Android operating system for its best support and user friendliness.</w:t>
            </w:r>
          </w:p>
          <w:p w14:paraId="16028ABF" w14:textId="77777777" w:rsidR="00606377" w:rsidRPr="00606377" w:rsidRDefault="00606377" w:rsidP="00B4024E">
            <w:pPr>
              <w:pStyle w:val="ListParagraph"/>
              <w:numPr>
                <w:ilvl w:val="0"/>
                <w:numId w:val="27"/>
              </w:numPr>
              <w:tabs>
                <w:tab w:val="left" w:pos="1860"/>
              </w:tabs>
              <w:suppressAutoHyphens w:val="0"/>
              <w:rPr>
                <w:rFonts w:asciiTheme="minorHAnsi" w:hAnsiTheme="minorHAnsi" w:cstheme="minorHAnsi"/>
                <w:color w:val="000000" w:themeColor="text1"/>
                <w:szCs w:val="24"/>
              </w:rPr>
            </w:pPr>
            <w:r w:rsidRPr="00606377">
              <w:rPr>
                <w:rFonts w:asciiTheme="minorHAnsi" w:hAnsiTheme="minorHAnsi" w:cstheme="minorHAnsi"/>
                <w:b/>
                <w:color w:val="000000" w:themeColor="text1"/>
                <w:szCs w:val="24"/>
                <w:u w:val="single"/>
              </w:rPr>
              <w:t>Database</w:t>
            </w:r>
            <w:r w:rsidRPr="00606377">
              <w:rPr>
                <w:rFonts w:asciiTheme="minorHAnsi" w:hAnsiTheme="minorHAnsi" w:cstheme="minorHAnsi"/>
                <w:color w:val="000000" w:themeColor="text1"/>
                <w:szCs w:val="24"/>
              </w:rPr>
              <w:t>: To save the user records we have chosen Firebase database.</w:t>
            </w:r>
          </w:p>
          <w:p w14:paraId="7A917276" w14:textId="77777777" w:rsidR="00606377" w:rsidRPr="00606377" w:rsidRDefault="00606377" w:rsidP="00B4024E">
            <w:pPr>
              <w:pStyle w:val="ListParagraph"/>
              <w:numPr>
                <w:ilvl w:val="0"/>
                <w:numId w:val="27"/>
              </w:numPr>
              <w:tabs>
                <w:tab w:val="left" w:pos="1860"/>
              </w:tabs>
              <w:suppressAutoHyphens w:val="0"/>
              <w:rPr>
                <w:rFonts w:asciiTheme="minorHAnsi" w:hAnsiTheme="minorHAnsi" w:cstheme="minorHAnsi"/>
                <w:color w:val="000000" w:themeColor="text1"/>
                <w:szCs w:val="24"/>
              </w:rPr>
            </w:pPr>
            <w:r w:rsidRPr="00606377">
              <w:rPr>
                <w:rFonts w:asciiTheme="minorHAnsi" w:hAnsiTheme="minorHAnsi" w:cstheme="minorHAnsi"/>
                <w:b/>
                <w:color w:val="000000" w:themeColor="text1"/>
                <w:szCs w:val="24"/>
                <w:u w:val="single"/>
              </w:rPr>
              <w:t>Android studio</w:t>
            </w:r>
            <w:r w:rsidRPr="00606377">
              <w:rPr>
                <w:rFonts w:asciiTheme="minorHAnsi" w:hAnsiTheme="minorHAnsi" w:cstheme="minorHAnsi"/>
                <w:color w:val="000000" w:themeColor="text1"/>
                <w:szCs w:val="24"/>
              </w:rPr>
              <w:t xml:space="preserve">: To develop app </w:t>
            </w:r>
          </w:p>
          <w:p w14:paraId="38E11819" w14:textId="77777777" w:rsidR="00606377" w:rsidRPr="00606377" w:rsidRDefault="00606377" w:rsidP="00B4024E">
            <w:pPr>
              <w:pStyle w:val="ListParagraph"/>
              <w:numPr>
                <w:ilvl w:val="0"/>
                <w:numId w:val="27"/>
              </w:numPr>
              <w:tabs>
                <w:tab w:val="left" w:pos="1860"/>
              </w:tabs>
              <w:suppressAutoHyphens w:val="0"/>
              <w:rPr>
                <w:rFonts w:asciiTheme="minorHAnsi" w:hAnsiTheme="minorHAnsi" w:cstheme="minorHAnsi"/>
                <w:color w:val="000000" w:themeColor="text1"/>
                <w:szCs w:val="24"/>
              </w:rPr>
            </w:pPr>
            <w:r w:rsidRPr="00606377">
              <w:rPr>
                <w:rFonts w:asciiTheme="minorHAnsi" w:hAnsiTheme="minorHAnsi" w:cstheme="minorHAnsi"/>
                <w:b/>
                <w:color w:val="000000" w:themeColor="text1"/>
                <w:szCs w:val="24"/>
                <w:u w:val="single"/>
              </w:rPr>
              <w:t>JDK</w:t>
            </w:r>
            <w:r w:rsidRPr="00606377">
              <w:rPr>
                <w:rFonts w:asciiTheme="minorHAnsi" w:hAnsiTheme="minorHAnsi" w:cstheme="minorHAnsi"/>
                <w:color w:val="000000" w:themeColor="text1"/>
                <w:szCs w:val="24"/>
              </w:rPr>
              <w:t>: To get environment of java development</w:t>
            </w:r>
          </w:p>
          <w:p w14:paraId="2E663B0B" w14:textId="39BE5135" w:rsidR="00606377" w:rsidRPr="00606377" w:rsidRDefault="00D06F58" w:rsidP="00606377">
            <w:pPr>
              <w:tabs>
                <w:tab w:val="left" w:pos="1860"/>
              </w:tabs>
              <w:rPr>
                <w:rFonts w:asciiTheme="minorHAnsi" w:hAnsiTheme="minorHAnsi" w:cstheme="minorHAnsi"/>
                <w:b/>
                <w:color w:val="000000" w:themeColor="text1"/>
              </w:rPr>
            </w:pPr>
            <w:r>
              <w:rPr>
                <w:rFonts w:asciiTheme="minorHAnsi" w:hAnsiTheme="minorHAnsi" w:cstheme="minorHAnsi"/>
                <w:b/>
                <w:color w:val="000000" w:themeColor="text1"/>
              </w:rPr>
              <w:t>6</w:t>
            </w:r>
            <w:r w:rsidR="00606377" w:rsidRPr="00606377">
              <w:rPr>
                <w:rFonts w:asciiTheme="minorHAnsi" w:hAnsiTheme="minorHAnsi" w:cstheme="minorHAnsi"/>
                <w:b/>
                <w:color w:val="000000" w:themeColor="text1"/>
              </w:rPr>
              <w:t>.4 Communication Interfaces</w:t>
            </w:r>
          </w:p>
          <w:p w14:paraId="22F3E52C" w14:textId="77777777" w:rsidR="00606377" w:rsidRPr="00606377" w:rsidRDefault="00606377" w:rsidP="00B4024E">
            <w:pPr>
              <w:pStyle w:val="ListParagraph"/>
              <w:numPr>
                <w:ilvl w:val="0"/>
                <w:numId w:val="28"/>
              </w:numPr>
              <w:tabs>
                <w:tab w:val="left" w:pos="1860"/>
              </w:tabs>
              <w:suppressAutoHyphens w:val="0"/>
              <w:rPr>
                <w:rFonts w:asciiTheme="minorHAnsi" w:hAnsiTheme="minorHAnsi" w:cstheme="minorHAnsi"/>
                <w:color w:val="000000" w:themeColor="text1"/>
                <w:szCs w:val="24"/>
              </w:rPr>
            </w:pPr>
            <w:r w:rsidRPr="00606377">
              <w:rPr>
                <w:rFonts w:asciiTheme="minorHAnsi" w:hAnsiTheme="minorHAnsi" w:cstheme="minorHAnsi"/>
                <w:color w:val="000000" w:themeColor="text1"/>
                <w:szCs w:val="24"/>
              </w:rPr>
              <w:t>Our Project belongs to Android application by which we are connecting user and Local Server with request and response form.</w:t>
            </w:r>
          </w:p>
          <w:p w14:paraId="7053198A" w14:textId="3E1D2126" w:rsidR="00D06F58" w:rsidRPr="00D06F58" w:rsidRDefault="00D06F58" w:rsidP="00B4024E">
            <w:pPr>
              <w:pStyle w:val="Heading1"/>
              <w:numPr>
                <w:ilvl w:val="0"/>
                <w:numId w:val="25"/>
              </w:numPr>
              <w:suppressAutoHyphens w:val="0"/>
              <w:spacing w:line="276" w:lineRule="auto"/>
              <w:rPr>
                <w:rFonts w:ascii="Times New Roman" w:hAnsi="Times New Roman" w:cs="Times New Roman"/>
                <w:color w:val="000000" w:themeColor="text1"/>
                <w:sz w:val="24"/>
              </w:rPr>
            </w:pPr>
            <w:r w:rsidRPr="00D06F58">
              <w:rPr>
                <w:rFonts w:ascii="Times New Roman" w:hAnsi="Times New Roman" w:cs="Times New Roman"/>
                <w:color w:val="000000" w:themeColor="text1"/>
                <w:sz w:val="24"/>
              </w:rPr>
              <w:t>System Features</w:t>
            </w:r>
          </w:p>
          <w:p w14:paraId="3F07BD57" w14:textId="24E18967" w:rsidR="00D06F58" w:rsidRPr="00D06F58" w:rsidRDefault="00D06F58" w:rsidP="00B4024E">
            <w:pPr>
              <w:pStyle w:val="Heading2"/>
              <w:keepLines/>
              <w:numPr>
                <w:ilvl w:val="1"/>
                <w:numId w:val="25"/>
              </w:numPr>
              <w:suppressAutoHyphens w:val="0"/>
              <w:spacing w:before="200" w:line="276" w:lineRule="auto"/>
              <w:jc w:val="left"/>
              <w:rPr>
                <w:rFonts w:asciiTheme="minorHAnsi" w:hAnsiTheme="minorHAnsi" w:cstheme="minorHAnsi"/>
                <w:b/>
                <w:color w:val="000000" w:themeColor="text1"/>
                <w:sz w:val="24"/>
              </w:rPr>
            </w:pPr>
            <w:r w:rsidRPr="00D06F58">
              <w:rPr>
                <w:rFonts w:asciiTheme="minorHAnsi" w:hAnsiTheme="minorHAnsi" w:cstheme="minorHAnsi"/>
                <w:b/>
                <w:color w:val="000000" w:themeColor="text1"/>
                <w:sz w:val="24"/>
              </w:rPr>
              <w:t>Provide Hostel</w:t>
            </w:r>
          </w:p>
          <w:p w14:paraId="26F79656" w14:textId="77777777" w:rsidR="00D06F58" w:rsidRPr="00D06F58" w:rsidRDefault="00D06F58" w:rsidP="00D06F58">
            <w:pPr>
              <w:ind w:left="576"/>
              <w:rPr>
                <w:rFonts w:asciiTheme="minorHAnsi" w:hAnsiTheme="minorHAnsi" w:cstheme="minorHAnsi"/>
                <w:sz w:val="22"/>
              </w:rPr>
            </w:pPr>
            <w:r w:rsidRPr="00D06F58">
              <w:rPr>
                <w:rFonts w:asciiTheme="minorHAnsi" w:hAnsiTheme="minorHAnsi" w:cstheme="minorHAnsi"/>
                <w:sz w:val="22"/>
              </w:rPr>
              <w:t>This application will provide you a platform to find hostels easily by comparing different options and choice which option is best suited for you.</w:t>
            </w:r>
          </w:p>
          <w:p w14:paraId="034F3205" w14:textId="77777777" w:rsidR="00D06F58" w:rsidRPr="00D06F58" w:rsidRDefault="00D06F58" w:rsidP="00B4024E">
            <w:pPr>
              <w:pStyle w:val="Heading2"/>
              <w:keepLines/>
              <w:numPr>
                <w:ilvl w:val="1"/>
                <w:numId w:val="25"/>
              </w:numPr>
              <w:suppressAutoHyphens w:val="0"/>
              <w:spacing w:before="200" w:line="276" w:lineRule="auto"/>
              <w:jc w:val="left"/>
              <w:rPr>
                <w:rFonts w:asciiTheme="minorHAnsi" w:hAnsiTheme="minorHAnsi" w:cstheme="minorHAnsi"/>
                <w:b/>
                <w:color w:val="000000" w:themeColor="text1"/>
                <w:sz w:val="24"/>
              </w:rPr>
            </w:pPr>
            <w:r w:rsidRPr="00D06F58">
              <w:rPr>
                <w:rFonts w:asciiTheme="minorHAnsi" w:hAnsiTheme="minorHAnsi" w:cstheme="minorHAnsi"/>
                <w:b/>
                <w:color w:val="000000" w:themeColor="text1"/>
                <w:sz w:val="24"/>
              </w:rPr>
              <w:t>Provide mess</w:t>
            </w:r>
          </w:p>
          <w:p w14:paraId="103E95F4" w14:textId="77777777" w:rsidR="00D06F58" w:rsidRPr="00D06F58" w:rsidRDefault="00D06F58" w:rsidP="00D06F58">
            <w:pPr>
              <w:ind w:left="576"/>
              <w:rPr>
                <w:rFonts w:asciiTheme="minorHAnsi" w:hAnsiTheme="minorHAnsi" w:cstheme="minorHAnsi"/>
                <w:sz w:val="22"/>
              </w:rPr>
            </w:pPr>
            <w:r w:rsidRPr="00D06F58">
              <w:rPr>
                <w:rFonts w:asciiTheme="minorHAnsi" w:hAnsiTheme="minorHAnsi" w:cstheme="minorHAnsi"/>
                <w:sz w:val="22"/>
              </w:rPr>
              <w:t>This application will provide you a platform to easily find mess service nearby your leaving area or hostel.</w:t>
            </w:r>
          </w:p>
          <w:p w14:paraId="4C0B6498" w14:textId="77777777" w:rsidR="00D06F58" w:rsidRPr="00D06F58" w:rsidRDefault="00D06F58" w:rsidP="00B4024E">
            <w:pPr>
              <w:pStyle w:val="Heading2"/>
              <w:keepLines/>
              <w:numPr>
                <w:ilvl w:val="1"/>
                <w:numId w:val="25"/>
              </w:numPr>
              <w:suppressAutoHyphens w:val="0"/>
              <w:spacing w:before="200" w:line="276" w:lineRule="auto"/>
              <w:jc w:val="left"/>
              <w:rPr>
                <w:rFonts w:asciiTheme="minorHAnsi" w:hAnsiTheme="minorHAnsi" w:cstheme="minorHAnsi"/>
                <w:b/>
                <w:color w:val="000000" w:themeColor="text1"/>
                <w:sz w:val="24"/>
              </w:rPr>
            </w:pPr>
            <w:r w:rsidRPr="00D06F58">
              <w:rPr>
                <w:rFonts w:asciiTheme="minorHAnsi" w:hAnsiTheme="minorHAnsi" w:cstheme="minorHAnsi"/>
                <w:b/>
                <w:color w:val="000000" w:themeColor="text1"/>
                <w:sz w:val="24"/>
              </w:rPr>
              <w:t>Easy to search and Comparison</w:t>
            </w:r>
          </w:p>
          <w:p w14:paraId="6C1EF97A" w14:textId="77777777" w:rsidR="00D06F58" w:rsidRPr="00D06F58" w:rsidRDefault="00D06F58" w:rsidP="00D06F58">
            <w:pPr>
              <w:ind w:left="576"/>
              <w:rPr>
                <w:rFonts w:asciiTheme="minorHAnsi" w:hAnsiTheme="minorHAnsi" w:cstheme="minorHAnsi"/>
                <w:sz w:val="22"/>
              </w:rPr>
            </w:pPr>
            <w:r w:rsidRPr="00D06F58">
              <w:rPr>
                <w:rFonts w:asciiTheme="minorHAnsi" w:hAnsiTheme="minorHAnsi" w:cstheme="minorHAnsi"/>
                <w:sz w:val="22"/>
              </w:rPr>
              <w:lastRenderedPageBreak/>
              <w:t>This app will show you best suited hostel and mess according to your search and by using all search result provided by this app you can easily find your best mess/ hostel according to you budget or convenience.</w:t>
            </w:r>
          </w:p>
          <w:p w14:paraId="7B55AA7D" w14:textId="77777777" w:rsidR="00D06F58" w:rsidRPr="00D06F58" w:rsidRDefault="00D06F58" w:rsidP="00B4024E">
            <w:pPr>
              <w:pStyle w:val="Heading2"/>
              <w:keepLines/>
              <w:numPr>
                <w:ilvl w:val="1"/>
                <w:numId w:val="25"/>
              </w:numPr>
              <w:suppressAutoHyphens w:val="0"/>
              <w:spacing w:before="200" w:line="276" w:lineRule="auto"/>
              <w:jc w:val="left"/>
              <w:rPr>
                <w:rFonts w:asciiTheme="minorHAnsi" w:hAnsiTheme="minorHAnsi" w:cstheme="minorHAnsi"/>
                <w:b/>
                <w:color w:val="000000" w:themeColor="text1"/>
                <w:sz w:val="24"/>
              </w:rPr>
            </w:pPr>
            <w:r w:rsidRPr="00D06F58">
              <w:rPr>
                <w:rFonts w:asciiTheme="minorHAnsi" w:hAnsiTheme="minorHAnsi" w:cstheme="minorHAnsi"/>
                <w:b/>
                <w:color w:val="000000" w:themeColor="text1"/>
                <w:sz w:val="24"/>
              </w:rPr>
              <w:t>User authentication</w:t>
            </w:r>
          </w:p>
          <w:p w14:paraId="432499BF" w14:textId="7ADE7926" w:rsidR="00176FCB" w:rsidRPr="00A05397" w:rsidRDefault="00D06F58" w:rsidP="00A05397">
            <w:pPr>
              <w:ind w:left="576"/>
              <w:rPr>
                <w:rFonts w:asciiTheme="minorHAnsi" w:hAnsiTheme="minorHAnsi" w:cstheme="minorHAnsi"/>
                <w:sz w:val="22"/>
              </w:rPr>
            </w:pPr>
            <w:r w:rsidRPr="00D06F58">
              <w:rPr>
                <w:rFonts w:asciiTheme="minorHAnsi" w:hAnsiTheme="minorHAnsi" w:cstheme="minorHAnsi"/>
                <w:sz w:val="22"/>
              </w:rPr>
              <w:t>In this application we have added authentication for both hostel/mess provider and also for the students who want hostel/mess nearby him/her area. Due to this authentication app provide more security to user and user will stay happy to use this app.</w:t>
            </w:r>
          </w:p>
          <w:p w14:paraId="0AE3E57B" w14:textId="0D60BFC2" w:rsidR="00A05397" w:rsidRPr="00A05397" w:rsidRDefault="00A05397" w:rsidP="00A05397">
            <w:pPr>
              <w:pStyle w:val="Heading1"/>
              <w:suppressAutoHyphens w:val="0"/>
              <w:spacing w:line="276" w:lineRule="auto"/>
              <w:ind w:left="432" w:hanging="432"/>
              <w:rPr>
                <w:rFonts w:ascii="Times New Roman" w:hAnsi="Times New Roman" w:cs="Times New Roman"/>
                <w:color w:val="000000" w:themeColor="text1"/>
              </w:rPr>
            </w:pPr>
            <w:r>
              <w:rPr>
                <w:rFonts w:ascii="Times New Roman" w:hAnsi="Times New Roman" w:cs="Times New Roman"/>
                <w:color w:val="000000" w:themeColor="text1"/>
              </w:rPr>
              <w:t xml:space="preserve">8 </w:t>
            </w:r>
            <w:r w:rsidRPr="00A05397">
              <w:rPr>
                <w:rFonts w:ascii="Times New Roman" w:hAnsi="Times New Roman" w:cs="Times New Roman"/>
                <w:color w:val="000000" w:themeColor="text1"/>
                <w:sz w:val="24"/>
              </w:rPr>
              <w:t>Non-functional requirements</w:t>
            </w:r>
          </w:p>
          <w:p w14:paraId="63E7697C" w14:textId="77777777" w:rsidR="00A05397" w:rsidRDefault="00A05397" w:rsidP="00A05397">
            <w:pPr>
              <w:tabs>
                <w:tab w:val="left" w:pos="1860"/>
              </w:tabs>
              <w:rPr>
                <w:rFonts w:cstheme="minorHAnsi"/>
                <w:b/>
                <w:color w:val="000000" w:themeColor="text1"/>
                <w:u w:val="single"/>
              </w:rPr>
            </w:pPr>
          </w:p>
          <w:p w14:paraId="3FC6B707" w14:textId="4BF9F3D6" w:rsidR="00A05397" w:rsidRPr="00034A30" w:rsidRDefault="00A05397" w:rsidP="00A05397">
            <w:pPr>
              <w:tabs>
                <w:tab w:val="left" w:pos="1860"/>
              </w:tabs>
              <w:rPr>
                <w:rFonts w:asciiTheme="majorHAnsi" w:hAnsiTheme="majorHAnsi" w:cstheme="minorHAnsi"/>
                <w:b/>
                <w:color w:val="000000" w:themeColor="text1"/>
              </w:rPr>
            </w:pPr>
            <w:r w:rsidRPr="00CB674A">
              <w:rPr>
                <w:rFonts w:asciiTheme="minorHAnsi" w:hAnsiTheme="minorHAnsi" w:cstheme="minorHAnsi"/>
                <w:b/>
                <w:color w:val="000000" w:themeColor="text1"/>
              </w:rPr>
              <w:t>8.</w:t>
            </w:r>
            <w:r w:rsidRPr="00A05397">
              <w:rPr>
                <w:rFonts w:asciiTheme="minorHAnsi" w:hAnsiTheme="minorHAnsi" w:cstheme="minorHAnsi"/>
                <w:b/>
                <w:color w:val="000000" w:themeColor="text1"/>
              </w:rPr>
              <w:t>1 Performance Requirements</w:t>
            </w:r>
          </w:p>
          <w:p w14:paraId="4568607C" w14:textId="77777777" w:rsidR="00A05397" w:rsidRPr="00A05397" w:rsidRDefault="00A05397" w:rsidP="00A05397">
            <w:pPr>
              <w:tabs>
                <w:tab w:val="left" w:pos="1860"/>
              </w:tabs>
              <w:ind w:left="720"/>
              <w:rPr>
                <w:rFonts w:asciiTheme="minorHAnsi" w:hAnsiTheme="minorHAnsi" w:cstheme="minorHAnsi"/>
                <w:color w:val="000000" w:themeColor="text1"/>
                <w:sz w:val="22"/>
              </w:rPr>
            </w:pPr>
            <w:r w:rsidRPr="00A05397">
              <w:rPr>
                <w:rFonts w:asciiTheme="minorHAnsi" w:hAnsiTheme="minorHAnsi" w:cstheme="minorHAnsi"/>
                <w:color w:val="000000" w:themeColor="text1"/>
                <w:sz w:val="22"/>
              </w:rPr>
              <w:t>For good performance, the system should be tuned to server only server process and most of the RAM should be used for our application.</w:t>
            </w:r>
          </w:p>
          <w:p w14:paraId="56B8815D" w14:textId="7F47A6FF" w:rsidR="00A05397" w:rsidRPr="00A05397" w:rsidRDefault="00A05397" w:rsidP="00A05397">
            <w:pPr>
              <w:tabs>
                <w:tab w:val="left" w:pos="1860"/>
              </w:tabs>
              <w:rPr>
                <w:rFonts w:asciiTheme="minorHAnsi" w:hAnsiTheme="minorHAnsi" w:cstheme="minorHAnsi"/>
                <w:b/>
                <w:color w:val="000000" w:themeColor="text1"/>
              </w:rPr>
            </w:pPr>
            <w:r w:rsidRPr="00A05397">
              <w:rPr>
                <w:rFonts w:asciiTheme="minorHAnsi" w:hAnsiTheme="minorHAnsi" w:cstheme="minorHAnsi"/>
                <w:b/>
                <w:color w:val="000000" w:themeColor="text1"/>
              </w:rPr>
              <w:t>8.2 Safety Requirements</w:t>
            </w:r>
          </w:p>
          <w:p w14:paraId="4B7F6621" w14:textId="77777777" w:rsidR="00A05397" w:rsidRPr="00CB674A" w:rsidRDefault="00A05397" w:rsidP="00A05397">
            <w:pPr>
              <w:tabs>
                <w:tab w:val="left" w:pos="1860"/>
              </w:tabs>
              <w:ind w:left="720"/>
              <w:jc w:val="both"/>
              <w:rPr>
                <w:rFonts w:asciiTheme="minorHAnsi" w:hAnsiTheme="minorHAnsi" w:cstheme="minorHAnsi"/>
                <w:color w:val="000000" w:themeColor="text1"/>
                <w:sz w:val="22"/>
              </w:rPr>
            </w:pPr>
            <w:r w:rsidRPr="00CB674A">
              <w:rPr>
                <w:rFonts w:asciiTheme="minorHAnsi" w:hAnsiTheme="minorHAnsi" w:cstheme="minorHAnsi"/>
                <w:color w:val="000000" w:themeColor="text1"/>
                <w:sz w:val="22"/>
              </w:rPr>
              <w:t>For the safety purpose backup of the database must be required. To avoid illegal use of the system, while using this System.</w:t>
            </w:r>
          </w:p>
          <w:p w14:paraId="717DF014" w14:textId="58DF8412" w:rsidR="00A05397" w:rsidRPr="00CB674A" w:rsidRDefault="00CB674A" w:rsidP="00A05397">
            <w:pPr>
              <w:tabs>
                <w:tab w:val="left" w:pos="1860"/>
              </w:tabs>
              <w:rPr>
                <w:rFonts w:asciiTheme="minorHAnsi" w:hAnsiTheme="minorHAnsi" w:cstheme="minorHAnsi"/>
                <w:b/>
                <w:color w:val="000000" w:themeColor="text1"/>
              </w:rPr>
            </w:pPr>
            <w:r>
              <w:rPr>
                <w:rFonts w:asciiTheme="minorHAnsi" w:hAnsiTheme="minorHAnsi" w:cstheme="minorHAnsi"/>
                <w:b/>
                <w:color w:val="000000" w:themeColor="text1"/>
              </w:rPr>
              <w:t>8</w:t>
            </w:r>
            <w:r w:rsidR="00A05397" w:rsidRPr="00CB674A">
              <w:rPr>
                <w:rFonts w:asciiTheme="minorHAnsi" w:hAnsiTheme="minorHAnsi" w:cstheme="minorHAnsi"/>
                <w:b/>
                <w:color w:val="000000" w:themeColor="text1"/>
              </w:rPr>
              <w:t>.3 Security Requirements</w:t>
            </w:r>
          </w:p>
          <w:p w14:paraId="07702548" w14:textId="77777777" w:rsidR="00A05397" w:rsidRPr="00CB674A" w:rsidRDefault="00A05397" w:rsidP="00A05397">
            <w:pPr>
              <w:tabs>
                <w:tab w:val="left" w:pos="1860"/>
              </w:tabs>
              <w:ind w:left="720"/>
              <w:rPr>
                <w:rFonts w:asciiTheme="minorHAnsi" w:hAnsiTheme="minorHAnsi" w:cstheme="minorHAnsi"/>
                <w:color w:val="000000" w:themeColor="text1"/>
                <w:sz w:val="22"/>
              </w:rPr>
            </w:pPr>
            <w:r w:rsidRPr="00CB674A">
              <w:rPr>
                <w:rFonts w:asciiTheme="minorHAnsi" w:hAnsiTheme="minorHAnsi" w:cstheme="minorHAnsi"/>
                <w:color w:val="000000" w:themeColor="text1"/>
                <w:sz w:val="22"/>
              </w:rPr>
              <w:t>The system should be safe because we use the Android OS; with firewall system therefore the System should have proper security so that it cannot be hacked.</w:t>
            </w:r>
          </w:p>
          <w:p w14:paraId="7452F1ED" w14:textId="062B5E89" w:rsidR="00A05397" w:rsidRPr="00CB674A" w:rsidRDefault="00CB674A" w:rsidP="00A05397">
            <w:pPr>
              <w:tabs>
                <w:tab w:val="left" w:pos="1860"/>
              </w:tabs>
              <w:rPr>
                <w:rFonts w:asciiTheme="minorHAnsi" w:hAnsiTheme="minorHAnsi" w:cstheme="minorHAnsi"/>
                <w:b/>
                <w:color w:val="000000" w:themeColor="text1"/>
              </w:rPr>
            </w:pPr>
            <w:r>
              <w:rPr>
                <w:rFonts w:asciiTheme="minorHAnsi" w:hAnsiTheme="minorHAnsi" w:cstheme="minorHAnsi"/>
                <w:b/>
                <w:color w:val="000000" w:themeColor="text1"/>
              </w:rPr>
              <w:t>8</w:t>
            </w:r>
            <w:r w:rsidR="00A05397" w:rsidRPr="00CB674A">
              <w:rPr>
                <w:rFonts w:asciiTheme="minorHAnsi" w:hAnsiTheme="minorHAnsi" w:cstheme="minorHAnsi"/>
                <w:b/>
                <w:color w:val="000000" w:themeColor="text1"/>
              </w:rPr>
              <w:t>.4 Software Quality Attributes</w:t>
            </w:r>
          </w:p>
          <w:p w14:paraId="2D1808D6" w14:textId="77777777" w:rsidR="00A05397" w:rsidRPr="00CB674A" w:rsidRDefault="00A05397" w:rsidP="00A05397">
            <w:pPr>
              <w:tabs>
                <w:tab w:val="left" w:pos="1860"/>
              </w:tabs>
              <w:ind w:left="360"/>
              <w:jc w:val="both"/>
              <w:rPr>
                <w:rFonts w:asciiTheme="minorHAnsi" w:hAnsiTheme="minorHAnsi" w:cstheme="minorHAnsi"/>
                <w:color w:val="000000" w:themeColor="text1"/>
                <w:sz w:val="22"/>
              </w:rPr>
            </w:pPr>
            <w:r w:rsidRPr="00CB674A">
              <w:rPr>
                <w:rFonts w:asciiTheme="minorHAnsi" w:hAnsiTheme="minorHAnsi" w:cstheme="minorHAnsi"/>
                <w:color w:val="000000" w:themeColor="text1"/>
                <w:sz w:val="22"/>
              </w:rPr>
              <w:t>Application will satisfy following software quality attributes:</w:t>
            </w:r>
          </w:p>
          <w:p w14:paraId="0E17B769" w14:textId="77777777" w:rsidR="00A05397" w:rsidRPr="00CB674A" w:rsidRDefault="00A05397" w:rsidP="00B4024E">
            <w:pPr>
              <w:pStyle w:val="ListParagraph"/>
              <w:numPr>
                <w:ilvl w:val="0"/>
                <w:numId w:val="29"/>
              </w:numPr>
              <w:tabs>
                <w:tab w:val="left" w:pos="1860"/>
              </w:tabs>
              <w:suppressAutoHyphens w:val="0"/>
              <w:ind w:left="1080"/>
              <w:jc w:val="both"/>
              <w:rPr>
                <w:rFonts w:asciiTheme="minorHAnsi" w:hAnsiTheme="minorHAnsi" w:cstheme="minorHAnsi"/>
                <w:color w:val="000000" w:themeColor="text1"/>
                <w:szCs w:val="24"/>
              </w:rPr>
            </w:pPr>
            <w:r w:rsidRPr="00CB674A">
              <w:rPr>
                <w:rFonts w:asciiTheme="minorHAnsi" w:hAnsiTheme="minorHAnsi" w:cstheme="minorHAnsi"/>
                <w:b/>
                <w:color w:val="000000" w:themeColor="text1"/>
                <w:szCs w:val="24"/>
              </w:rPr>
              <w:t>Correctness</w:t>
            </w:r>
            <w:r w:rsidRPr="00CB674A">
              <w:rPr>
                <w:rFonts w:asciiTheme="minorHAnsi" w:hAnsiTheme="minorHAnsi" w:cstheme="minorHAnsi"/>
                <w:color w:val="000000" w:themeColor="text1"/>
                <w:szCs w:val="24"/>
              </w:rPr>
              <w:t>: System is planned in such way that it will give most correct output.</w:t>
            </w:r>
          </w:p>
          <w:p w14:paraId="3EE3FD6D" w14:textId="77777777" w:rsidR="00A05397" w:rsidRPr="00CB674A" w:rsidRDefault="00A05397" w:rsidP="00B4024E">
            <w:pPr>
              <w:pStyle w:val="ListParagraph"/>
              <w:numPr>
                <w:ilvl w:val="0"/>
                <w:numId w:val="29"/>
              </w:numPr>
              <w:tabs>
                <w:tab w:val="left" w:pos="1860"/>
              </w:tabs>
              <w:suppressAutoHyphens w:val="0"/>
              <w:ind w:left="1080"/>
              <w:jc w:val="both"/>
              <w:rPr>
                <w:rFonts w:asciiTheme="minorHAnsi" w:hAnsiTheme="minorHAnsi" w:cstheme="minorHAnsi"/>
                <w:color w:val="000000" w:themeColor="text1"/>
                <w:szCs w:val="24"/>
              </w:rPr>
            </w:pPr>
            <w:r w:rsidRPr="00CB674A">
              <w:rPr>
                <w:rFonts w:asciiTheme="minorHAnsi" w:hAnsiTheme="minorHAnsi" w:cstheme="minorHAnsi"/>
                <w:b/>
                <w:color w:val="000000" w:themeColor="text1"/>
                <w:szCs w:val="24"/>
              </w:rPr>
              <w:t>Reusable</w:t>
            </w:r>
            <w:r w:rsidRPr="00CB674A">
              <w:rPr>
                <w:rFonts w:asciiTheme="minorHAnsi" w:hAnsiTheme="minorHAnsi" w:cstheme="minorHAnsi"/>
                <w:color w:val="000000" w:themeColor="text1"/>
                <w:szCs w:val="24"/>
              </w:rPr>
              <w:t>: This software is reusable.</w:t>
            </w:r>
          </w:p>
          <w:p w14:paraId="41A9F945" w14:textId="71572068" w:rsidR="00A05397" w:rsidRPr="00CB674A" w:rsidRDefault="00A05397" w:rsidP="00B4024E">
            <w:pPr>
              <w:pStyle w:val="ListParagraph"/>
              <w:numPr>
                <w:ilvl w:val="0"/>
                <w:numId w:val="29"/>
              </w:numPr>
              <w:tabs>
                <w:tab w:val="left" w:pos="1860"/>
              </w:tabs>
              <w:suppressAutoHyphens w:val="0"/>
              <w:ind w:left="1080"/>
              <w:jc w:val="both"/>
              <w:rPr>
                <w:rFonts w:asciiTheme="minorHAnsi" w:hAnsiTheme="minorHAnsi" w:cstheme="minorHAnsi"/>
                <w:color w:val="000000" w:themeColor="text1"/>
                <w:szCs w:val="24"/>
              </w:rPr>
            </w:pPr>
            <w:r w:rsidRPr="00CB674A">
              <w:rPr>
                <w:rFonts w:asciiTheme="minorHAnsi" w:hAnsiTheme="minorHAnsi" w:cstheme="minorHAnsi"/>
                <w:b/>
                <w:color w:val="000000" w:themeColor="text1"/>
                <w:szCs w:val="24"/>
              </w:rPr>
              <w:t>Availability</w:t>
            </w:r>
            <w:r w:rsidRPr="00CB674A">
              <w:rPr>
                <w:rFonts w:asciiTheme="minorHAnsi" w:hAnsiTheme="minorHAnsi" w:cstheme="minorHAnsi"/>
                <w:color w:val="000000" w:themeColor="text1"/>
                <w:szCs w:val="24"/>
              </w:rPr>
              <w:t>: As the System is an Android Application it is always available and need of Android OS for its installation.</w:t>
            </w:r>
            <w:r w:rsidR="00CB674A">
              <w:rPr>
                <w:rFonts w:asciiTheme="minorHAnsi" w:hAnsiTheme="minorHAnsi" w:cstheme="minorHAnsi"/>
                <w:color w:val="000000" w:themeColor="text1"/>
                <w:szCs w:val="24"/>
              </w:rPr>
              <w:t xml:space="preserve"> </w:t>
            </w:r>
            <w:r w:rsidRPr="00CB674A">
              <w:rPr>
                <w:rFonts w:asciiTheme="minorHAnsi" w:hAnsiTheme="minorHAnsi" w:cstheme="minorHAnsi"/>
                <w:color w:val="000000" w:themeColor="text1"/>
                <w:szCs w:val="24"/>
              </w:rPr>
              <w:t>Also system satisfies other quality attributes such as reliability, Data Integrity, maintainability and Scalability.</w:t>
            </w:r>
          </w:p>
          <w:p w14:paraId="7B4FCA70" w14:textId="77777777" w:rsidR="00F72820" w:rsidRDefault="00F72820" w:rsidP="00D64FD6">
            <w:pPr>
              <w:rPr>
                <w:b/>
                <w:bCs/>
                <w:color w:val="000000"/>
                <w:kern w:val="0"/>
              </w:rPr>
            </w:pPr>
          </w:p>
          <w:p w14:paraId="5621C32A" w14:textId="69E11782" w:rsidR="00D64FD6" w:rsidRPr="00D64FD6" w:rsidRDefault="00D64FD6" w:rsidP="00D64FD6">
            <w:pPr>
              <w:rPr>
                <w:rFonts w:ascii="Calisto MT" w:hAnsi="Calisto MT" w:cstheme="minorHAnsi"/>
              </w:rPr>
            </w:pPr>
          </w:p>
        </w:tc>
      </w:tr>
      <w:tr w:rsidR="00673113" w:rsidRPr="00673113" w14:paraId="354620AE" w14:textId="77777777" w:rsidTr="005769DE">
        <w:trPr>
          <w:trHeight w:val="683"/>
        </w:trPr>
        <w:tc>
          <w:tcPr>
            <w:tcW w:w="10098" w:type="dxa"/>
          </w:tcPr>
          <w:p w14:paraId="523B856B" w14:textId="2057D21B" w:rsidR="00673113" w:rsidRPr="002B0175" w:rsidRDefault="00673113" w:rsidP="00673113">
            <w:pPr>
              <w:autoSpaceDE w:val="0"/>
              <w:jc w:val="both"/>
              <w:rPr>
                <w:b/>
                <w:bCs/>
                <w:color w:val="000000"/>
                <w:kern w:val="0"/>
              </w:rPr>
            </w:pPr>
            <w:r w:rsidRPr="002B0175">
              <w:rPr>
                <w:b/>
                <w:bCs/>
                <w:color w:val="000000"/>
                <w:kern w:val="0"/>
              </w:rPr>
              <w:lastRenderedPageBreak/>
              <w:t>Proposed Solution Model/Design/ Process / prototype –</w:t>
            </w:r>
          </w:p>
          <w:p w14:paraId="507A3AD4" w14:textId="26E3576F" w:rsidR="00673113" w:rsidRPr="002B0175" w:rsidRDefault="00FB5704" w:rsidP="00673113">
            <w:pPr>
              <w:autoSpaceDE w:val="0"/>
              <w:jc w:val="both"/>
              <w:rPr>
                <w:b/>
                <w:bCs/>
                <w:color w:val="000000"/>
                <w:kern w:val="0"/>
              </w:rPr>
            </w:pPr>
            <w:r>
              <w:rPr>
                <w:noProof/>
                <w:lang w:eastAsia="en-US"/>
              </w:rPr>
              <w:drawing>
                <wp:anchor distT="0" distB="0" distL="114300" distR="114300" simplePos="0" relativeHeight="251671040" behindDoc="0" locked="0" layoutInCell="1" allowOverlap="1" wp14:anchorId="32A62695" wp14:editId="7A9E1164">
                  <wp:simplePos x="0" y="0"/>
                  <wp:positionH relativeFrom="margin">
                    <wp:posOffset>198755</wp:posOffset>
                  </wp:positionH>
                  <wp:positionV relativeFrom="margin">
                    <wp:posOffset>293370</wp:posOffset>
                  </wp:positionV>
                  <wp:extent cx="5731510" cy="3171190"/>
                  <wp:effectExtent l="0" t="0" r="254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31510" cy="3171190"/>
                          </a:xfrm>
                          <a:prstGeom prst="rect">
                            <a:avLst/>
                          </a:prstGeom>
                        </pic:spPr>
                      </pic:pic>
                    </a:graphicData>
                  </a:graphic>
                </wp:anchor>
              </w:drawing>
            </w:r>
          </w:p>
          <w:p w14:paraId="7C2FB280" w14:textId="30DCC077" w:rsidR="00673113" w:rsidRPr="00FB5704" w:rsidRDefault="00FB5704" w:rsidP="00FB5704">
            <w:pPr>
              <w:tabs>
                <w:tab w:val="left" w:pos="4145"/>
              </w:tabs>
              <w:autoSpaceDE w:val="0"/>
              <w:jc w:val="both"/>
              <w:rPr>
                <w:rFonts w:asciiTheme="minorHAnsi" w:hAnsiTheme="minorHAnsi" w:cstheme="minorHAnsi"/>
                <w:color w:val="000000"/>
                <w:kern w:val="0"/>
                <w:sz w:val="22"/>
              </w:rPr>
            </w:pPr>
            <w:r>
              <w:rPr>
                <w:color w:val="000000"/>
                <w:kern w:val="0"/>
              </w:rPr>
              <w:tab/>
            </w:r>
            <w:r w:rsidRPr="00FB5704">
              <w:rPr>
                <w:rFonts w:asciiTheme="minorHAnsi" w:hAnsiTheme="minorHAnsi" w:cstheme="minorHAnsi"/>
                <w:color w:val="000000"/>
                <w:kern w:val="0"/>
                <w:sz w:val="22"/>
              </w:rPr>
              <w:t>Fig. Architecture Diagram</w:t>
            </w:r>
          </w:p>
          <w:p w14:paraId="414A316B" w14:textId="7018CFB9" w:rsidR="00673113" w:rsidRPr="00673113" w:rsidRDefault="00673113" w:rsidP="00C21C85">
            <w:pPr>
              <w:autoSpaceDE w:val="0"/>
              <w:rPr>
                <w:color w:val="000000"/>
                <w:kern w:val="0"/>
              </w:rPr>
            </w:pPr>
          </w:p>
          <w:p w14:paraId="05BCC109" w14:textId="44E93AE4" w:rsidR="00F72820" w:rsidRPr="00673113" w:rsidRDefault="00F72820" w:rsidP="00673113">
            <w:pPr>
              <w:autoSpaceDE w:val="0"/>
              <w:jc w:val="both"/>
              <w:rPr>
                <w:color w:val="000000"/>
                <w:kern w:val="0"/>
              </w:rPr>
            </w:pPr>
          </w:p>
        </w:tc>
      </w:tr>
      <w:tr w:rsidR="00673113" w:rsidRPr="00673113" w14:paraId="2BFA2B3F" w14:textId="77777777" w:rsidTr="005769DE">
        <w:trPr>
          <w:trHeight w:val="683"/>
        </w:trPr>
        <w:tc>
          <w:tcPr>
            <w:tcW w:w="10098" w:type="dxa"/>
          </w:tcPr>
          <w:p w14:paraId="5E6085B5" w14:textId="77777777" w:rsidR="00673113" w:rsidRPr="00E4075E" w:rsidRDefault="00673113" w:rsidP="00673113">
            <w:pPr>
              <w:autoSpaceDE w:val="0"/>
              <w:jc w:val="both"/>
              <w:rPr>
                <w:b/>
                <w:bCs/>
                <w:color w:val="000000"/>
                <w:kern w:val="0"/>
              </w:rPr>
            </w:pPr>
            <w:r w:rsidRPr="00E4075E">
              <w:rPr>
                <w:b/>
                <w:bCs/>
                <w:color w:val="000000"/>
                <w:kern w:val="0"/>
              </w:rPr>
              <w:lastRenderedPageBreak/>
              <w:t>Technology Solution Model-</w:t>
            </w:r>
          </w:p>
          <w:p w14:paraId="37F64A12" w14:textId="12FDE5DE" w:rsidR="00673113" w:rsidRDefault="00673113" w:rsidP="00673113">
            <w:pPr>
              <w:autoSpaceDE w:val="0"/>
              <w:jc w:val="both"/>
              <w:rPr>
                <w:color w:val="000000"/>
                <w:kern w:val="0"/>
              </w:rPr>
            </w:pPr>
          </w:p>
          <w:p w14:paraId="31681FFC" w14:textId="77777777" w:rsidR="000E3CBF" w:rsidRPr="00673113" w:rsidRDefault="000E3CBF" w:rsidP="00673113">
            <w:pPr>
              <w:autoSpaceDE w:val="0"/>
              <w:jc w:val="both"/>
              <w:rPr>
                <w:color w:val="000000"/>
                <w:kern w:val="0"/>
              </w:rPr>
            </w:pPr>
          </w:p>
          <w:p w14:paraId="7E845BCB" w14:textId="77777777" w:rsidR="00673113" w:rsidRPr="00673113" w:rsidRDefault="00673113" w:rsidP="00673113">
            <w:pPr>
              <w:autoSpaceDE w:val="0"/>
              <w:jc w:val="both"/>
              <w:rPr>
                <w:color w:val="000000"/>
                <w:kern w:val="0"/>
              </w:rPr>
            </w:pPr>
          </w:p>
          <w:p w14:paraId="190A38F4" w14:textId="77777777" w:rsidR="00673113" w:rsidRPr="00673113" w:rsidRDefault="00673113" w:rsidP="00673113">
            <w:pPr>
              <w:autoSpaceDE w:val="0"/>
              <w:jc w:val="both"/>
              <w:rPr>
                <w:color w:val="000000"/>
                <w:kern w:val="0"/>
              </w:rPr>
            </w:pPr>
          </w:p>
          <w:p w14:paraId="3837A329" w14:textId="77777777" w:rsidR="00673113" w:rsidRPr="00673113" w:rsidRDefault="00673113" w:rsidP="00673113">
            <w:pPr>
              <w:autoSpaceDE w:val="0"/>
              <w:jc w:val="both"/>
              <w:rPr>
                <w:color w:val="000000"/>
                <w:kern w:val="0"/>
              </w:rPr>
            </w:pPr>
          </w:p>
          <w:p w14:paraId="497B306A" w14:textId="77777777" w:rsidR="00673113" w:rsidRPr="00673113" w:rsidRDefault="00673113" w:rsidP="00673113">
            <w:pPr>
              <w:autoSpaceDE w:val="0"/>
              <w:jc w:val="both"/>
              <w:rPr>
                <w:color w:val="000000"/>
                <w:kern w:val="0"/>
              </w:rPr>
            </w:pPr>
          </w:p>
          <w:p w14:paraId="15FD2827" w14:textId="77777777" w:rsidR="00673113" w:rsidRPr="00673113" w:rsidRDefault="00673113" w:rsidP="00673113">
            <w:pPr>
              <w:autoSpaceDE w:val="0"/>
              <w:jc w:val="both"/>
              <w:rPr>
                <w:color w:val="000000"/>
                <w:kern w:val="0"/>
              </w:rPr>
            </w:pPr>
          </w:p>
        </w:tc>
      </w:tr>
      <w:tr w:rsidR="00673113" w:rsidRPr="00673113" w14:paraId="20017D73" w14:textId="77777777" w:rsidTr="00F72820">
        <w:trPr>
          <w:trHeight w:val="5126"/>
        </w:trPr>
        <w:tc>
          <w:tcPr>
            <w:tcW w:w="10098" w:type="dxa"/>
          </w:tcPr>
          <w:p w14:paraId="3759E9E0" w14:textId="77777777" w:rsidR="00673113" w:rsidRPr="00673113" w:rsidRDefault="00673113" w:rsidP="00673113">
            <w:pPr>
              <w:autoSpaceDE w:val="0"/>
              <w:jc w:val="both"/>
              <w:rPr>
                <w:color w:val="000000"/>
                <w:kern w:val="0"/>
              </w:rPr>
            </w:pPr>
            <w:r w:rsidRPr="00F72820">
              <w:rPr>
                <w:b/>
                <w:bCs/>
                <w:color w:val="000000"/>
                <w:kern w:val="0"/>
              </w:rPr>
              <w:t>Expected Outcomes</w:t>
            </w:r>
            <w:r w:rsidRPr="00673113">
              <w:rPr>
                <w:color w:val="000000"/>
                <w:kern w:val="0"/>
              </w:rPr>
              <w:t>-</w:t>
            </w:r>
          </w:p>
          <w:p w14:paraId="132F7E00" w14:textId="67657857" w:rsidR="00673113" w:rsidRPr="00FF6BCE" w:rsidRDefault="00673113" w:rsidP="00FF6BCE">
            <w:pPr>
              <w:rPr>
                <w:rFonts w:ascii="Calisto MT" w:hAnsi="Calisto MT" w:cstheme="minorHAnsi"/>
              </w:rPr>
            </w:pPr>
          </w:p>
        </w:tc>
      </w:tr>
      <w:tr w:rsidR="00673113" w:rsidRPr="00673113" w14:paraId="218D9144" w14:textId="77777777" w:rsidTr="005769DE">
        <w:trPr>
          <w:trHeight w:val="720"/>
        </w:trPr>
        <w:tc>
          <w:tcPr>
            <w:tcW w:w="10098" w:type="dxa"/>
          </w:tcPr>
          <w:p w14:paraId="74366823" w14:textId="5F5CCE37" w:rsidR="00673113" w:rsidRDefault="00673113" w:rsidP="00673113">
            <w:pPr>
              <w:autoSpaceDE w:val="0"/>
              <w:jc w:val="both"/>
              <w:rPr>
                <w:color w:val="000000"/>
                <w:kern w:val="0"/>
              </w:rPr>
            </w:pPr>
            <w:r w:rsidRPr="00673113">
              <w:rPr>
                <w:color w:val="000000"/>
                <w:kern w:val="0"/>
              </w:rPr>
              <w:t xml:space="preserve">Implementation </w:t>
            </w:r>
            <w:r w:rsidR="00652522" w:rsidRPr="00673113">
              <w:rPr>
                <w:color w:val="000000"/>
                <w:kern w:val="0"/>
              </w:rPr>
              <w:t>and Testing</w:t>
            </w:r>
            <w:r w:rsidRPr="00673113">
              <w:rPr>
                <w:color w:val="000000"/>
                <w:kern w:val="0"/>
              </w:rPr>
              <w:t xml:space="preserve">- </w:t>
            </w:r>
          </w:p>
          <w:p w14:paraId="065FEDF9" w14:textId="67AB5E6F" w:rsidR="00F72820" w:rsidRDefault="00F72820" w:rsidP="00CC7022">
            <w:pPr>
              <w:autoSpaceDE w:val="0"/>
              <w:jc w:val="both"/>
              <w:rPr>
                <w:color w:val="000000"/>
                <w:kern w:val="0"/>
              </w:rPr>
            </w:pPr>
          </w:p>
          <w:p w14:paraId="3452AD1B" w14:textId="77777777" w:rsidR="00CC7022" w:rsidRPr="00CC7022" w:rsidRDefault="00CC7022" w:rsidP="00B4024E">
            <w:pPr>
              <w:pStyle w:val="ListParagraph"/>
              <w:numPr>
                <w:ilvl w:val="0"/>
                <w:numId w:val="10"/>
              </w:numPr>
              <w:autoSpaceDE w:val="0"/>
              <w:jc w:val="both"/>
              <w:rPr>
                <w:color w:val="000000"/>
                <w:kern w:val="0"/>
              </w:rPr>
            </w:pPr>
          </w:p>
          <w:p w14:paraId="237685E2" w14:textId="77777777" w:rsidR="00673113" w:rsidRPr="00673113" w:rsidRDefault="00673113" w:rsidP="00673113">
            <w:pPr>
              <w:autoSpaceDE w:val="0"/>
              <w:jc w:val="both"/>
              <w:rPr>
                <w:color w:val="000000"/>
                <w:kern w:val="0"/>
              </w:rPr>
            </w:pPr>
          </w:p>
          <w:p w14:paraId="14FAE79A" w14:textId="77777777" w:rsidR="00673113" w:rsidRPr="00673113" w:rsidRDefault="00673113" w:rsidP="00673113">
            <w:pPr>
              <w:autoSpaceDE w:val="0"/>
              <w:jc w:val="both"/>
              <w:rPr>
                <w:color w:val="000000"/>
                <w:kern w:val="0"/>
              </w:rPr>
            </w:pPr>
          </w:p>
          <w:p w14:paraId="7893B0C5" w14:textId="77777777" w:rsidR="00673113" w:rsidRPr="00673113" w:rsidRDefault="00673113" w:rsidP="00673113">
            <w:pPr>
              <w:autoSpaceDE w:val="0"/>
              <w:jc w:val="both"/>
              <w:rPr>
                <w:color w:val="000000"/>
                <w:kern w:val="0"/>
              </w:rPr>
            </w:pPr>
          </w:p>
          <w:p w14:paraId="54F16DC0" w14:textId="77777777" w:rsidR="00673113" w:rsidRPr="00673113" w:rsidRDefault="00673113" w:rsidP="00673113">
            <w:pPr>
              <w:autoSpaceDE w:val="0"/>
              <w:jc w:val="both"/>
              <w:rPr>
                <w:color w:val="000000"/>
                <w:kern w:val="0"/>
              </w:rPr>
            </w:pPr>
          </w:p>
          <w:p w14:paraId="4D0C4613" w14:textId="77777777" w:rsidR="00673113" w:rsidRPr="00673113" w:rsidRDefault="00673113" w:rsidP="00673113">
            <w:pPr>
              <w:autoSpaceDE w:val="0"/>
              <w:jc w:val="both"/>
              <w:rPr>
                <w:color w:val="000000"/>
                <w:kern w:val="0"/>
              </w:rPr>
            </w:pPr>
          </w:p>
          <w:p w14:paraId="6AE9333F" w14:textId="77777777" w:rsidR="00673113" w:rsidRPr="00673113" w:rsidRDefault="00673113" w:rsidP="00673113">
            <w:pPr>
              <w:autoSpaceDE w:val="0"/>
              <w:jc w:val="both"/>
              <w:rPr>
                <w:color w:val="000000"/>
                <w:kern w:val="0"/>
              </w:rPr>
            </w:pPr>
          </w:p>
          <w:p w14:paraId="0F5FEAC1" w14:textId="77777777" w:rsidR="00673113" w:rsidRPr="00673113" w:rsidRDefault="00673113" w:rsidP="00673113">
            <w:pPr>
              <w:autoSpaceDE w:val="0"/>
              <w:jc w:val="both"/>
              <w:rPr>
                <w:color w:val="000000"/>
                <w:kern w:val="0"/>
              </w:rPr>
            </w:pPr>
          </w:p>
          <w:p w14:paraId="6DBDB31F" w14:textId="77777777" w:rsidR="00673113" w:rsidRPr="00673113" w:rsidRDefault="00673113" w:rsidP="00673113">
            <w:pPr>
              <w:autoSpaceDE w:val="0"/>
              <w:jc w:val="both"/>
              <w:rPr>
                <w:color w:val="000000"/>
                <w:kern w:val="0"/>
              </w:rPr>
            </w:pPr>
          </w:p>
        </w:tc>
      </w:tr>
      <w:tr w:rsidR="00673113" w:rsidRPr="00673113" w14:paraId="2BD76796" w14:textId="77777777" w:rsidTr="005769DE">
        <w:trPr>
          <w:trHeight w:val="720"/>
        </w:trPr>
        <w:tc>
          <w:tcPr>
            <w:tcW w:w="10098" w:type="dxa"/>
          </w:tcPr>
          <w:p w14:paraId="4F0AB1D9" w14:textId="4096C78B" w:rsidR="00673113" w:rsidRPr="00673113" w:rsidRDefault="00673113" w:rsidP="00673113">
            <w:pPr>
              <w:autoSpaceDE w:val="0"/>
              <w:jc w:val="both"/>
              <w:rPr>
                <w:color w:val="000000"/>
                <w:kern w:val="0"/>
              </w:rPr>
            </w:pPr>
            <w:r w:rsidRPr="00673113">
              <w:rPr>
                <w:color w:val="000000"/>
                <w:kern w:val="0"/>
              </w:rPr>
              <w:t xml:space="preserve">Regularity (Attendance + Weekly Progress Reporting) </w:t>
            </w:r>
            <w:r w:rsidR="00FA35C9" w:rsidRPr="00673113">
              <w:rPr>
                <w:color w:val="000000"/>
                <w:kern w:val="0"/>
              </w:rPr>
              <w:t>–</w:t>
            </w:r>
            <w:r w:rsidR="00FA35C9">
              <w:rPr>
                <w:color w:val="000000"/>
                <w:kern w:val="0"/>
              </w:rPr>
              <w:t xml:space="preserve"> (</w:t>
            </w:r>
            <w:r w:rsidR="00225EC0">
              <w:rPr>
                <w:color w:val="000000"/>
                <w:kern w:val="0"/>
              </w:rPr>
              <w:t>To be filled by Teacher)</w:t>
            </w:r>
          </w:p>
          <w:p w14:paraId="6855AAFF" w14:textId="77777777" w:rsidR="00673113" w:rsidRPr="00673113" w:rsidRDefault="00673113" w:rsidP="00673113">
            <w:pPr>
              <w:autoSpaceDE w:val="0"/>
              <w:jc w:val="both"/>
              <w:rPr>
                <w:color w:val="000000"/>
                <w:kern w:val="0"/>
              </w:rPr>
            </w:pPr>
          </w:p>
          <w:p w14:paraId="398DD852" w14:textId="77777777" w:rsidR="00673113" w:rsidRPr="00673113" w:rsidRDefault="00673113" w:rsidP="00673113">
            <w:pPr>
              <w:autoSpaceDE w:val="0"/>
              <w:jc w:val="both"/>
              <w:rPr>
                <w:color w:val="000000"/>
                <w:kern w:val="0"/>
              </w:rPr>
            </w:pPr>
          </w:p>
          <w:p w14:paraId="11B099E8" w14:textId="77777777" w:rsidR="00673113" w:rsidRPr="00673113" w:rsidRDefault="00673113" w:rsidP="00673113">
            <w:pPr>
              <w:autoSpaceDE w:val="0"/>
              <w:jc w:val="both"/>
              <w:rPr>
                <w:color w:val="000000"/>
                <w:kern w:val="0"/>
              </w:rPr>
            </w:pPr>
          </w:p>
          <w:p w14:paraId="3F0D2423" w14:textId="77777777" w:rsidR="00673113" w:rsidRPr="00673113" w:rsidRDefault="00673113" w:rsidP="00673113">
            <w:pPr>
              <w:autoSpaceDE w:val="0"/>
              <w:jc w:val="both"/>
              <w:rPr>
                <w:color w:val="000000"/>
                <w:kern w:val="0"/>
              </w:rPr>
            </w:pPr>
          </w:p>
          <w:p w14:paraId="763017CC" w14:textId="77777777" w:rsidR="00673113" w:rsidRPr="00673113" w:rsidRDefault="00673113" w:rsidP="00673113">
            <w:pPr>
              <w:autoSpaceDE w:val="0"/>
              <w:jc w:val="both"/>
              <w:rPr>
                <w:color w:val="000000"/>
                <w:kern w:val="0"/>
              </w:rPr>
            </w:pPr>
          </w:p>
          <w:p w14:paraId="2E0DD915" w14:textId="77777777" w:rsidR="00673113" w:rsidRPr="00673113" w:rsidRDefault="00673113" w:rsidP="00673113">
            <w:pPr>
              <w:autoSpaceDE w:val="0"/>
              <w:jc w:val="both"/>
              <w:rPr>
                <w:color w:val="000000"/>
                <w:kern w:val="0"/>
              </w:rPr>
            </w:pPr>
          </w:p>
          <w:p w14:paraId="644DCABA" w14:textId="77777777" w:rsidR="00673113" w:rsidRPr="00673113" w:rsidRDefault="00673113" w:rsidP="00673113">
            <w:pPr>
              <w:autoSpaceDE w:val="0"/>
              <w:jc w:val="both"/>
              <w:rPr>
                <w:color w:val="000000"/>
                <w:kern w:val="0"/>
              </w:rPr>
            </w:pPr>
          </w:p>
          <w:p w14:paraId="17672215" w14:textId="77777777" w:rsidR="00673113" w:rsidRPr="00673113" w:rsidRDefault="00673113" w:rsidP="00673113">
            <w:pPr>
              <w:autoSpaceDE w:val="0"/>
              <w:jc w:val="both"/>
              <w:rPr>
                <w:color w:val="000000"/>
                <w:kern w:val="0"/>
              </w:rPr>
            </w:pPr>
          </w:p>
          <w:p w14:paraId="6A93314E" w14:textId="77777777" w:rsidR="00673113" w:rsidRPr="00673113" w:rsidRDefault="00673113" w:rsidP="00673113">
            <w:pPr>
              <w:autoSpaceDE w:val="0"/>
              <w:jc w:val="both"/>
              <w:rPr>
                <w:color w:val="000000"/>
                <w:kern w:val="0"/>
              </w:rPr>
            </w:pPr>
          </w:p>
        </w:tc>
      </w:tr>
      <w:tr w:rsidR="00673113" w:rsidRPr="00673113" w14:paraId="503D570E" w14:textId="77777777" w:rsidTr="005769DE">
        <w:trPr>
          <w:trHeight w:val="720"/>
        </w:trPr>
        <w:tc>
          <w:tcPr>
            <w:tcW w:w="10098" w:type="dxa"/>
          </w:tcPr>
          <w:p w14:paraId="01ADAEB4" w14:textId="77777777" w:rsidR="00673113" w:rsidRPr="00673113" w:rsidRDefault="00673113" w:rsidP="00673113">
            <w:pPr>
              <w:autoSpaceDE w:val="0"/>
              <w:jc w:val="both"/>
              <w:rPr>
                <w:color w:val="000000"/>
                <w:kern w:val="0"/>
              </w:rPr>
            </w:pPr>
            <w:r w:rsidRPr="00673113">
              <w:rPr>
                <w:color w:val="000000"/>
                <w:kern w:val="0"/>
              </w:rPr>
              <w:t>Awareness /Consideration of -Environment/ Social /Ethics/ Safety measures/Legal aspects-</w:t>
            </w:r>
            <w:r w:rsidR="00225EC0">
              <w:rPr>
                <w:color w:val="000000"/>
                <w:kern w:val="0"/>
              </w:rPr>
              <w:t>(To be filled by teacher)</w:t>
            </w:r>
          </w:p>
          <w:p w14:paraId="7F13CE42" w14:textId="77777777" w:rsidR="00673113" w:rsidRPr="00673113" w:rsidRDefault="00673113" w:rsidP="00673113">
            <w:pPr>
              <w:autoSpaceDE w:val="0"/>
              <w:jc w:val="both"/>
              <w:rPr>
                <w:color w:val="000000"/>
                <w:kern w:val="0"/>
              </w:rPr>
            </w:pPr>
          </w:p>
          <w:p w14:paraId="35DCB3E3" w14:textId="77777777" w:rsidR="00673113" w:rsidRPr="00673113" w:rsidRDefault="00673113" w:rsidP="00673113">
            <w:pPr>
              <w:autoSpaceDE w:val="0"/>
              <w:jc w:val="both"/>
              <w:rPr>
                <w:color w:val="000000"/>
                <w:kern w:val="0"/>
              </w:rPr>
            </w:pPr>
          </w:p>
          <w:p w14:paraId="6EEDEA3F" w14:textId="77777777" w:rsidR="00673113" w:rsidRPr="00673113" w:rsidRDefault="00673113" w:rsidP="00673113">
            <w:pPr>
              <w:autoSpaceDE w:val="0"/>
              <w:jc w:val="both"/>
              <w:rPr>
                <w:color w:val="000000"/>
                <w:kern w:val="0"/>
              </w:rPr>
            </w:pPr>
          </w:p>
          <w:p w14:paraId="38406A79" w14:textId="77777777" w:rsidR="00673113" w:rsidRPr="00673113" w:rsidRDefault="00673113" w:rsidP="00673113">
            <w:pPr>
              <w:autoSpaceDE w:val="0"/>
              <w:jc w:val="both"/>
              <w:rPr>
                <w:color w:val="000000"/>
                <w:kern w:val="0"/>
              </w:rPr>
            </w:pPr>
          </w:p>
          <w:p w14:paraId="1A4179E7" w14:textId="77777777" w:rsidR="00673113" w:rsidRPr="00673113" w:rsidRDefault="00673113" w:rsidP="00673113">
            <w:pPr>
              <w:autoSpaceDE w:val="0"/>
              <w:jc w:val="both"/>
              <w:rPr>
                <w:color w:val="000000"/>
                <w:kern w:val="0"/>
              </w:rPr>
            </w:pPr>
          </w:p>
          <w:p w14:paraId="5CEE5381" w14:textId="77777777" w:rsidR="00673113" w:rsidRPr="00673113" w:rsidRDefault="00673113" w:rsidP="00673113">
            <w:pPr>
              <w:autoSpaceDE w:val="0"/>
              <w:jc w:val="both"/>
              <w:rPr>
                <w:color w:val="000000"/>
                <w:kern w:val="0"/>
              </w:rPr>
            </w:pPr>
          </w:p>
          <w:p w14:paraId="3E066BBB" w14:textId="77777777" w:rsidR="00673113" w:rsidRPr="00673113" w:rsidRDefault="00673113" w:rsidP="00673113">
            <w:pPr>
              <w:autoSpaceDE w:val="0"/>
              <w:jc w:val="both"/>
              <w:rPr>
                <w:color w:val="000000"/>
                <w:kern w:val="0"/>
              </w:rPr>
            </w:pPr>
          </w:p>
          <w:p w14:paraId="175FC60B" w14:textId="77777777" w:rsidR="00673113" w:rsidRPr="00673113" w:rsidRDefault="00673113" w:rsidP="00673113">
            <w:pPr>
              <w:autoSpaceDE w:val="0"/>
              <w:jc w:val="both"/>
              <w:rPr>
                <w:color w:val="000000"/>
                <w:kern w:val="0"/>
              </w:rPr>
            </w:pPr>
          </w:p>
        </w:tc>
      </w:tr>
      <w:tr w:rsidR="00673113" w:rsidRPr="00673113" w14:paraId="3930A79D" w14:textId="77777777" w:rsidTr="005769DE">
        <w:trPr>
          <w:trHeight w:val="720"/>
        </w:trPr>
        <w:tc>
          <w:tcPr>
            <w:tcW w:w="10098" w:type="dxa"/>
          </w:tcPr>
          <w:p w14:paraId="5C41A3BA" w14:textId="77777777" w:rsidR="00673113" w:rsidRPr="00673113" w:rsidRDefault="00673113" w:rsidP="00673113">
            <w:pPr>
              <w:autoSpaceDE w:val="0"/>
              <w:jc w:val="both"/>
              <w:rPr>
                <w:color w:val="000000"/>
                <w:kern w:val="0"/>
              </w:rPr>
            </w:pPr>
            <w:r w:rsidRPr="00673113">
              <w:rPr>
                <w:color w:val="000000"/>
                <w:kern w:val="0"/>
              </w:rPr>
              <w:lastRenderedPageBreak/>
              <w:t>Contest Participation/ publication-</w:t>
            </w:r>
            <w:r w:rsidR="00225EC0">
              <w:rPr>
                <w:color w:val="000000"/>
                <w:kern w:val="0"/>
              </w:rPr>
              <w:t>(To be filled by teacher)</w:t>
            </w:r>
          </w:p>
          <w:p w14:paraId="5D330922" w14:textId="77777777" w:rsidR="00673113" w:rsidRPr="00673113" w:rsidRDefault="00673113" w:rsidP="00673113">
            <w:pPr>
              <w:autoSpaceDE w:val="0"/>
              <w:jc w:val="both"/>
              <w:rPr>
                <w:color w:val="000000"/>
                <w:kern w:val="0"/>
              </w:rPr>
            </w:pPr>
          </w:p>
          <w:p w14:paraId="09F25324" w14:textId="77777777" w:rsidR="00673113" w:rsidRPr="00673113" w:rsidRDefault="00673113" w:rsidP="00673113">
            <w:pPr>
              <w:autoSpaceDE w:val="0"/>
              <w:jc w:val="both"/>
              <w:rPr>
                <w:color w:val="000000"/>
                <w:kern w:val="0"/>
              </w:rPr>
            </w:pPr>
          </w:p>
          <w:p w14:paraId="306C543C" w14:textId="77777777" w:rsidR="00673113" w:rsidRPr="00673113" w:rsidRDefault="00673113" w:rsidP="00673113">
            <w:pPr>
              <w:autoSpaceDE w:val="0"/>
              <w:jc w:val="both"/>
              <w:rPr>
                <w:color w:val="000000"/>
                <w:kern w:val="0"/>
              </w:rPr>
            </w:pPr>
          </w:p>
          <w:p w14:paraId="46E85890" w14:textId="77777777" w:rsidR="00673113" w:rsidRPr="00673113" w:rsidRDefault="00673113" w:rsidP="00673113">
            <w:pPr>
              <w:autoSpaceDE w:val="0"/>
              <w:jc w:val="both"/>
              <w:rPr>
                <w:color w:val="000000"/>
                <w:kern w:val="0"/>
              </w:rPr>
            </w:pPr>
          </w:p>
          <w:p w14:paraId="5A9A7330" w14:textId="77777777" w:rsidR="00673113" w:rsidRPr="00673113" w:rsidRDefault="00673113" w:rsidP="00673113">
            <w:pPr>
              <w:autoSpaceDE w:val="0"/>
              <w:jc w:val="both"/>
              <w:rPr>
                <w:color w:val="000000"/>
                <w:kern w:val="0"/>
              </w:rPr>
            </w:pPr>
          </w:p>
          <w:p w14:paraId="7241E156" w14:textId="77777777" w:rsidR="00673113" w:rsidRPr="00673113" w:rsidRDefault="00673113" w:rsidP="00673113">
            <w:pPr>
              <w:autoSpaceDE w:val="0"/>
              <w:jc w:val="both"/>
              <w:rPr>
                <w:color w:val="000000"/>
                <w:kern w:val="0"/>
              </w:rPr>
            </w:pPr>
          </w:p>
          <w:p w14:paraId="646E8578" w14:textId="77777777" w:rsidR="00673113" w:rsidRPr="00673113" w:rsidRDefault="00673113" w:rsidP="00673113">
            <w:pPr>
              <w:autoSpaceDE w:val="0"/>
              <w:jc w:val="both"/>
              <w:rPr>
                <w:color w:val="000000"/>
                <w:kern w:val="0"/>
              </w:rPr>
            </w:pPr>
          </w:p>
          <w:p w14:paraId="7F0335B7" w14:textId="77777777" w:rsidR="00673113" w:rsidRPr="00673113" w:rsidRDefault="00673113" w:rsidP="00673113">
            <w:pPr>
              <w:autoSpaceDE w:val="0"/>
              <w:jc w:val="both"/>
              <w:rPr>
                <w:color w:val="000000"/>
                <w:kern w:val="0"/>
              </w:rPr>
            </w:pPr>
          </w:p>
        </w:tc>
      </w:tr>
      <w:tr w:rsidR="00673113" w:rsidRPr="00673113" w14:paraId="0AF62437" w14:textId="77777777" w:rsidTr="005769DE">
        <w:trPr>
          <w:trHeight w:val="720"/>
        </w:trPr>
        <w:tc>
          <w:tcPr>
            <w:tcW w:w="10098" w:type="dxa"/>
          </w:tcPr>
          <w:p w14:paraId="1A9B0EE0" w14:textId="77777777" w:rsidR="00673113" w:rsidRPr="00673113" w:rsidRDefault="00673113" w:rsidP="00673113">
            <w:pPr>
              <w:autoSpaceDE w:val="0"/>
              <w:jc w:val="both"/>
              <w:rPr>
                <w:color w:val="000000"/>
                <w:kern w:val="0"/>
              </w:rPr>
            </w:pPr>
            <w:r w:rsidRPr="00673113">
              <w:rPr>
                <w:color w:val="000000"/>
                <w:kern w:val="0"/>
              </w:rPr>
              <w:t>Report –</w:t>
            </w:r>
            <w:r w:rsidR="00225EC0">
              <w:rPr>
                <w:color w:val="000000"/>
                <w:kern w:val="0"/>
              </w:rPr>
              <w:t>(To be filled by Teacher)</w:t>
            </w:r>
          </w:p>
          <w:p w14:paraId="49965CE0" w14:textId="77777777" w:rsidR="00673113" w:rsidRPr="00673113" w:rsidRDefault="00673113" w:rsidP="00673113">
            <w:pPr>
              <w:autoSpaceDE w:val="0"/>
              <w:jc w:val="both"/>
              <w:rPr>
                <w:color w:val="000000"/>
                <w:kern w:val="0"/>
              </w:rPr>
            </w:pPr>
          </w:p>
          <w:p w14:paraId="2875CB61" w14:textId="77777777" w:rsidR="00673113" w:rsidRPr="00673113" w:rsidRDefault="00673113" w:rsidP="00673113">
            <w:pPr>
              <w:autoSpaceDE w:val="0"/>
              <w:jc w:val="both"/>
              <w:rPr>
                <w:color w:val="000000"/>
                <w:kern w:val="0"/>
              </w:rPr>
            </w:pPr>
          </w:p>
          <w:p w14:paraId="4A07FF16" w14:textId="77777777" w:rsidR="00673113" w:rsidRPr="00673113" w:rsidRDefault="00673113" w:rsidP="00673113">
            <w:pPr>
              <w:autoSpaceDE w:val="0"/>
              <w:jc w:val="both"/>
              <w:rPr>
                <w:color w:val="000000"/>
                <w:kern w:val="0"/>
              </w:rPr>
            </w:pPr>
          </w:p>
          <w:p w14:paraId="2FD1C755" w14:textId="77777777" w:rsidR="00673113" w:rsidRPr="00673113" w:rsidRDefault="00673113" w:rsidP="00673113">
            <w:pPr>
              <w:autoSpaceDE w:val="0"/>
              <w:jc w:val="both"/>
              <w:rPr>
                <w:color w:val="000000"/>
                <w:kern w:val="0"/>
              </w:rPr>
            </w:pPr>
          </w:p>
          <w:p w14:paraId="1DD8E7A4" w14:textId="77777777" w:rsidR="00673113" w:rsidRPr="00673113" w:rsidRDefault="00673113" w:rsidP="00673113">
            <w:pPr>
              <w:autoSpaceDE w:val="0"/>
              <w:jc w:val="both"/>
              <w:rPr>
                <w:color w:val="000000"/>
                <w:kern w:val="0"/>
              </w:rPr>
            </w:pPr>
          </w:p>
          <w:p w14:paraId="253B374D" w14:textId="77777777" w:rsidR="00673113" w:rsidRPr="00673113" w:rsidRDefault="00673113" w:rsidP="00673113">
            <w:pPr>
              <w:autoSpaceDE w:val="0"/>
              <w:jc w:val="both"/>
              <w:rPr>
                <w:color w:val="000000"/>
                <w:kern w:val="0"/>
              </w:rPr>
            </w:pPr>
          </w:p>
          <w:p w14:paraId="6BC54BB4" w14:textId="77777777" w:rsidR="00673113" w:rsidRPr="00673113" w:rsidRDefault="00673113" w:rsidP="00673113">
            <w:pPr>
              <w:autoSpaceDE w:val="0"/>
              <w:jc w:val="both"/>
              <w:rPr>
                <w:color w:val="000000"/>
                <w:kern w:val="0"/>
              </w:rPr>
            </w:pPr>
          </w:p>
        </w:tc>
      </w:tr>
    </w:tbl>
    <w:p w14:paraId="1FD81425" w14:textId="77777777" w:rsidR="00673113" w:rsidRPr="00673113" w:rsidRDefault="00673113" w:rsidP="00673113">
      <w:pPr>
        <w:autoSpaceDE w:val="0"/>
        <w:rPr>
          <w:b/>
          <w:color w:val="000000"/>
          <w:kern w:val="0"/>
        </w:rPr>
      </w:pPr>
    </w:p>
    <w:p w14:paraId="3F8991D4" w14:textId="77777777" w:rsidR="00673113" w:rsidRPr="00673113" w:rsidRDefault="00673113" w:rsidP="00673113">
      <w:pPr>
        <w:autoSpaceDE w:val="0"/>
        <w:rPr>
          <w:rFonts w:eastAsia="Trebuchet MS"/>
          <w:bCs/>
          <w:color w:val="000000"/>
          <w:kern w:val="0"/>
          <w:sz w:val="28"/>
          <w:szCs w:val="28"/>
        </w:rPr>
      </w:pPr>
      <w:r w:rsidRPr="00673113">
        <w:rPr>
          <w:color w:val="000000"/>
          <w:kern w:val="0"/>
        </w:rPr>
        <w:br w:type="page"/>
      </w:r>
      <w:r w:rsidRPr="00673113">
        <w:rPr>
          <w:b/>
          <w:color w:val="000000"/>
          <w:kern w:val="0"/>
          <w:sz w:val="28"/>
          <w:szCs w:val="28"/>
        </w:rPr>
        <w:lastRenderedPageBreak/>
        <w:t>6</w:t>
      </w:r>
      <w:r w:rsidRPr="00673113">
        <w:rPr>
          <w:color w:val="000000"/>
          <w:kern w:val="0"/>
          <w:sz w:val="28"/>
          <w:szCs w:val="28"/>
        </w:rPr>
        <w:t>.</w:t>
      </w:r>
      <w:r w:rsidRPr="00673113">
        <w:rPr>
          <w:color w:val="000000"/>
          <w:kern w:val="0"/>
          <w:sz w:val="28"/>
          <w:szCs w:val="28"/>
          <w:u w:val="single"/>
        </w:rPr>
        <w:t xml:space="preserve"> </w:t>
      </w:r>
      <w:r w:rsidRPr="00673113">
        <w:rPr>
          <w:rFonts w:eastAsia="Trebuchet MS"/>
          <w:b/>
          <w:bCs/>
          <w:color w:val="000000"/>
          <w:kern w:val="0"/>
          <w:sz w:val="28"/>
          <w:szCs w:val="28"/>
          <w:u w:val="single"/>
        </w:rPr>
        <w:t xml:space="preserve">Project Monitoring/ Progress Information Sheets </w:t>
      </w:r>
      <w:r w:rsidRPr="00673113">
        <w:rPr>
          <w:rFonts w:eastAsia="Trebuchet MS"/>
          <w:bCs/>
          <w:color w:val="000000"/>
          <w:kern w:val="0"/>
        </w:rPr>
        <w:t>(one sheet per week</w:t>
      </w:r>
      <w:r w:rsidR="00225EC0">
        <w:rPr>
          <w:rFonts w:eastAsia="Trebuchet MS"/>
          <w:bCs/>
          <w:color w:val="000000"/>
          <w:kern w:val="0"/>
        </w:rPr>
        <w:t>, 3-4 weeks sheet should be added</w:t>
      </w:r>
      <w:r w:rsidRPr="00673113">
        <w:rPr>
          <w:rFonts w:eastAsia="Trebuchet MS"/>
          <w:bCs/>
          <w:color w:val="000000"/>
          <w:kern w:val="0"/>
        </w:rPr>
        <w:t>)</w:t>
      </w:r>
    </w:p>
    <w:p w14:paraId="1BAC494F" w14:textId="77777777" w:rsidR="00673113" w:rsidRPr="00673113" w:rsidRDefault="00673113" w:rsidP="00673113">
      <w:pPr>
        <w:autoSpaceDE w:val="0"/>
        <w:jc w:val="both"/>
        <w:rPr>
          <w:rFonts w:eastAsia="Trebuchet MS"/>
          <w:b/>
          <w:bCs/>
          <w:color w:val="000000"/>
          <w:kern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36"/>
      </w:tblGrid>
      <w:tr w:rsidR="00673113" w:rsidRPr="00673113" w14:paraId="7E27BA89" w14:textId="77777777" w:rsidTr="005769DE">
        <w:tc>
          <w:tcPr>
            <w:tcW w:w="9936" w:type="dxa"/>
          </w:tcPr>
          <w:p w14:paraId="3B8526A1" w14:textId="77777777" w:rsidR="00673113" w:rsidRPr="00673113" w:rsidRDefault="00673113" w:rsidP="00673113">
            <w:pPr>
              <w:autoSpaceDE w:val="0"/>
              <w:jc w:val="both"/>
              <w:rPr>
                <w:rFonts w:eastAsia="Trebuchet MS"/>
                <w:b/>
                <w:bCs/>
                <w:color w:val="000000"/>
                <w:kern w:val="0"/>
              </w:rPr>
            </w:pPr>
            <w:r w:rsidRPr="00673113">
              <w:rPr>
                <w:rFonts w:eastAsia="Trebuchet MS"/>
                <w:b/>
                <w:bCs/>
                <w:color w:val="000000"/>
                <w:kern w:val="0"/>
              </w:rPr>
              <w:t>Week 1</w:t>
            </w:r>
          </w:p>
        </w:tc>
      </w:tr>
      <w:tr w:rsidR="00673113" w:rsidRPr="00673113" w14:paraId="0FDDDFAD" w14:textId="77777777" w:rsidTr="005769DE">
        <w:tc>
          <w:tcPr>
            <w:tcW w:w="9936" w:type="dxa"/>
          </w:tcPr>
          <w:p w14:paraId="73B666F3" w14:textId="77777777" w:rsidR="008E3D52" w:rsidRDefault="008E3D52" w:rsidP="00673113">
            <w:pPr>
              <w:autoSpaceDE w:val="0"/>
              <w:jc w:val="both"/>
              <w:rPr>
                <w:rFonts w:eastAsia="Trebuchet MS"/>
                <w:b/>
                <w:bCs/>
                <w:color w:val="000000"/>
                <w:kern w:val="0"/>
              </w:rPr>
            </w:pPr>
          </w:p>
          <w:p w14:paraId="552C27FC" w14:textId="26AA70CE" w:rsidR="00673113" w:rsidRPr="00673113" w:rsidRDefault="00673113" w:rsidP="00673113">
            <w:pPr>
              <w:autoSpaceDE w:val="0"/>
              <w:jc w:val="both"/>
              <w:rPr>
                <w:rFonts w:eastAsia="Trebuchet MS"/>
                <w:b/>
                <w:bCs/>
                <w:color w:val="000000"/>
                <w:kern w:val="0"/>
              </w:rPr>
            </w:pPr>
            <w:r w:rsidRPr="00673113">
              <w:rPr>
                <w:rFonts w:eastAsia="Trebuchet MS"/>
                <w:b/>
                <w:bCs/>
                <w:color w:val="000000"/>
                <w:kern w:val="0"/>
              </w:rPr>
              <w:t>Date</w:t>
            </w:r>
            <w:r w:rsidR="00E4075E">
              <w:rPr>
                <w:rFonts w:eastAsia="Trebuchet MS"/>
                <w:b/>
                <w:bCs/>
                <w:color w:val="000000"/>
                <w:kern w:val="0"/>
              </w:rPr>
              <w:t>:</w:t>
            </w:r>
            <w:r w:rsidR="00725D21">
              <w:rPr>
                <w:rFonts w:eastAsia="Trebuchet MS"/>
                <w:b/>
                <w:bCs/>
                <w:color w:val="000000"/>
                <w:kern w:val="0"/>
              </w:rPr>
              <w:t xml:space="preserve"> 10/02/2022</w:t>
            </w:r>
          </w:p>
          <w:p w14:paraId="1A06BF19" w14:textId="77777777" w:rsidR="00673113" w:rsidRPr="00673113" w:rsidRDefault="00673113" w:rsidP="00673113">
            <w:pPr>
              <w:autoSpaceDE w:val="0"/>
              <w:jc w:val="both"/>
              <w:rPr>
                <w:rFonts w:eastAsia="Trebuchet MS"/>
                <w:b/>
                <w:bCs/>
                <w:color w:val="000000"/>
                <w:kern w:val="0"/>
              </w:rPr>
            </w:pPr>
          </w:p>
        </w:tc>
      </w:tr>
      <w:tr w:rsidR="00673113" w:rsidRPr="00673113" w14:paraId="1AAEF6C3" w14:textId="77777777" w:rsidTr="00791A7E">
        <w:trPr>
          <w:trHeight w:val="2917"/>
        </w:trPr>
        <w:tc>
          <w:tcPr>
            <w:tcW w:w="9936" w:type="dxa"/>
          </w:tcPr>
          <w:p w14:paraId="31033FCB" w14:textId="77777777" w:rsidR="00725D21" w:rsidRDefault="00673113" w:rsidP="00673113">
            <w:pPr>
              <w:autoSpaceDE w:val="0"/>
              <w:jc w:val="both"/>
              <w:rPr>
                <w:rFonts w:eastAsia="Trebuchet MS"/>
                <w:b/>
                <w:bCs/>
                <w:color w:val="000000"/>
                <w:kern w:val="0"/>
              </w:rPr>
            </w:pPr>
            <w:r w:rsidRPr="00673113">
              <w:rPr>
                <w:rFonts w:eastAsia="Trebuchet MS"/>
                <w:b/>
                <w:bCs/>
                <w:color w:val="000000"/>
                <w:kern w:val="0"/>
              </w:rPr>
              <w:t>Current Work phase of project-</w:t>
            </w:r>
            <w:r w:rsidR="00725D21">
              <w:rPr>
                <w:rFonts w:eastAsia="Trebuchet MS"/>
                <w:b/>
                <w:bCs/>
                <w:color w:val="000000"/>
                <w:kern w:val="0"/>
              </w:rPr>
              <w:t xml:space="preserve">   </w:t>
            </w:r>
          </w:p>
          <w:p w14:paraId="4423C276" w14:textId="77777777" w:rsidR="00725D21" w:rsidRDefault="00725D21" w:rsidP="00673113">
            <w:pPr>
              <w:autoSpaceDE w:val="0"/>
              <w:jc w:val="both"/>
              <w:rPr>
                <w:rFonts w:eastAsia="Trebuchet MS"/>
                <w:b/>
                <w:bCs/>
                <w:color w:val="000000"/>
                <w:kern w:val="0"/>
              </w:rPr>
            </w:pPr>
          </w:p>
          <w:p w14:paraId="4364C881" w14:textId="64B30DC2" w:rsidR="00E4075E" w:rsidRDefault="00E4075E" w:rsidP="00673113">
            <w:pPr>
              <w:autoSpaceDE w:val="0"/>
              <w:jc w:val="both"/>
              <w:rPr>
                <w:rFonts w:eastAsia="Trebuchet MS"/>
                <w:b/>
                <w:bCs/>
                <w:color w:val="000000"/>
                <w:kern w:val="0"/>
                <w:u w:val="single"/>
              </w:rPr>
            </w:pPr>
            <w:r w:rsidRPr="00725D21">
              <w:rPr>
                <w:rFonts w:eastAsia="Trebuchet MS"/>
                <w:b/>
                <w:bCs/>
                <w:color w:val="000000"/>
                <w:kern w:val="0"/>
                <w:u w:val="single"/>
              </w:rPr>
              <w:t xml:space="preserve">Domain </w:t>
            </w:r>
            <w:r w:rsidR="00725D21" w:rsidRPr="00725D21">
              <w:rPr>
                <w:rFonts w:eastAsia="Trebuchet MS"/>
                <w:b/>
                <w:bCs/>
                <w:color w:val="000000"/>
                <w:kern w:val="0"/>
                <w:u w:val="single"/>
              </w:rPr>
              <w:t>Selection</w:t>
            </w:r>
          </w:p>
          <w:p w14:paraId="27F00851" w14:textId="77777777" w:rsidR="00725D21" w:rsidRDefault="00725D21" w:rsidP="00673113">
            <w:pPr>
              <w:autoSpaceDE w:val="0"/>
              <w:jc w:val="both"/>
              <w:rPr>
                <w:rFonts w:eastAsia="Trebuchet MS"/>
                <w:color w:val="000000"/>
                <w:kern w:val="0"/>
              </w:rPr>
            </w:pPr>
          </w:p>
          <w:p w14:paraId="6F148990" w14:textId="77777777" w:rsidR="00E54463" w:rsidRPr="00791A7E" w:rsidRDefault="00725D21" w:rsidP="00B4024E">
            <w:pPr>
              <w:pStyle w:val="ListParagraph"/>
              <w:numPr>
                <w:ilvl w:val="0"/>
                <w:numId w:val="10"/>
              </w:numPr>
              <w:autoSpaceDE w:val="0"/>
              <w:jc w:val="both"/>
              <w:rPr>
                <w:rFonts w:ascii="Times New Roman" w:eastAsia="Trebuchet MS" w:hAnsi="Times New Roman" w:cs="Times New Roman"/>
                <w:color w:val="000000"/>
                <w:kern w:val="0"/>
                <w:sz w:val="24"/>
                <w:szCs w:val="24"/>
              </w:rPr>
            </w:pPr>
            <w:r w:rsidRPr="00791A7E">
              <w:rPr>
                <w:rFonts w:ascii="Times New Roman" w:eastAsia="Trebuchet MS" w:hAnsi="Times New Roman" w:cs="Times New Roman"/>
                <w:color w:val="000000"/>
                <w:kern w:val="0"/>
                <w:sz w:val="24"/>
                <w:szCs w:val="24"/>
              </w:rPr>
              <w:t xml:space="preserve">A task has been given by the teacher to select different domains on the basis of the interest of the </w:t>
            </w:r>
            <w:r w:rsidR="00E54463" w:rsidRPr="00791A7E">
              <w:rPr>
                <w:rFonts w:ascii="Times New Roman" w:eastAsia="Trebuchet MS" w:hAnsi="Times New Roman" w:cs="Times New Roman"/>
                <w:color w:val="000000"/>
                <w:kern w:val="0"/>
                <w:sz w:val="24"/>
                <w:szCs w:val="24"/>
              </w:rPr>
              <w:t>students.</w:t>
            </w:r>
          </w:p>
          <w:p w14:paraId="3289A676" w14:textId="14CC1A71" w:rsidR="00E54463" w:rsidRPr="00791A7E" w:rsidRDefault="00E54463" w:rsidP="00B4024E">
            <w:pPr>
              <w:pStyle w:val="ListParagraph"/>
              <w:numPr>
                <w:ilvl w:val="0"/>
                <w:numId w:val="10"/>
              </w:numPr>
              <w:autoSpaceDE w:val="0"/>
              <w:jc w:val="both"/>
              <w:rPr>
                <w:rFonts w:ascii="Times New Roman" w:eastAsia="Trebuchet MS" w:hAnsi="Times New Roman" w:cs="Times New Roman"/>
                <w:color w:val="000000"/>
                <w:kern w:val="0"/>
                <w:sz w:val="24"/>
                <w:szCs w:val="24"/>
              </w:rPr>
            </w:pPr>
            <w:r w:rsidRPr="00791A7E">
              <w:rPr>
                <w:rFonts w:ascii="Times New Roman" w:eastAsia="Trebuchet MS" w:hAnsi="Times New Roman" w:cs="Times New Roman"/>
                <w:color w:val="000000"/>
                <w:kern w:val="0"/>
                <w:sz w:val="24"/>
                <w:szCs w:val="24"/>
              </w:rPr>
              <w:t>The teacher</w:t>
            </w:r>
            <w:r w:rsidR="00725D21" w:rsidRPr="00791A7E">
              <w:rPr>
                <w:rFonts w:ascii="Times New Roman" w:eastAsia="Trebuchet MS" w:hAnsi="Times New Roman" w:cs="Times New Roman"/>
                <w:color w:val="000000"/>
                <w:kern w:val="0"/>
                <w:sz w:val="24"/>
                <w:szCs w:val="24"/>
              </w:rPr>
              <w:t xml:space="preserve"> instructed to select</w:t>
            </w:r>
            <w:r w:rsidRPr="00791A7E">
              <w:rPr>
                <w:rFonts w:ascii="Times New Roman" w:eastAsia="Trebuchet MS" w:hAnsi="Times New Roman" w:cs="Times New Roman"/>
                <w:color w:val="000000"/>
                <w:kern w:val="0"/>
                <w:sz w:val="24"/>
                <w:szCs w:val="24"/>
              </w:rPr>
              <w:t xml:space="preserve"> any one domain which students want to work upon their PBL project.</w:t>
            </w:r>
          </w:p>
          <w:p w14:paraId="5F15C528" w14:textId="77777777" w:rsidR="00673113" w:rsidRDefault="00E54463" w:rsidP="00B4024E">
            <w:pPr>
              <w:pStyle w:val="ListParagraph"/>
              <w:numPr>
                <w:ilvl w:val="0"/>
                <w:numId w:val="10"/>
              </w:numPr>
              <w:autoSpaceDE w:val="0"/>
              <w:jc w:val="both"/>
              <w:rPr>
                <w:rFonts w:ascii="Times New Roman" w:eastAsia="Trebuchet MS" w:hAnsi="Times New Roman" w:cs="Times New Roman"/>
                <w:color w:val="000000"/>
                <w:kern w:val="0"/>
                <w:sz w:val="24"/>
                <w:szCs w:val="24"/>
              </w:rPr>
            </w:pPr>
            <w:r w:rsidRPr="00791A7E">
              <w:rPr>
                <w:rFonts w:ascii="Times New Roman" w:eastAsia="Trebuchet MS" w:hAnsi="Times New Roman" w:cs="Times New Roman"/>
                <w:color w:val="000000"/>
                <w:kern w:val="0"/>
                <w:sz w:val="24"/>
                <w:szCs w:val="24"/>
              </w:rPr>
              <w:t>And</w:t>
            </w:r>
            <w:r w:rsidR="00791A7E" w:rsidRPr="00791A7E">
              <w:rPr>
                <w:rFonts w:ascii="Times New Roman" w:eastAsia="Trebuchet MS" w:hAnsi="Times New Roman" w:cs="Times New Roman"/>
                <w:color w:val="000000"/>
                <w:kern w:val="0"/>
                <w:sz w:val="24"/>
                <w:szCs w:val="24"/>
              </w:rPr>
              <w:t xml:space="preserve"> also</w:t>
            </w:r>
            <w:r w:rsidRPr="00791A7E">
              <w:rPr>
                <w:rFonts w:ascii="Times New Roman" w:eastAsia="Trebuchet MS" w:hAnsi="Times New Roman" w:cs="Times New Roman"/>
                <w:color w:val="000000"/>
                <w:kern w:val="0"/>
                <w:sz w:val="24"/>
                <w:szCs w:val="24"/>
              </w:rPr>
              <w:t xml:space="preserve"> instructed to prepare a presentation based on the domain selection.</w:t>
            </w:r>
            <w:r w:rsidR="00725D21" w:rsidRPr="00791A7E">
              <w:rPr>
                <w:rFonts w:ascii="Times New Roman" w:eastAsia="Trebuchet MS" w:hAnsi="Times New Roman" w:cs="Times New Roman"/>
                <w:color w:val="000000"/>
                <w:kern w:val="0"/>
                <w:sz w:val="24"/>
                <w:szCs w:val="24"/>
              </w:rPr>
              <w:t xml:space="preserve"> </w:t>
            </w:r>
          </w:p>
          <w:p w14:paraId="358DC442" w14:textId="7836883F" w:rsidR="00791A7E" w:rsidRPr="00791A7E" w:rsidRDefault="00791A7E" w:rsidP="00791A7E">
            <w:pPr>
              <w:pStyle w:val="ListParagraph"/>
              <w:autoSpaceDE w:val="0"/>
              <w:jc w:val="both"/>
              <w:rPr>
                <w:rFonts w:ascii="Times New Roman" w:eastAsia="Trebuchet MS" w:hAnsi="Times New Roman" w:cs="Times New Roman"/>
                <w:color w:val="000000"/>
                <w:kern w:val="0"/>
                <w:sz w:val="24"/>
                <w:szCs w:val="24"/>
              </w:rPr>
            </w:pPr>
          </w:p>
        </w:tc>
      </w:tr>
      <w:tr w:rsidR="00673113" w:rsidRPr="00673113" w14:paraId="5D1E94FD" w14:textId="77777777" w:rsidTr="005769DE">
        <w:tc>
          <w:tcPr>
            <w:tcW w:w="9936" w:type="dxa"/>
          </w:tcPr>
          <w:p w14:paraId="5BA7AB05" w14:textId="77777777" w:rsidR="00E54463" w:rsidRDefault="00673113" w:rsidP="00673113">
            <w:pPr>
              <w:autoSpaceDE w:val="0"/>
              <w:jc w:val="both"/>
              <w:rPr>
                <w:rFonts w:eastAsia="Trebuchet MS"/>
                <w:b/>
                <w:bCs/>
                <w:color w:val="000000"/>
                <w:kern w:val="0"/>
              </w:rPr>
            </w:pPr>
            <w:r w:rsidRPr="00673113">
              <w:rPr>
                <w:rFonts w:eastAsia="Trebuchet MS"/>
                <w:b/>
                <w:bCs/>
                <w:color w:val="000000"/>
                <w:kern w:val="0"/>
              </w:rPr>
              <w:t xml:space="preserve">Discussions Held </w:t>
            </w:r>
          </w:p>
          <w:p w14:paraId="4CDE2698" w14:textId="77777777" w:rsidR="00E54463" w:rsidRDefault="00E54463" w:rsidP="00673113">
            <w:pPr>
              <w:autoSpaceDE w:val="0"/>
              <w:jc w:val="both"/>
              <w:rPr>
                <w:rFonts w:eastAsia="Trebuchet MS"/>
                <w:b/>
                <w:bCs/>
                <w:color w:val="000000"/>
                <w:kern w:val="0"/>
              </w:rPr>
            </w:pPr>
          </w:p>
          <w:p w14:paraId="1A4801BA" w14:textId="4D080E0A" w:rsidR="00791A7E" w:rsidRPr="00BC5F56" w:rsidRDefault="00E54463" w:rsidP="00B4024E">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BC5F56">
              <w:rPr>
                <w:rFonts w:ascii="Times New Roman" w:eastAsia="Trebuchet MS" w:hAnsi="Times New Roman" w:cs="Times New Roman"/>
                <w:color w:val="000000"/>
                <w:kern w:val="0"/>
                <w:sz w:val="24"/>
                <w:szCs w:val="24"/>
              </w:rPr>
              <w:t>Our team leader has taken the</w:t>
            </w:r>
            <w:r w:rsidR="00791A7E" w:rsidRPr="00BC5F56">
              <w:rPr>
                <w:rFonts w:ascii="Times New Roman" w:eastAsia="Trebuchet MS" w:hAnsi="Times New Roman" w:cs="Times New Roman"/>
                <w:color w:val="000000"/>
                <w:kern w:val="0"/>
                <w:sz w:val="24"/>
                <w:szCs w:val="24"/>
              </w:rPr>
              <w:t xml:space="preserve"> First inter group discussion meeting based on the task given by the teacher.</w:t>
            </w:r>
          </w:p>
          <w:p w14:paraId="490F7B76" w14:textId="02E5DE67" w:rsidR="00791A7E" w:rsidRPr="00BC5F56" w:rsidRDefault="00791A7E" w:rsidP="00B4024E">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BC5F56">
              <w:rPr>
                <w:rFonts w:ascii="Times New Roman" w:eastAsia="Trebuchet MS" w:hAnsi="Times New Roman" w:cs="Times New Roman"/>
                <w:color w:val="000000"/>
                <w:kern w:val="0"/>
                <w:sz w:val="24"/>
                <w:szCs w:val="24"/>
              </w:rPr>
              <w:t xml:space="preserve">We discussed lots of domain topics such as </w:t>
            </w:r>
            <w:r w:rsidR="00C21C85">
              <w:rPr>
                <w:rFonts w:ascii="Times New Roman" w:eastAsia="Trebuchet MS" w:hAnsi="Times New Roman" w:cs="Times New Roman"/>
                <w:color w:val="000000"/>
                <w:kern w:val="0"/>
                <w:sz w:val="24"/>
                <w:szCs w:val="24"/>
              </w:rPr>
              <w:t xml:space="preserve">Android development, </w:t>
            </w:r>
            <w:r w:rsidRPr="00BC5F56">
              <w:rPr>
                <w:rFonts w:ascii="Times New Roman" w:eastAsia="Trebuchet MS" w:hAnsi="Times New Roman" w:cs="Times New Roman"/>
                <w:color w:val="000000"/>
                <w:kern w:val="0"/>
                <w:sz w:val="24"/>
                <w:szCs w:val="24"/>
              </w:rPr>
              <w:t>machine learning, artificial intelligence and data science, computer vision, IOT (Internet of Things), Block-chain-Technology, etc.</w:t>
            </w:r>
          </w:p>
          <w:p w14:paraId="59065722" w14:textId="0CE44924" w:rsidR="005F5CB3" w:rsidRPr="00BC5F56" w:rsidRDefault="005F5CB3" w:rsidP="00B4024E">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BC5F56">
              <w:rPr>
                <w:rFonts w:ascii="Times New Roman" w:eastAsia="Trebuchet MS" w:hAnsi="Times New Roman" w:cs="Times New Roman"/>
                <w:color w:val="000000"/>
                <w:kern w:val="0"/>
                <w:sz w:val="24"/>
                <w:szCs w:val="24"/>
              </w:rPr>
              <w:t>We found that our interest is towards the domain of</w:t>
            </w:r>
            <w:r w:rsidR="00822A86">
              <w:rPr>
                <w:rFonts w:ascii="Times New Roman" w:eastAsia="Trebuchet MS" w:hAnsi="Times New Roman" w:cs="Times New Roman"/>
                <w:color w:val="000000"/>
                <w:kern w:val="0"/>
                <w:sz w:val="24"/>
                <w:szCs w:val="24"/>
              </w:rPr>
              <w:t xml:space="preserve"> android application development </w:t>
            </w:r>
            <w:r w:rsidRPr="00BC5F56">
              <w:rPr>
                <w:rFonts w:ascii="Times New Roman" w:eastAsia="Trebuchet MS" w:hAnsi="Times New Roman" w:cs="Times New Roman"/>
                <w:color w:val="000000"/>
                <w:kern w:val="0"/>
                <w:sz w:val="24"/>
                <w:szCs w:val="24"/>
              </w:rPr>
              <w:t>.</w:t>
            </w:r>
          </w:p>
          <w:p w14:paraId="23C636F1" w14:textId="413EA284" w:rsidR="00791A7E" w:rsidRPr="00791A7E" w:rsidRDefault="00BC5F56" w:rsidP="00B4024E">
            <w:pPr>
              <w:pStyle w:val="ListParagraph"/>
              <w:numPr>
                <w:ilvl w:val="0"/>
                <w:numId w:val="11"/>
              </w:numPr>
              <w:autoSpaceDE w:val="0"/>
              <w:jc w:val="both"/>
              <w:rPr>
                <w:rFonts w:eastAsia="Trebuchet MS"/>
                <w:b/>
                <w:bCs/>
                <w:color w:val="000000"/>
                <w:kern w:val="0"/>
              </w:rPr>
            </w:pPr>
            <w:r w:rsidRPr="005F5CB3">
              <w:rPr>
                <w:rFonts w:eastAsia="Trebuchet MS"/>
                <w:noProof/>
                <w:color w:val="000000"/>
                <w:kern w:val="0"/>
                <w:lang w:eastAsia="en-US"/>
              </w:rPr>
              <mc:AlternateContent>
                <mc:Choice Requires="wps">
                  <w:drawing>
                    <wp:anchor distT="0" distB="0" distL="114300" distR="114300" simplePos="0" relativeHeight="251670016" behindDoc="0" locked="0" layoutInCell="1" allowOverlap="1" wp14:anchorId="203A6A70" wp14:editId="49C97124">
                      <wp:simplePos x="0" y="0"/>
                      <wp:positionH relativeFrom="column">
                        <wp:posOffset>371302</wp:posOffset>
                      </wp:positionH>
                      <wp:positionV relativeFrom="paragraph">
                        <wp:posOffset>-1270</wp:posOffset>
                      </wp:positionV>
                      <wp:extent cx="5562600" cy="523220"/>
                      <wp:effectExtent l="0" t="0" r="0" b="0"/>
                      <wp:wrapNone/>
                      <wp:docPr id="74" name="TextBox 7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9965FF6-267D-4B1A-9D6D-49EEEF59E15D}"/>
                          </a:ext>
                        </a:extLst>
                      </wp:docPr>
                      <wp:cNvGraphicFramePr/>
                      <a:graphic xmlns:a="http://schemas.openxmlformats.org/drawingml/2006/main">
                        <a:graphicData uri="http://schemas.microsoft.com/office/word/2010/wordprocessingShape">
                          <wps:wsp>
                            <wps:cNvSpPr txBox="1"/>
                            <wps:spPr>
                              <a:xfrm>
                                <a:off x="0" y="0"/>
                                <a:ext cx="5562600" cy="523220"/>
                              </a:xfrm>
                              <a:prstGeom prst="rect">
                                <a:avLst/>
                              </a:prstGeom>
                              <a:noFill/>
                            </wps:spPr>
                            <wps:txbx>
                              <w:txbxContent>
                                <w:p w14:paraId="0E4DECF3" w14:textId="07F44A4A" w:rsidR="00D440BA" w:rsidRPr="00BC5F56" w:rsidRDefault="00D440BA" w:rsidP="00BC5F56">
                                  <w:pPr>
                                    <w:rPr>
                                      <w:rFonts w:eastAsia="Arial"/>
                                      <w:color w:val="000000"/>
                                    </w:rPr>
                                  </w:pPr>
                                  <w:r>
                                    <w:rPr>
                                      <w:rFonts w:eastAsia="Arial"/>
                                      <w:color w:val="000000" w:themeColor="text1"/>
                                    </w:rPr>
                                    <w:t>Android application is the most used application in this smartphones era</w:t>
                                  </w:r>
                                  <w:r w:rsidRPr="00BC5F56">
                                    <w:rPr>
                                      <w:rFonts w:eastAsia="Arial"/>
                                      <w:color w:val="000000"/>
                                    </w:rPr>
                                    <w:t xml:space="preserve">. </w:t>
                                  </w:r>
                                  <w:r>
                                    <w:rPr>
                                      <w:rFonts w:eastAsia="Arial"/>
                                      <w:color w:val="000000"/>
                                    </w:rPr>
                                    <w:t>So we taken Android application development as a domain</w:t>
                                  </w:r>
                                </w:p>
                              </w:txbxContent>
                            </wps:txbx>
                            <wps:bodyPr wrap="square">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73" o:spid="_x0000_s1026" type="#_x0000_t202" style="position:absolute;left:0;text-align:left;margin-left:29.25pt;margin-top:-.1pt;width:438pt;height:41.2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" filled="f" stroked="f">
                      <v:textbox style="mso-fit-shape-to-text:t">
                        <w:txbxContent>
                          <w:p w14:paraId="0E4DECF3" w14:textId="07F44A4A" w:rsidR="00D440BA" w:rsidRPr="00BC5F56" w:rsidRDefault="00D440BA" w:rsidP="00BC5F56">
                            <w:pPr>
                              <w:rPr>
                                <w:rFonts w:eastAsia="Arial"/>
                                <w:color w:val="000000"/>
                              </w:rPr>
                            </w:pPr>
                            <w:r>
                              <w:rPr>
                                <w:rFonts w:eastAsia="Arial"/>
                                <w:color w:val="000000" w:themeColor="text1"/>
                              </w:rPr>
                              <w:t>Android application is the most used application in this smartphones era</w:t>
                            </w:r>
                            <w:r w:rsidRPr="00BC5F56">
                              <w:rPr>
                                <w:rFonts w:eastAsia="Arial"/>
                                <w:color w:val="000000"/>
                              </w:rPr>
                              <w:t xml:space="preserve">. </w:t>
                            </w:r>
                            <w:r>
                              <w:rPr>
                                <w:rFonts w:eastAsia="Arial"/>
                                <w:color w:val="000000"/>
                              </w:rPr>
                              <w:t xml:space="preserve">So we </w:t>
                            </w:r>
                            <w:proofErr w:type="spellStart"/>
                            <w:r>
                              <w:rPr>
                                <w:rFonts w:eastAsia="Arial"/>
                                <w:color w:val="000000"/>
                              </w:rPr>
                              <w:t>taken</w:t>
                            </w:r>
                            <w:proofErr w:type="spellEnd"/>
                            <w:r>
                              <w:rPr>
                                <w:rFonts w:eastAsia="Arial"/>
                                <w:color w:val="000000"/>
                              </w:rPr>
                              <w:t xml:space="preserve"> Android application development as a domain</w:t>
                            </w:r>
                          </w:p>
                        </w:txbxContent>
                      </v:textbox>
                    </v:shape>
                  </w:pict>
                </mc:Fallback>
              </mc:AlternateContent>
            </w:r>
            <w:r w:rsidR="005F5CB3">
              <w:rPr>
                <w:rFonts w:eastAsia="Trebuchet MS"/>
                <w:color w:val="000000"/>
                <w:kern w:val="0"/>
              </w:rPr>
              <w:t xml:space="preserve"> </w:t>
            </w:r>
          </w:p>
          <w:p w14:paraId="5FCE03C1" w14:textId="77777777" w:rsidR="00673113" w:rsidRPr="00673113" w:rsidRDefault="00673113" w:rsidP="00673113">
            <w:pPr>
              <w:autoSpaceDE w:val="0"/>
              <w:jc w:val="both"/>
              <w:rPr>
                <w:rFonts w:eastAsia="Trebuchet MS"/>
                <w:b/>
                <w:bCs/>
                <w:color w:val="000000"/>
                <w:kern w:val="0"/>
              </w:rPr>
            </w:pPr>
          </w:p>
          <w:p w14:paraId="36FB2AB0" w14:textId="47DACF26" w:rsidR="002D2566" w:rsidRPr="002D2566" w:rsidRDefault="00BC5F56" w:rsidP="00B4024E">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BC5F56">
              <w:rPr>
                <w:rFonts w:ascii="Times New Roman" w:eastAsia="Trebuchet MS" w:hAnsi="Times New Roman" w:cs="Times New Roman"/>
                <w:color w:val="000000"/>
                <w:kern w:val="0"/>
                <w:sz w:val="24"/>
                <w:szCs w:val="24"/>
              </w:rPr>
              <w:t>Hence, we decided to prepare our PBL project on the domain of</w:t>
            </w:r>
            <w:r w:rsidR="00A660D3">
              <w:rPr>
                <w:rFonts w:ascii="Times New Roman" w:eastAsia="Trebuchet MS" w:hAnsi="Times New Roman" w:cs="Times New Roman"/>
                <w:color w:val="000000"/>
                <w:kern w:val="0"/>
                <w:sz w:val="24"/>
                <w:szCs w:val="24"/>
              </w:rPr>
              <w:t xml:space="preserve"> android application development</w:t>
            </w:r>
            <w:r w:rsidRPr="00BC5F56">
              <w:rPr>
                <w:rFonts w:ascii="Times New Roman" w:eastAsia="Trebuchet MS" w:hAnsi="Times New Roman" w:cs="Times New Roman"/>
                <w:color w:val="000000"/>
                <w:kern w:val="0"/>
                <w:sz w:val="24"/>
                <w:szCs w:val="24"/>
              </w:rPr>
              <w:t>.</w:t>
            </w:r>
          </w:p>
          <w:p w14:paraId="6EB6E68B" w14:textId="37A0CF4A" w:rsidR="002D2566" w:rsidRPr="002D2566" w:rsidRDefault="002D2566" w:rsidP="00B4024E">
            <w:pPr>
              <w:pStyle w:val="ListParagraph"/>
              <w:numPr>
                <w:ilvl w:val="0"/>
                <w:numId w:val="11"/>
              </w:numPr>
              <w:autoSpaceDE w:val="0"/>
              <w:jc w:val="both"/>
              <w:rPr>
                <w:rFonts w:ascii="Times New Roman" w:eastAsia="Trebuchet MS" w:hAnsi="Times New Roman" w:cs="Times New Roman"/>
                <w:color w:val="000000"/>
                <w:kern w:val="0"/>
                <w:sz w:val="24"/>
                <w:szCs w:val="24"/>
              </w:rPr>
            </w:pPr>
            <w:r w:rsidRPr="002D2566">
              <w:rPr>
                <w:rFonts w:ascii="Times New Roman" w:eastAsia="Trebuchet MS" w:hAnsi="Times New Roman" w:cs="Times New Roman"/>
                <w:color w:val="000000"/>
                <w:kern w:val="0"/>
                <w:sz w:val="24"/>
                <w:szCs w:val="24"/>
              </w:rPr>
              <w:t xml:space="preserve">Each group has given his task to work upon the presentation.  </w:t>
            </w:r>
          </w:p>
          <w:p w14:paraId="6877F5D3" w14:textId="6D51554C" w:rsidR="00673113" w:rsidRPr="002D2566" w:rsidRDefault="002D2566" w:rsidP="00B4024E">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2D2566">
              <w:rPr>
                <w:rFonts w:ascii="Times New Roman" w:eastAsia="Trebuchet MS" w:hAnsi="Times New Roman" w:cs="Times New Roman"/>
                <w:color w:val="000000"/>
                <w:kern w:val="0"/>
                <w:sz w:val="24"/>
                <w:szCs w:val="24"/>
              </w:rPr>
              <w:t>Lastly, we p</w:t>
            </w:r>
            <w:r w:rsidR="00DC45F8">
              <w:rPr>
                <w:rFonts w:ascii="Times New Roman" w:eastAsia="Trebuchet MS" w:hAnsi="Times New Roman" w:cs="Times New Roman"/>
                <w:color w:val="000000"/>
                <w:kern w:val="0"/>
                <w:sz w:val="24"/>
                <w:szCs w:val="24"/>
              </w:rPr>
              <w:t xml:space="preserve">repared a presentation based on android application development </w:t>
            </w:r>
            <w:r w:rsidRPr="002D2566">
              <w:rPr>
                <w:rFonts w:ascii="Times New Roman" w:eastAsia="Trebuchet MS" w:hAnsi="Times New Roman" w:cs="Times New Roman"/>
                <w:color w:val="000000"/>
                <w:kern w:val="0"/>
                <w:sz w:val="24"/>
                <w:szCs w:val="24"/>
              </w:rPr>
              <w:t>domain and taken the rehearsal of the presentation one day prior.</w:t>
            </w:r>
          </w:p>
        </w:tc>
      </w:tr>
      <w:tr w:rsidR="00673113" w:rsidRPr="00673113" w14:paraId="43D341A7" w14:textId="77777777" w:rsidTr="005769DE">
        <w:tc>
          <w:tcPr>
            <w:tcW w:w="9936" w:type="dxa"/>
          </w:tcPr>
          <w:p w14:paraId="794698FB" w14:textId="77777777" w:rsidR="00673113" w:rsidRPr="00673113" w:rsidRDefault="00673113" w:rsidP="00673113">
            <w:pPr>
              <w:autoSpaceDE w:val="0"/>
              <w:jc w:val="both"/>
              <w:rPr>
                <w:rFonts w:eastAsia="Trebuchet MS"/>
                <w:b/>
                <w:bCs/>
                <w:color w:val="000000"/>
                <w:kern w:val="0"/>
              </w:rPr>
            </w:pPr>
            <w:r w:rsidRPr="00673113">
              <w:rPr>
                <w:rFonts w:eastAsia="Trebuchet MS"/>
                <w:b/>
                <w:bCs/>
                <w:color w:val="000000"/>
                <w:kern w:val="0"/>
              </w:rPr>
              <w:t xml:space="preserve">Progress till Date </w:t>
            </w:r>
          </w:p>
          <w:p w14:paraId="2467C4AE" w14:textId="3D718626" w:rsidR="00673113" w:rsidRDefault="002D2566" w:rsidP="00673113">
            <w:pPr>
              <w:autoSpaceDE w:val="0"/>
              <w:jc w:val="both"/>
              <w:rPr>
                <w:rFonts w:eastAsia="Trebuchet MS"/>
                <w:b/>
                <w:bCs/>
                <w:color w:val="000000"/>
                <w:kern w:val="0"/>
              </w:rPr>
            </w:pPr>
            <w:r>
              <w:rPr>
                <w:rFonts w:eastAsia="Trebuchet MS"/>
                <w:b/>
                <w:bCs/>
                <w:color w:val="000000"/>
                <w:kern w:val="0"/>
              </w:rPr>
              <w:t xml:space="preserve">      </w:t>
            </w:r>
          </w:p>
          <w:p w14:paraId="47343CCA" w14:textId="29D442B1" w:rsidR="002D2566" w:rsidRPr="002A570A" w:rsidRDefault="002A570A" w:rsidP="00B4024E">
            <w:pPr>
              <w:pStyle w:val="ListParagraph"/>
              <w:numPr>
                <w:ilvl w:val="0"/>
                <w:numId w:val="12"/>
              </w:numPr>
              <w:autoSpaceDE w:val="0"/>
              <w:jc w:val="both"/>
              <w:rPr>
                <w:rFonts w:ascii="Times New Roman" w:eastAsia="Trebuchet MS" w:hAnsi="Times New Roman" w:cs="Times New Roman"/>
                <w:color w:val="000000"/>
                <w:kern w:val="0"/>
                <w:sz w:val="24"/>
                <w:szCs w:val="24"/>
              </w:rPr>
            </w:pPr>
            <w:r w:rsidRPr="002A570A">
              <w:rPr>
                <w:rFonts w:ascii="Times New Roman" w:eastAsia="Trebuchet MS" w:hAnsi="Times New Roman" w:cs="Times New Roman"/>
                <w:color w:val="000000"/>
                <w:kern w:val="0"/>
                <w:sz w:val="24"/>
                <w:szCs w:val="24"/>
              </w:rPr>
              <w:t>We have to present the Presentation of Domain selection on 11</w:t>
            </w:r>
            <w:r w:rsidRPr="002A570A">
              <w:rPr>
                <w:rFonts w:ascii="Times New Roman" w:eastAsia="Trebuchet MS" w:hAnsi="Times New Roman" w:cs="Times New Roman"/>
                <w:color w:val="000000"/>
                <w:kern w:val="0"/>
                <w:sz w:val="24"/>
                <w:szCs w:val="24"/>
                <w:vertAlign w:val="superscript"/>
              </w:rPr>
              <w:t>th</w:t>
            </w:r>
            <w:r w:rsidRPr="002A570A">
              <w:rPr>
                <w:rFonts w:ascii="Times New Roman" w:eastAsia="Trebuchet MS" w:hAnsi="Times New Roman" w:cs="Times New Roman"/>
                <w:color w:val="000000"/>
                <w:kern w:val="0"/>
                <w:sz w:val="24"/>
                <w:szCs w:val="24"/>
              </w:rPr>
              <w:t xml:space="preserve"> February. </w:t>
            </w:r>
          </w:p>
          <w:p w14:paraId="33765854" w14:textId="19D27436" w:rsidR="002A570A" w:rsidRPr="002A570A" w:rsidRDefault="002A570A" w:rsidP="00B4024E">
            <w:pPr>
              <w:pStyle w:val="ListParagraph"/>
              <w:numPr>
                <w:ilvl w:val="0"/>
                <w:numId w:val="12"/>
              </w:numPr>
              <w:autoSpaceDE w:val="0"/>
              <w:jc w:val="both"/>
              <w:rPr>
                <w:rFonts w:ascii="Times New Roman" w:eastAsia="Trebuchet MS" w:hAnsi="Times New Roman" w:cs="Times New Roman"/>
                <w:color w:val="000000"/>
                <w:kern w:val="0"/>
                <w:sz w:val="24"/>
                <w:szCs w:val="24"/>
              </w:rPr>
            </w:pPr>
            <w:r w:rsidRPr="002A570A">
              <w:rPr>
                <w:rFonts w:ascii="Times New Roman" w:eastAsia="Trebuchet MS" w:hAnsi="Times New Roman" w:cs="Times New Roman"/>
                <w:color w:val="000000"/>
                <w:kern w:val="0"/>
                <w:sz w:val="24"/>
                <w:szCs w:val="24"/>
              </w:rPr>
              <w:t>All group members have explained the topics perfectly as decided in the meeting.</w:t>
            </w:r>
          </w:p>
          <w:p w14:paraId="30BC5345" w14:textId="3BB6C60A" w:rsidR="00673113" w:rsidRPr="002A570A" w:rsidRDefault="002A570A" w:rsidP="00B4024E">
            <w:pPr>
              <w:pStyle w:val="ListParagraph"/>
              <w:numPr>
                <w:ilvl w:val="0"/>
                <w:numId w:val="12"/>
              </w:numPr>
              <w:autoSpaceDE w:val="0"/>
              <w:jc w:val="both"/>
              <w:rPr>
                <w:rFonts w:ascii="Times New Roman" w:eastAsia="Trebuchet MS" w:hAnsi="Times New Roman" w:cs="Times New Roman"/>
                <w:color w:val="000000"/>
                <w:kern w:val="0"/>
                <w:sz w:val="24"/>
                <w:szCs w:val="24"/>
              </w:rPr>
            </w:pPr>
            <w:r w:rsidRPr="002A570A">
              <w:rPr>
                <w:rFonts w:ascii="Times New Roman" w:eastAsia="Trebuchet MS" w:hAnsi="Times New Roman" w:cs="Times New Roman"/>
                <w:color w:val="000000"/>
                <w:kern w:val="0"/>
                <w:sz w:val="24"/>
                <w:szCs w:val="24"/>
              </w:rPr>
              <w:t>Finally, we successfully discussed the domain selection till the date of task completion.</w:t>
            </w:r>
          </w:p>
        </w:tc>
      </w:tr>
      <w:tr w:rsidR="00673113" w:rsidRPr="00673113" w14:paraId="0B79C7C4" w14:textId="77777777" w:rsidTr="005769DE">
        <w:tc>
          <w:tcPr>
            <w:tcW w:w="9936" w:type="dxa"/>
          </w:tcPr>
          <w:p w14:paraId="1A8A775E" w14:textId="77777777" w:rsidR="00673113" w:rsidRPr="00673113" w:rsidRDefault="00673113" w:rsidP="00673113">
            <w:pPr>
              <w:autoSpaceDE w:val="0"/>
              <w:jc w:val="both"/>
              <w:rPr>
                <w:rFonts w:eastAsia="Trebuchet MS"/>
                <w:b/>
                <w:bCs/>
                <w:color w:val="000000"/>
                <w:kern w:val="0"/>
              </w:rPr>
            </w:pPr>
            <w:r w:rsidRPr="00673113">
              <w:rPr>
                <w:rFonts w:eastAsia="Trebuchet MS"/>
                <w:b/>
                <w:bCs/>
                <w:color w:val="000000"/>
                <w:kern w:val="0"/>
              </w:rPr>
              <w:t>Remark</w:t>
            </w:r>
          </w:p>
          <w:p w14:paraId="4D120081" w14:textId="77777777" w:rsidR="00673113" w:rsidRPr="00673113" w:rsidRDefault="00673113" w:rsidP="00673113">
            <w:pPr>
              <w:autoSpaceDE w:val="0"/>
              <w:jc w:val="both"/>
              <w:rPr>
                <w:rFonts w:eastAsia="Trebuchet MS"/>
                <w:b/>
                <w:bCs/>
                <w:color w:val="000000"/>
                <w:kern w:val="0"/>
              </w:rPr>
            </w:pPr>
          </w:p>
          <w:p w14:paraId="46AA26E9" w14:textId="77777777" w:rsidR="00673113" w:rsidRPr="00673113" w:rsidRDefault="00673113" w:rsidP="00673113">
            <w:pPr>
              <w:autoSpaceDE w:val="0"/>
              <w:jc w:val="both"/>
              <w:rPr>
                <w:rFonts w:eastAsia="Trebuchet MS"/>
                <w:b/>
                <w:bCs/>
                <w:color w:val="000000"/>
                <w:kern w:val="0"/>
              </w:rPr>
            </w:pPr>
          </w:p>
          <w:p w14:paraId="08A38E84" w14:textId="77777777" w:rsidR="00673113" w:rsidRPr="00673113" w:rsidRDefault="00673113" w:rsidP="00673113">
            <w:pPr>
              <w:autoSpaceDE w:val="0"/>
              <w:jc w:val="both"/>
              <w:rPr>
                <w:rFonts w:eastAsia="Trebuchet MS"/>
                <w:b/>
                <w:bCs/>
                <w:color w:val="000000"/>
                <w:kern w:val="0"/>
              </w:rPr>
            </w:pPr>
          </w:p>
          <w:p w14:paraId="059F1794" w14:textId="77777777" w:rsidR="00673113" w:rsidRPr="00673113" w:rsidRDefault="00673113" w:rsidP="00673113">
            <w:pPr>
              <w:autoSpaceDE w:val="0"/>
              <w:jc w:val="both"/>
              <w:rPr>
                <w:rFonts w:eastAsia="Trebuchet MS"/>
                <w:b/>
                <w:bCs/>
                <w:color w:val="000000"/>
                <w:kern w:val="0"/>
              </w:rPr>
            </w:pPr>
          </w:p>
          <w:p w14:paraId="43583007" w14:textId="77777777" w:rsidR="00673113" w:rsidRPr="00673113" w:rsidRDefault="00673113" w:rsidP="00673113">
            <w:pPr>
              <w:autoSpaceDE w:val="0"/>
              <w:jc w:val="both"/>
              <w:rPr>
                <w:rFonts w:eastAsia="Trebuchet MS"/>
                <w:b/>
                <w:bCs/>
                <w:color w:val="000000"/>
                <w:kern w:val="0"/>
              </w:rPr>
            </w:pPr>
          </w:p>
          <w:p w14:paraId="29375D47" w14:textId="77777777" w:rsidR="00673113" w:rsidRPr="00673113" w:rsidRDefault="00673113" w:rsidP="00673113">
            <w:pPr>
              <w:autoSpaceDE w:val="0"/>
              <w:jc w:val="both"/>
              <w:rPr>
                <w:rFonts w:eastAsia="Trebuchet MS"/>
                <w:b/>
                <w:bCs/>
                <w:color w:val="000000"/>
                <w:kern w:val="0"/>
              </w:rPr>
            </w:pPr>
          </w:p>
          <w:p w14:paraId="4C023360" w14:textId="77777777" w:rsidR="00673113" w:rsidRPr="00673113" w:rsidRDefault="00673113" w:rsidP="00673113">
            <w:pPr>
              <w:autoSpaceDE w:val="0"/>
              <w:jc w:val="both"/>
              <w:rPr>
                <w:rFonts w:eastAsia="Trebuchet MS"/>
                <w:b/>
                <w:bCs/>
                <w:color w:val="000000"/>
                <w:kern w:val="0"/>
              </w:rPr>
            </w:pPr>
            <w:r w:rsidRPr="00673113">
              <w:rPr>
                <w:rFonts w:eastAsia="Trebuchet MS"/>
                <w:b/>
                <w:bCs/>
                <w:color w:val="000000"/>
                <w:kern w:val="0"/>
              </w:rPr>
              <w:t>Sign of Mentor</w:t>
            </w:r>
          </w:p>
        </w:tc>
      </w:tr>
    </w:tbl>
    <w:p w14:paraId="59F14E2B" w14:textId="77777777" w:rsidR="00673113" w:rsidRPr="00673113" w:rsidRDefault="00673113" w:rsidP="00673113">
      <w:pPr>
        <w:autoSpaceDE w:val="0"/>
        <w:jc w:val="both"/>
        <w:rPr>
          <w:rFonts w:eastAsia="Trebuchet MS"/>
          <w:b/>
          <w:bCs/>
          <w:color w:val="000000"/>
          <w:kern w:val="0"/>
        </w:rPr>
      </w:pPr>
    </w:p>
    <w:tbl>
      <w:tblPr>
        <w:tblpPr w:leftFromText="180" w:rightFromText="180" w:vertAnchor="text" w:horzAnchor="margin" w:tblpY="1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09"/>
      </w:tblGrid>
      <w:tr w:rsidR="008E3D52" w:rsidRPr="00673113" w14:paraId="19F1C526" w14:textId="77777777" w:rsidTr="0034549F">
        <w:trPr>
          <w:trHeight w:val="557"/>
        </w:trPr>
        <w:tc>
          <w:tcPr>
            <w:tcW w:w="10409" w:type="dxa"/>
          </w:tcPr>
          <w:p w14:paraId="31FEE05B" w14:textId="77777777" w:rsidR="008E3D52" w:rsidRPr="00673113" w:rsidRDefault="008E3D52" w:rsidP="0034549F">
            <w:pPr>
              <w:autoSpaceDE w:val="0"/>
              <w:jc w:val="both"/>
              <w:rPr>
                <w:rFonts w:eastAsia="Trebuchet MS"/>
                <w:b/>
                <w:bCs/>
                <w:color w:val="000000"/>
                <w:kern w:val="0"/>
              </w:rPr>
            </w:pPr>
            <w:r w:rsidRPr="00673113">
              <w:rPr>
                <w:rFonts w:eastAsia="Trebuchet MS"/>
                <w:b/>
                <w:bCs/>
                <w:color w:val="000000"/>
                <w:kern w:val="0"/>
              </w:rPr>
              <w:lastRenderedPageBreak/>
              <w:t xml:space="preserve">Week </w:t>
            </w:r>
            <w:r>
              <w:rPr>
                <w:rFonts w:eastAsia="Trebuchet MS"/>
                <w:b/>
                <w:bCs/>
                <w:color w:val="000000"/>
                <w:kern w:val="0"/>
              </w:rPr>
              <w:t>2</w:t>
            </w:r>
          </w:p>
        </w:tc>
      </w:tr>
      <w:tr w:rsidR="008E3D52" w:rsidRPr="00673113" w14:paraId="093F8081" w14:textId="77777777" w:rsidTr="0034549F">
        <w:trPr>
          <w:trHeight w:val="843"/>
        </w:trPr>
        <w:tc>
          <w:tcPr>
            <w:tcW w:w="10409" w:type="dxa"/>
          </w:tcPr>
          <w:p w14:paraId="6B24FE38" w14:textId="77777777" w:rsidR="008E3D52" w:rsidRDefault="008E3D52" w:rsidP="0034549F">
            <w:pPr>
              <w:autoSpaceDE w:val="0"/>
              <w:jc w:val="both"/>
              <w:rPr>
                <w:rFonts w:eastAsia="Trebuchet MS"/>
                <w:b/>
                <w:bCs/>
                <w:color w:val="000000"/>
                <w:kern w:val="0"/>
              </w:rPr>
            </w:pPr>
          </w:p>
          <w:p w14:paraId="0539AC20" w14:textId="77777777" w:rsidR="008E3D52" w:rsidRPr="00673113" w:rsidRDefault="008E3D52" w:rsidP="0034549F">
            <w:pPr>
              <w:autoSpaceDE w:val="0"/>
              <w:jc w:val="both"/>
              <w:rPr>
                <w:rFonts w:eastAsia="Trebuchet MS"/>
                <w:b/>
                <w:bCs/>
                <w:color w:val="000000"/>
                <w:kern w:val="0"/>
              </w:rPr>
            </w:pPr>
            <w:r w:rsidRPr="00673113">
              <w:rPr>
                <w:rFonts w:eastAsia="Trebuchet MS"/>
                <w:b/>
                <w:bCs/>
                <w:color w:val="000000"/>
                <w:kern w:val="0"/>
              </w:rPr>
              <w:t>Date</w:t>
            </w:r>
            <w:r>
              <w:rPr>
                <w:rFonts w:eastAsia="Trebuchet MS"/>
                <w:b/>
                <w:bCs/>
                <w:color w:val="000000"/>
                <w:kern w:val="0"/>
              </w:rPr>
              <w:t>: 14/02/2022</w:t>
            </w:r>
          </w:p>
          <w:p w14:paraId="108CEBD2" w14:textId="77777777" w:rsidR="008E3D52" w:rsidRPr="00673113" w:rsidRDefault="008E3D52" w:rsidP="0034549F">
            <w:pPr>
              <w:autoSpaceDE w:val="0"/>
              <w:jc w:val="both"/>
              <w:rPr>
                <w:rFonts w:eastAsia="Trebuchet MS"/>
                <w:b/>
                <w:bCs/>
                <w:color w:val="000000"/>
                <w:kern w:val="0"/>
              </w:rPr>
            </w:pPr>
          </w:p>
        </w:tc>
      </w:tr>
      <w:tr w:rsidR="008E3D52" w:rsidRPr="00673113" w14:paraId="796A9842" w14:textId="77777777" w:rsidTr="0034549F">
        <w:trPr>
          <w:trHeight w:val="2954"/>
        </w:trPr>
        <w:tc>
          <w:tcPr>
            <w:tcW w:w="10409" w:type="dxa"/>
          </w:tcPr>
          <w:p w14:paraId="64318497" w14:textId="77777777" w:rsidR="008E3D52" w:rsidRDefault="008E3D52" w:rsidP="0034549F">
            <w:pPr>
              <w:autoSpaceDE w:val="0"/>
              <w:jc w:val="both"/>
              <w:rPr>
                <w:rFonts w:eastAsia="Trebuchet MS"/>
                <w:b/>
                <w:bCs/>
                <w:color w:val="000000"/>
                <w:kern w:val="0"/>
              </w:rPr>
            </w:pPr>
            <w:r w:rsidRPr="00673113">
              <w:rPr>
                <w:rFonts w:eastAsia="Trebuchet MS"/>
                <w:b/>
                <w:bCs/>
                <w:color w:val="000000"/>
                <w:kern w:val="0"/>
              </w:rPr>
              <w:t>Current Work phase of project-</w:t>
            </w:r>
            <w:r>
              <w:rPr>
                <w:rFonts w:eastAsia="Trebuchet MS"/>
                <w:b/>
                <w:bCs/>
                <w:color w:val="000000"/>
                <w:kern w:val="0"/>
              </w:rPr>
              <w:t xml:space="preserve">   </w:t>
            </w:r>
          </w:p>
          <w:p w14:paraId="5AB889BE" w14:textId="77777777" w:rsidR="008E3D52" w:rsidRDefault="008E3D52" w:rsidP="0034549F">
            <w:pPr>
              <w:autoSpaceDE w:val="0"/>
              <w:jc w:val="both"/>
              <w:rPr>
                <w:rFonts w:eastAsia="Trebuchet MS"/>
                <w:color w:val="000000"/>
                <w:kern w:val="0"/>
              </w:rPr>
            </w:pPr>
          </w:p>
          <w:p w14:paraId="748925A5" w14:textId="77777777" w:rsidR="008E3D52" w:rsidRDefault="008E3D52" w:rsidP="0034549F">
            <w:pPr>
              <w:autoSpaceDE w:val="0"/>
              <w:jc w:val="both"/>
              <w:rPr>
                <w:rFonts w:eastAsia="Trebuchet MS"/>
                <w:color w:val="000000"/>
                <w:kern w:val="0"/>
              </w:rPr>
            </w:pPr>
            <w:r w:rsidRPr="00273E99">
              <w:rPr>
                <w:rFonts w:eastAsia="Trebuchet MS"/>
                <w:b/>
                <w:bCs/>
                <w:color w:val="000000"/>
                <w:kern w:val="0"/>
                <w:u w:val="single"/>
              </w:rPr>
              <w:t>Topic Selection</w:t>
            </w:r>
            <w:r>
              <w:rPr>
                <w:rFonts w:eastAsia="Trebuchet MS"/>
                <w:color w:val="000000"/>
                <w:kern w:val="0"/>
              </w:rPr>
              <w:t>:</w:t>
            </w:r>
          </w:p>
          <w:p w14:paraId="4C763329" w14:textId="77777777" w:rsidR="008E3D52" w:rsidRDefault="008E3D52" w:rsidP="0034549F">
            <w:pPr>
              <w:autoSpaceDE w:val="0"/>
              <w:jc w:val="both"/>
              <w:rPr>
                <w:rFonts w:eastAsia="Trebuchet MS"/>
                <w:color w:val="000000"/>
                <w:kern w:val="0"/>
              </w:rPr>
            </w:pPr>
          </w:p>
          <w:p w14:paraId="6D958E6C" w14:textId="77777777" w:rsidR="008E3D52" w:rsidRPr="00791A7E" w:rsidRDefault="008E3D52" w:rsidP="00B4024E">
            <w:pPr>
              <w:pStyle w:val="ListParagraph"/>
              <w:numPr>
                <w:ilvl w:val="0"/>
                <w:numId w:val="10"/>
              </w:numPr>
              <w:autoSpaceDE w:val="0"/>
              <w:jc w:val="both"/>
              <w:rPr>
                <w:rFonts w:ascii="Times New Roman" w:eastAsia="Trebuchet MS" w:hAnsi="Times New Roman" w:cs="Times New Roman"/>
                <w:color w:val="000000"/>
                <w:kern w:val="0"/>
                <w:sz w:val="24"/>
                <w:szCs w:val="24"/>
              </w:rPr>
            </w:pPr>
            <w:r w:rsidRPr="00791A7E">
              <w:rPr>
                <w:rFonts w:ascii="Times New Roman" w:eastAsia="Trebuchet MS" w:hAnsi="Times New Roman" w:cs="Times New Roman"/>
                <w:color w:val="000000"/>
                <w:kern w:val="0"/>
                <w:sz w:val="24"/>
                <w:szCs w:val="24"/>
              </w:rPr>
              <w:t xml:space="preserve">A task has been given by the teacher to select </w:t>
            </w:r>
            <w:r>
              <w:rPr>
                <w:rFonts w:ascii="Times New Roman" w:eastAsia="Trebuchet MS" w:hAnsi="Times New Roman" w:cs="Times New Roman"/>
                <w:color w:val="000000"/>
                <w:kern w:val="0"/>
                <w:sz w:val="24"/>
                <w:szCs w:val="24"/>
              </w:rPr>
              <w:t>4 different topics</w:t>
            </w:r>
            <w:r w:rsidRPr="00791A7E">
              <w:rPr>
                <w:rFonts w:ascii="Times New Roman" w:eastAsia="Trebuchet MS" w:hAnsi="Times New Roman" w:cs="Times New Roman"/>
                <w:color w:val="000000"/>
                <w:kern w:val="0"/>
                <w:sz w:val="24"/>
                <w:szCs w:val="24"/>
              </w:rPr>
              <w:t xml:space="preserve"> on the basis of the interest of the students.</w:t>
            </w:r>
          </w:p>
          <w:p w14:paraId="1D85BFF8" w14:textId="77777777" w:rsidR="008E3D52" w:rsidRPr="00791A7E" w:rsidRDefault="008E3D52" w:rsidP="00B4024E">
            <w:pPr>
              <w:pStyle w:val="ListParagraph"/>
              <w:numPr>
                <w:ilvl w:val="0"/>
                <w:numId w:val="10"/>
              </w:numPr>
              <w:autoSpaceDE w:val="0"/>
              <w:jc w:val="both"/>
              <w:rPr>
                <w:rFonts w:ascii="Times New Roman" w:eastAsia="Trebuchet MS" w:hAnsi="Times New Roman" w:cs="Times New Roman"/>
                <w:color w:val="000000"/>
                <w:kern w:val="0"/>
                <w:sz w:val="24"/>
                <w:szCs w:val="24"/>
              </w:rPr>
            </w:pPr>
            <w:r w:rsidRPr="00791A7E">
              <w:rPr>
                <w:rFonts w:ascii="Times New Roman" w:eastAsia="Trebuchet MS" w:hAnsi="Times New Roman" w:cs="Times New Roman"/>
                <w:color w:val="000000"/>
                <w:kern w:val="0"/>
                <w:sz w:val="24"/>
                <w:szCs w:val="24"/>
              </w:rPr>
              <w:t xml:space="preserve">The teacher instructed to select any one </w:t>
            </w:r>
            <w:r>
              <w:rPr>
                <w:rFonts w:ascii="Times New Roman" w:eastAsia="Trebuchet MS" w:hAnsi="Times New Roman" w:cs="Times New Roman"/>
                <w:color w:val="000000"/>
                <w:kern w:val="0"/>
                <w:sz w:val="24"/>
                <w:szCs w:val="24"/>
              </w:rPr>
              <w:t>topic</w:t>
            </w:r>
            <w:r w:rsidRPr="00791A7E">
              <w:rPr>
                <w:rFonts w:ascii="Times New Roman" w:eastAsia="Trebuchet MS" w:hAnsi="Times New Roman" w:cs="Times New Roman"/>
                <w:color w:val="000000"/>
                <w:kern w:val="0"/>
                <w:sz w:val="24"/>
                <w:szCs w:val="24"/>
              </w:rPr>
              <w:t xml:space="preserve"> which students want to work upon their PBL project.</w:t>
            </w:r>
          </w:p>
          <w:p w14:paraId="2F2254F4" w14:textId="77777777" w:rsidR="008E3D52" w:rsidRDefault="008E3D52" w:rsidP="00B4024E">
            <w:pPr>
              <w:pStyle w:val="ListParagraph"/>
              <w:numPr>
                <w:ilvl w:val="0"/>
                <w:numId w:val="10"/>
              </w:numPr>
              <w:autoSpaceDE w:val="0"/>
              <w:jc w:val="both"/>
              <w:rPr>
                <w:rFonts w:ascii="Times New Roman" w:eastAsia="Trebuchet MS" w:hAnsi="Times New Roman" w:cs="Times New Roman"/>
                <w:color w:val="000000"/>
                <w:kern w:val="0"/>
                <w:sz w:val="24"/>
                <w:szCs w:val="24"/>
              </w:rPr>
            </w:pPr>
            <w:r w:rsidRPr="00791A7E">
              <w:rPr>
                <w:rFonts w:ascii="Times New Roman" w:eastAsia="Trebuchet MS" w:hAnsi="Times New Roman" w:cs="Times New Roman"/>
                <w:color w:val="000000"/>
                <w:kern w:val="0"/>
                <w:sz w:val="24"/>
                <w:szCs w:val="24"/>
              </w:rPr>
              <w:t xml:space="preserve">And also instructed to prepare a presentation based on the </w:t>
            </w:r>
            <w:r>
              <w:rPr>
                <w:rFonts w:ascii="Times New Roman" w:eastAsia="Trebuchet MS" w:hAnsi="Times New Roman" w:cs="Times New Roman"/>
                <w:color w:val="000000"/>
                <w:kern w:val="0"/>
                <w:sz w:val="24"/>
                <w:szCs w:val="24"/>
              </w:rPr>
              <w:t>topic</w:t>
            </w:r>
            <w:r w:rsidRPr="00791A7E">
              <w:rPr>
                <w:rFonts w:ascii="Times New Roman" w:eastAsia="Trebuchet MS" w:hAnsi="Times New Roman" w:cs="Times New Roman"/>
                <w:color w:val="000000"/>
                <w:kern w:val="0"/>
                <w:sz w:val="24"/>
                <w:szCs w:val="24"/>
              </w:rPr>
              <w:t xml:space="preserve"> selection. </w:t>
            </w:r>
          </w:p>
          <w:p w14:paraId="5321CF89" w14:textId="77777777" w:rsidR="008E3D52" w:rsidRDefault="008E3D52" w:rsidP="0034549F">
            <w:pPr>
              <w:autoSpaceDE w:val="0"/>
              <w:jc w:val="both"/>
              <w:rPr>
                <w:rFonts w:eastAsia="Trebuchet MS"/>
                <w:color w:val="000000"/>
                <w:kern w:val="0"/>
              </w:rPr>
            </w:pPr>
          </w:p>
          <w:p w14:paraId="53238BC4" w14:textId="77777777" w:rsidR="008E3D52" w:rsidRDefault="008E3D52" w:rsidP="0034549F">
            <w:pPr>
              <w:autoSpaceDE w:val="0"/>
              <w:jc w:val="both"/>
              <w:rPr>
                <w:rFonts w:eastAsia="Trebuchet MS"/>
                <w:color w:val="000000"/>
                <w:kern w:val="0"/>
              </w:rPr>
            </w:pPr>
          </w:p>
          <w:p w14:paraId="15B5C59B" w14:textId="77777777" w:rsidR="008E3D52" w:rsidRPr="00273E99" w:rsidRDefault="008E3D52" w:rsidP="0034549F">
            <w:pPr>
              <w:autoSpaceDE w:val="0"/>
              <w:jc w:val="both"/>
              <w:rPr>
                <w:rFonts w:eastAsia="Trebuchet MS"/>
                <w:color w:val="000000"/>
                <w:kern w:val="0"/>
              </w:rPr>
            </w:pPr>
          </w:p>
        </w:tc>
      </w:tr>
      <w:tr w:rsidR="008E3D52" w:rsidRPr="00673113" w14:paraId="330A581D" w14:textId="77777777" w:rsidTr="0034549F">
        <w:trPr>
          <w:trHeight w:val="5371"/>
        </w:trPr>
        <w:tc>
          <w:tcPr>
            <w:tcW w:w="10409" w:type="dxa"/>
          </w:tcPr>
          <w:p w14:paraId="09600AB9" w14:textId="77777777" w:rsidR="008E3D52" w:rsidRDefault="008E3D52" w:rsidP="0034549F">
            <w:pPr>
              <w:autoSpaceDE w:val="0"/>
              <w:jc w:val="both"/>
              <w:rPr>
                <w:rFonts w:eastAsia="Trebuchet MS"/>
                <w:b/>
                <w:bCs/>
                <w:color w:val="000000"/>
                <w:kern w:val="0"/>
              </w:rPr>
            </w:pPr>
            <w:r w:rsidRPr="00673113">
              <w:rPr>
                <w:rFonts w:eastAsia="Trebuchet MS"/>
                <w:b/>
                <w:bCs/>
                <w:color w:val="000000"/>
                <w:kern w:val="0"/>
              </w:rPr>
              <w:t xml:space="preserve">Discussions Held </w:t>
            </w:r>
          </w:p>
          <w:p w14:paraId="448820AA" w14:textId="77777777" w:rsidR="008E3D52" w:rsidRDefault="008E3D52" w:rsidP="0034549F">
            <w:pPr>
              <w:autoSpaceDE w:val="0"/>
              <w:jc w:val="both"/>
              <w:rPr>
                <w:rFonts w:eastAsia="Trebuchet MS"/>
                <w:b/>
                <w:bCs/>
                <w:color w:val="000000"/>
                <w:kern w:val="0"/>
              </w:rPr>
            </w:pPr>
          </w:p>
          <w:p w14:paraId="355A0235" w14:textId="77777777" w:rsidR="008E3D52" w:rsidRPr="00BC5F56" w:rsidRDefault="008E3D52" w:rsidP="00B4024E">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BC5F56">
              <w:rPr>
                <w:rFonts w:ascii="Times New Roman" w:eastAsia="Trebuchet MS" w:hAnsi="Times New Roman" w:cs="Times New Roman"/>
                <w:color w:val="000000"/>
                <w:kern w:val="0"/>
                <w:sz w:val="24"/>
                <w:szCs w:val="24"/>
              </w:rPr>
              <w:t xml:space="preserve">Our team leader has taken the </w:t>
            </w:r>
            <w:r>
              <w:rPr>
                <w:rFonts w:ascii="Times New Roman" w:eastAsia="Trebuchet MS" w:hAnsi="Times New Roman" w:cs="Times New Roman"/>
                <w:color w:val="000000"/>
                <w:kern w:val="0"/>
                <w:sz w:val="24"/>
                <w:szCs w:val="24"/>
              </w:rPr>
              <w:t>second</w:t>
            </w:r>
            <w:r w:rsidRPr="00BC5F56">
              <w:rPr>
                <w:rFonts w:ascii="Times New Roman" w:eastAsia="Trebuchet MS" w:hAnsi="Times New Roman" w:cs="Times New Roman"/>
                <w:color w:val="000000"/>
                <w:kern w:val="0"/>
                <w:sz w:val="24"/>
                <w:szCs w:val="24"/>
              </w:rPr>
              <w:t xml:space="preserve"> inter group discussion meeting based on the task given by the teacher.</w:t>
            </w:r>
          </w:p>
          <w:p w14:paraId="59138D09" w14:textId="77777777" w:rsidR="008E3D52" w:rsidRPr="004C64AA" w:rsidRDefault="008E3D52" w:rsidP="00B4024E">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BC5F56">
              <w:rPr>
                <w:rFonts w:ascii="Times New Roman" w:eastAsia="Trebuchet MS" w:hAnsi="Times New Roman" w:cs="Times New Roman"/>
                <w:color w:val="000000"/>
                <w:kern w:val="0"/>
                <w:sz w:val="24"/>
                <w:szCs w:val="24"/>
              </w:rPr>
              <w:t>We discussed lots of topics</w:t>
            </w:r>
            <w:r>
              <w:rPr>
                <w:rFonts w:ascii="Times New Roman" w:eastAsia="Trebuchet MS" w:hAnsi="Times New Roman" w:cs="Times New Roman"/>
                <w:color w:val="000000"/>
                <w:kern w:val="0"/>
                <w:sz w:val="24"/>
                <w:szCs w:val="24"/>
              </w:rPr>
              <w:t>, among those topics we selected the 4 main topics which are-</w:t>
            </w:r>
          </w:p>
          <w:p w14:paraId="5E166DAE" w14:textId="713B3E5D" w:rsidR="008E3D52" w:rsidRPr="004C64AA" w:rsidRDefault="00FF6BCE" w:rsidP="00B4024E">
            <w:pPr>
              <w:pStyle w:val="ListParagraph"/>
              <w:numPr>
                <w:ilvl w:val="0"/>
                <w:numId w:val="13"/>
              </w:numPr>
              <w:autoSpaceDE w:val="0"/>
              <w:jc w:val="both"/>
              <w:rPr>
                <w:rFonts w:ascii="Times New Roman" w:eastAsia="Trebuchet MS" w:hAnsi="Times New Roman" w:cs="Times New Roman"/>
                <w:b/>
                <w:bCs/>
                <w:color w:val="000000"/>
                <w:kern w:val="0"/>
                <w:sz w:val="24"/>
                <w:szCs w:val="24"/>
                <w:lang w:val="en-IN"/>
              </w:rPr>
            </w:pPr>
            <w:r>
              <w:rPr>
                <w:rFonts w:ascii="Times New Roman" w:eastAsia="Trebuchet MS" w:hAnsi="Times New Roman" w:cs="Times New Roman"/>
                <w:b/>
                <w:bCs/>
                <w:color w:val="000000"/>
                <w:kern w:val="0"/>
                <w:sz w:val="24"/>
                <w:szCs w:val="24"/>
                <w:lang w:val="en-IN"/>
              </w:rPr>
              <w:t>Android Application Development</w:t>
            </w:r>
          </w:p>
          <w:p w14:paraId="1D7A9D21" w14:textId="00E25904" w:rsidR="008E3D52" w:rsidRPr="004C64AA" w:rsidRDefault="00FF6BCE" w:rsidP="00B4024E">
            <w:pPr>
              <w:pStyle w:val="ListParagraph"/>
              <w:numPr>
                <w:ilvl w:val="0"/>
                <w:numId w:val="13"/>
              </w:numPr>
              <w:autoSpaceDE w:val="0"/>
              <w:jc w:val="both"/>
              <w:rPr>
                <w:rFonts w:ascii="Times New Roman" w:eastAsia="Trebuchet MS" w:hAnsi="Times New Roman" w:cs="Times New Roman"/>
                <w:b/>
                <w:bCs/>
                <w:color w:val="000000"/>
                <w:kern w:val="0"/>
                <w:sz w:val="24"/>
                <w:szCs w:val="24"/>
                <w:lang w:val="en-IN"/>
              </w:rPr>
            </w:pPr>
            <w:r>
              <w:rPr>
                <w:rFonts w:ascii="Times New Roman" w:eastAsia="Trebuchet MS" w:hAnsi="Times New Roman" w:cs="Times New Roman"/>
                <w:b/>
                <w:bCs/>
                <w:color w:val="000000"/>
                <w:kern w:val="0"/>
                <w:sz w:val="24"/>
                <w:szCs w:val="24"/>
                <w:lang w:val="en-IN"/>
              </w:rPr>
              <w:t>Artificial Intelligence</w:t>
            </w:r>
          </w:p>
          <w:p w14:paraId="03EACA91" w14:textId="113C5DF8" w:rsidR="008E3D52" w:rsidRPr="004C64AA" w:rsidRDefault="00FF6BCE" w:rsidP="00B4024E">
            <w:pPr>
              <w:pStyle w:val="ListParagraph"/>
              <w:numPr>
                <w:ilvl w:val="0"/>
                <w:numId w:val="13"/>
              </w:numPr>
              <w:autoSpaceDE w:val="0"/>
              <w:jc w:val="both"/>
              <w:rPr>
                <w:rFonts w:ascii="Times New Roman" w:eastAsia="Trebuchet MS" w:hAnsi="Times New Roman" w:cs="Times New Roman"/>
                <w:b/>
                <w:bCs/>
                <w:color w:val="000000"/>
                <w:kern w:val="0"/>
                <w:sz w:val="24"/>
                <w:szCs w:val="24"/>
              </w:rPr>
            </w:pPr>
            <w:r>
              <w:rPr>
                <w:rFonts w:ascii="Times New Roman" w:eastAsia="Trebuchet MS" w:hAnsi="Times New Roman" w:cs="Times New Roman"/>
                <w:b/>
                <w:bCs/>
                <w:color w:val="000000"/>
                <w:kern w:val="0"/>
                <w:sz w:val="24"/>
                <w:szCs w:val="24"/>
              </w:rPr>
              <w:t xml:space="preserve">Block Chain Technology </w:t>
            </w:r>
          </w:p>
          <w:p w14:paraId="32D3804F" w14:textId="3C94883A" w:rsidR="008E3D52" w:rsidRPr="00BC5F56" w:rsidRDefault="008E3D52" w:rsidP="00B4024E">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BC5F56">
              <w:rPr>
                <w:rFonts w:ascii="Times New Roman" w:eastAsia="Trebuchet MS" w:hAnsi="Times New Roman" w:cs="Times New Roman"/>
                <w:color w:val="000000"/>
                <w:kern w:val="0"/>
                <w:sz w:val="24"/>
                <w:szCs w:val="24"/>
              </w:rPr>
              <w:t>We found that our interest is toward</w:t>
            </w:r>
            <w:r>
              <w:rPr>
                <w:rFonts w:ascii="Times New Roman" w:eastAsia="Trebuchet MS" w:hAnsi="Times New Roman" w:cs="Times New Roman"/>
                <w:color w:val="000000"/>
                <w:kern w:val="0"/>
                <w:sz w:val="24"/>
                <w:szCs w:val="24"/>
              </w:rPr>
              <w:t>s the topic of</w:t>
            </w:r>
            <w:r w:rsidR="00FF6BCE">
              <w:rPr>
                <w:rFonts w:ascii="Times New Roman" w:eastAsia="Trebuchet MS" w:hAnsi="Times New Roman" w:cs="Times New Roman"/>
                <w:color w:val="000000"/>
                <w:kern w:val="0"/>
                <w:sz w:val="24"/>
                <w:szCs w:val="24"/>
              </w:rPr>
              <w:t xml:space="preserve"> Android application development</w:t>
            </w:r>
            <w:r w:rsidRPr="00BC5F56">
              <w:rPr>
                <w:rFonts w:ascii="Times New Roman" w:eastAsia="Trebuchet MS" w:hAnsi="Times New Roman" w:cs="Times New Roman"/>
                <w:color w:val="000000"/>
                <w:kern w:val="0"/>
                <w:sz w:val="24"/>
                <w:szCs w:val="24"/>
              </w:rPr>
              <w:t>.</w:t>
            </w:r>
          </w:p>
          <w:p w14:paraId="271A1A3A" w14:textId="4942A3F8" w:rsidR="008E3D52" w:rsidRPr="002D2566" w:rsidRDefault="008E3D52" w:rsidP="00B4024E">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BC5F56">
              <w:rPr>
                <w:rFonts w:ascii="Times New Roman" w:eastAsia="Trebuchet MS" w:hAnsi="Times New Roman" w:cs="Times New Roman"/>
                <w:color w:val="000000"/>
                <w:kern w:val="0"/>
                <w:sz w:val="24"/>
                <w:szCs w:val="24"/>
              </w:rPr>
              <w:t xml:space="preserve">Hence, we decided to prepare our PBL project on the </w:t>
            </w:r>
            <w:r w:rsidR="00FF6BCE">
              <w:rPr>
                <w:rFonts w:ascii="Times New Roman" w:eastAsia="Trebuchet MS" w:hAnsi="Times New Roman" w:cs="Times New Roman"/>
                <w:color w:val="000000"/>
                <w:kern w:val="0"/>
                <w:sz w:val="24"/>
                <w:szCs w:val="24"/>
              </w:rPr>
              <w:t>Android application.</w:t>
            </w:r>
          </w:p>
          <w:p w14:paraId="2F6CDF3D" w14:textId="77777777" w:rsidR="008E3D52" w:rsidRPr="002D2566" w:rsidRDefault="008E3D52" w:rsidP="00B4024E">
            <w:pPr>
              <w:pStyle w:val="ListParagraph"/>
              <w:numPr>
                <w:ilvl w:val="0"/>
                <w:numId w:val="11"/>
              </w:numPr>
              <w:autoSpaceDE w:val="0"/>
              <w:jc w:val="both"/>
              <w:rPr>
                <w:rFonts w:ascii="Times New Roman" w:eastAsia="Trebuchet MS" w:hAnsi="Times New Roman" w:cs="Times New Roman"/>
                <w:color w:val="000000"/>
                <w:kern w:val="0"/>
                <w:sz w:val="24"/>
                <w:szCs w:val="24"/>
              </w:rPr>
            </w:pPr>
            <w:r w:rsidRPr="002D2566">
              <w:rPr>
                <w:rFonts w:ascii="Times New Roman" w:eastAsia="Trebuchet MS" w:hAnsi="Times New Roman" w:cs="Times New Roman"/>
                <w:color w:val="000000"/>
                <w:kern w:val="0"/>
                <w:sz w:val="24"/>
                <w:szCs w:val="24"/>
              </w:rPr>
              <w:t xml:space="preserve">Each group has given his task to work upon the presentation.  </w:t>
            </w:r>
          </w:p>
          <w:p w14:paraId="7EBCFB87" w14:textId="3FBB5A5F" w:rsidR="008E3D52" w:rsidRPr="00BC110D" w:rsidRDefault="008E3D52" w:rsidP="00B4024E">
            <w:pPr>
              <w:pStyle w:val="ListParagraph"/>
              <w:numPr>
                <w:ilvl w:val="0"/>
                <w:numId w:val="11"/>
              </w:numPr>
              <w:autoSpaceDE w:val="0"/>
              <w:jc w:val="both"/>
              <w:rPr>
                <w:rFonts w:ascii="Times New Roman" w:eastAsia="Trebuchet MS" w:hAnsi="Times New Roman" w:cs="Times New Roman"/>
                <w:b/>
                <w:bCs/>
                <w:color w:val="000000"/>
                <w:kern w:val="0"/>
              </w:rPr>
            </w:pPr>
            <w:r w:rsidRPr="00BC110D">
              <w:rPr>
                <w:rFonts w:ascii="Times New Roman" w:eastAsia="Trebuchet MS" w:hAnsi="Times New Roman" w:cs="Times New Roman"/>
                <w:color w:val="000000"/>
                <w:kern w:val="0"/>
                <w:sz w:val="24"/>
                <w:szCs w:val="24"/>
              </w:rPr>
              <w:t xml:space="preserve">Lastly, we prepared a presentation based </w:t>
            </w:r>
            <w:r>
              <w:rPr>
                <w:rFonts w:ascii="Times New Roman" w:eastAsia="Trebuchet MS" w:hAnsi="Times New Roman" w:cs="Times New Roman"/>
                <w:color w:val="000000"/>
                <w:kern w:val="0"/>
                <w:sz w:val="24"/>
                <w:szCs w:val="24"/>
              </w:rPr>
              <w:t xml:space="preserve">on the </w:t>
            </w:r>
            <w:r w:rsidR="00FF6BCE">
              <w:rPr>
                <w:rFonts w:ascii="Times New Roman" w:eastAsia="Trebuchet MS" w:hAnsi="Times New Roman" w:cs="Times New Roman"/>
                <w:color w:val="000000"/>
                <w:kern w:val="0"/>
                <w:sz w:val="24"/>
                <w:szCs w:val="24"/>
              </w:rPr>
              <w:t xml:space="preserve">Android application development </w:t>
            </w:r>
            <w:r>
              <w:rPr>
                <w:rFonts w:ascii="Times New Roman" w:eastAsia="Trebuchet MS" w:hAnsi="Times New Roman" w:cs="Times New Roman"/>
                <w:color w:val="000000"/>
                <w:kern w:val="0"/>
                <w:sz w:val="24"/>
                <w:szCs w:val="24"/>
              </w:rPr>
              <w:t>system</w:t>
            </w:r>
            <w:r w:rsidRPr="00BC110D">
              <w:rPr>
                <w:rFonts w:ascii="Times New Roman" w:eastAsia="Trebuchet MS" w:hAnsi="Times New Roman" w:cs="Times New Roman"/>
                <w:color w:val="000000"/>
                <w:kern w:val="0"/>
                <w:sz w:val="24"/>
                <w:szCs w:val="24"/>
              </w:rPr>
              <w:t xml:space="preserve"> and taken the rehearsal of the presentation one day prior.</w:t>
            </w:r>
          </w:p>
        </w:tc>
      </w:tr>
      <w:tr w:rsidR="008E3D52" w:rsidRPr="00673113" w14:paraId="0B351E0A" w14:textId="77777777" w:rsidTr="0034549F">
        <w:trPr>
          <w:trHeight w:val="2081"/>
        </w:trPr>
        <w:tc>
          <w:tcPr>
            <w:tcW w:w="10409" w:type="dxa"/>
          </w:tcPr>
          <w:p w14:paraId="2EE323EF" w14:textId="77777777" w:rsidR="008E3D52" w:rsidRPr="00673113" w:rsidRDefault="008E3D52" w:rsidP="0034549F">
            <w:pPr>
              <w:autoSpaceDE w:val="0"/>
              <w:jc w:val="both"/>
              <w:rPr>
                <w:rFonts w:eastAsia="Trebuchet MS"/>
                <w:b/>
                <w:bCs/>
                <w:color w:val="000000"/>
                <w:kern w:val="0"/>
              </w:rPr>
            </w:pPr>
            <w:r w:rsidRPr="00673113">
              <w:rPr>
                <w:rFonts w:eastAsia="Trebuchet MS"/>
                <w:b/>
                <w:bCs/>
                <w:color w:val="000000"/>
                <w:kern w:val="0"/>
              </w:rPr>
              <w:t xml:space="preserve">Progress till Date </w:t>
            </w:r>
          </w:p>
          <w:p w14:paraId="5AE641AB" w14:textId="77777777" w:rsidR="008E3D52" w:rsidRDefault="008E3D52" w:rsidP="0034549F">
            <w:pPr>
              <w:autoSpaceDE w:val="0"/>
              <w:jc w:val="both"/>
              <w:rPr>
                <w:rFonts w:eastAsia="Trebuchet MS"/>
                <w:b/>
                <w:bCs/>
                <w:color w:val="000000"/>
                <w:kern w:val="0"/>
              </w:rPr>
            </w:pPr>
            <w:r>
              <w:rPr>
                <w:rFonts w:eastAsia="Trebuchet MS"/>
                <w:b/>
                <w:bCs/>
                <w:color w:val="000000"/>
                <w:kern w:val="0"/>
              </w:rPr>
              <w:t xml:space="preserve">      </w:t>
            </w:r>
          </w:p>
          <w:p w14:paraId="1BE00DEB" w14:textId="16F6C36D" w:rsidR="008E3D52" w:rsidRPr="002A570A" w:rsidRDefault="008E3D52" w:rsidP="00B4024E">
            <w:pPr>
              <w:pStyle w:val="ListParagraph"/>
              <w:numPr>
                <w:ilvl w:val="0"/>
                <w:numId w:val="12"/>
              </w:numPr>
              <w:autoSpaceDE w:val="0"/>
              <w:jc w:val="both"/>
              <w:rPr>
                <w:rFonts w:ascii="Times New Roman" w:eastAsia="Trebuchet MS" w:hAnsi="Times New Roman" w:cs="Times New Roman"/>
                <w:color w:val="000000"/>
                <w:kern w:val="0"/>
                <w:sz w:val="24"/>
                <w:szCs w:val="24"/>
              </w:rPr>
            </w:pPr>
            <w:r w:rsidRPr="002A570A">
              <w:rPr>
                <w:rFonts w:ascii="Times New Roman" w:eastAsia="Trebuchet MS" w:hAnsi="Times New Roman" w:cs="Times New Roman"/>
                <w:color w:val="000000"/>
                <w:kern w:val="0"/>
                <w:sz w:val="24"/>
                <w:szCs w:val="24"/>
              </w:rPr>
              <w:t>We have to present the Presentation of</w:t>
            </w:r>
            <w:r>
              <w:rPr>
                <w:rFonts w:ascii="Times New Roman" w:eastAsia="Trebuchet MS" w:hAnsi="Times New Roman" w:cs="Times New Roman"/>
                <w:color w:val="000000"/>
                <w:kern w:val="0"/>
                <w:sz w:val="24"/>
                <w:szCs w:val="24"/>
              </w:rPr>
              <w:t xml:space="preserve"> Topic</w:t>
            </w:r>
            <w:r w:rsidRPr="002A570A">
              <w:rPr>
                <w:rFonts w:ascii="Times New Roman" w:eastAsia="Trebuchet MS" w:hAnsi="Times New Roman" w:cs="Times New Roman"/>
                <w:color w:val="000000"/>
                <w:kern w:val="0"/>
                <w:sz w:val="24"/>
                <w:szCs w:val="24"/>
              </w:rPr>
              <w:t xml:space="preserve"> selection on 1</w:t>
            </w:r>
            <w:r>
              <w:rPr>
                <w:rFonts w:ascii="Times New Roman" w:eastAsia="Trebuchet MS" w:hAnsi="Times New Roman" w:cs="Times New Roman"/>
                <w:color w:val="000000"/>
                <w:kern w:val="0"/>
                <w:sz w:val="24"/>
                <w:szCs w:val="24"/>
              </w:rPr>
              <w:t>5</w:t>
            </w:r>
            <w:r w:rsidRPr="002A570A">
              <w:rPr>
                <w:rFonts w:ascii="Times New Roman" w:eastAsia="Trebuchet MS" w:hAnsi="Times New Roman" w:cs="Times New Roman"/>
                <w:color w:val="000000"/>
                <w:kern w:val="0"/>
                <w:sz w:val="24"/>
                <w:szCs w:val="24"/>
                <w:vertAlign w:val="superscript"/>
              </w:rPr>
              <w:t>th</w:t>
            </w:r>
            <w:r w:rsidRPr="002A570A">
              <w:rPr>
                <w:rFonts w:ascii="Times New Roman" w:eastAsia="Trebuchet MS" w:hAnsi="Times New Roman" w:cs="Times New Roman"/>
                <w:color w:val="000000"/>
                <w:kern w:val="0"/>
                <w:sz w:val="24"/>
                <w:szCs w:val="24"/>
              </w:rPr>
              <w:t xml:space="preserve"> February. </w:t>
            </w:r>
          </w:p>
          <w:p w14:paraId="7D82C244" w14:textId="77777777" w:rsidR="008E3D52" w:rsidRPr="002A570A" w:rsidRDefault="008E3D52" w:rsidP="00B4024E">
            <w:pPr>
              <w:pStyle w:val="ListParagraph"/>
              <w:numPr>
                <w:ilvl w:val="0"/>
                <w:numId w:val="12"/>
              </w:numPr>
              <w:autoSpaceDE w:val="0"/>
              <w:jc w:val="both"/>
              <w:rPr>
                <w:rFonts w:ascii="Times New Roman" w:eastAsia="Trebuchet MS" w:hAnsi="Times New Roman" w:cs="Times New Roman"/>
                <w:color w:val="000000"/>
                <w:kern w:val="0"/>
                <w:sz w:val="24"/>
                <w:szCs w:val="24"/>
              </w:rPr>
            </w:pPr>
            <w:r w:rsidRPr="002A570A">
              <w:rPr>
                <w:rFonts w:ascii="Times New Roman" w:eastAsia="Trebuchet MS" w:hAnsi="Times New Roman" w:cs="Times New Roman"/>
                <w:color w:val="000000"/>
                <w:kern w:val="0"/>
                <w:sz w:val="24"/>
                <w:szCs w:val="24"/>
              </w:rPr>
              <w:t>All group members have explained the topics perfectly as decided in the meeting.</w:t>
            </w:r>
          </w:p>
          <w:p w14:paraId="4E721FA7" w14:textId="23386215" w:rsidR="008E3D52" w:rsidRPr="002A570A" w:rsidRDefault="008E3D52" w:rsidP="00D615E6">
            <w:pPr>
              <w:pStyle w:val="ListParagraph"/>
              <w:autoSpaceDE w:val="0"/>
              <w:jc w:val="both"/>
              <w:rPr>
                <w:rFonts w:ascii="Times New Roman" w:eastAsia="Trebuchet MS" w:hAnsi="Times New Roman" w:cs="Times New Roman"/>
                <w:color w:val="000000"/>
                <w:kern w:val="0"/>
                <w:sz w:val="24"/>
                <w:szCs w:val="24"/>
              </w:rPr>
            </w:pPr>
            <w:r w:rsidRPr="002A570A">
              <w:rPr>
                <w:rFonts w:ascii="Times New Roman" w:eastAsia="Trebuchet MS" w:hAnsi="Times New Roman" w:cs="Times New Roman"/>
                <w:color w:val="000000"/>
                <w:kern w:val="0"/>
                <w:sz w:val="24"/>
                <w:szCs w:val="24"/>
              </w:rPr>
              <w:t xml:space="preserve">Finally, we successfully discussed the </w:t>
            </w:r>
            <w:r>
              <w:rPr>
                <w:rFonts w:ascii="Times New Roman" w:eastAsia="Trebuchet MS" w:hAnsi="Times New Roman" w:cs="Times New Roman"/>
                <w:color w:val="000000"/>
                <w:kern w:val="0"/>
                <w:sz w:val="24"/>
                <w:szCs w:val="24"/>
              </w:rPr>
              <w:t>Topic</w:t>
            </w:r>
            <w:r w:rsidRPr="002A570A">
              <w:rPr>
                <w:rFonts w:ascii="Times New Roman" w:eastAsia="Trebuchet MS" w:hAnsi="Times New Roman" w:cs="Times New Roman"/>
                <w:color w:val="000000"/>
                <w:kern w:val="0"/>
                <w:sz w:val="24"/>
                <w:szCs w:val="24"/>
              </w:rPr>
              <w:t xml:space="preserve"> selection till the date of task completion</w:t>
            </w:r>
            <w:r>
              <w:rPr>
                <w:rFonts w:ascii="Times New Roman" w:eastAsia="Trebuchet MS" w:hAnsi="Times New Roman" w:cs="Times New Roman"/>
                <w:color w:val="000000"/>
                <w:kern w:val="0"/>
                <w:sz w:val="24"/>
                <w:szCs w:val="24"/>
              </w:rPr>
              <w:t xml:space="preserve">, and selected the topic </w:t>
            </w:r>
            <w:r w:rsidR="00EF050E">
              <w:rPr>
                <w:rFonts w:ascii="Times New Roman" w:eastAsia="Trebuchet MS" w:hAnsi="Times New Roman" w:cs="Times New Roman"/>
                <w:color w:val="000000"/>
                <w:kern w:val="0"/>
                <w:sz w:val="24"/>
                <w:szCs w:val="24"/>
              </w:rPr>
              <w:t>of</w:t>
            </w:r>
            <w:r w:rsidR="00D615E6">
              <w:rPr>
                <w:rFonts w:ascii="Times New Roman" w:eastAsia="Trebuchet MS" w:hAnsi="Times New Roman" w:cs="Times New Roman"/>
                <w:color w:val="000000"/>
                <w:kern w:val="0"/>
                <w:sz w:val="24"/>
                <w:szCs w:val="24"/>
              </w:rPr>
              <w:t xml:space="preserve"> </w:t>
            </w:r>
            <w:r w:rsidR="00D615E6">
              <w:rPr>
                <w:rFonts w:ascii="Times New Roman" w:eastAsia="Trebuchet MS" w:hAnsi="Times New Roman" w:cs="Times New Roman"/>
                <w:b/>
                <w:bCs/>
                <w:color w:val="000000"/>
                <w:kern w:val="0"/>
                <w:sz w:val="24"/>
                <w:szCs w:val="24"/>
              </w:rPr>
              <w:t>Android application development</w:t>
            </w:r>
            <w:r>
              <w:rPr>
                <w:rFonts w:ascii="Times New Roman" w:eastAsia="Trebuchet MS" w:hAnsi="Times New Roman" w:cs="Times New Roman"/>
                <w:b/>
                <w:bCs/>
                <w:color w:val="000000"/>
                <w:kern w:val="0"/>
                <w:sz w:val="24"/>
                <w:szCs w:val="24"/>
              </w:rPr>
              <w:t>.</w:t>
            </w:r>
          </w:p>
        </w:tc>
      </w:tr>
      <w:tr w:rsidR="008E3D52" w:rsidRPr="00673113" w14:paraId="6395A6B9" w14:textId="77777777" w:rsidTr="0034549F">
        <w:trPr>
          <w:trHeight w:val="2241"/>
        </w:trPr>
        <w:tc>
          <w:tcPr>
            <w:tcW w:w="10409" w:type="dxa"/>
          </w:tcPr>
          <w:p w14:paraId="0FCE2D58" w14:textId="77777777" w:rsidR="008E3D52" w:rsidRPr="00673113" w:rsidRDefault="008E3D52" w:rsidP="0034549F">
            <w:pPr>
              <w:autoSpaceDE w:val="0"/>
              <w:jc w:val="both"/>
              <w:rPr>
                <w:rFonts w:eastAsia="Trebuchet MS"/>
                <w:b/>
                <w:bCs/>
                <w:color w:val="000000"/>
                <w:kern w:val="0"/>
              </w:rPr>
            </w:pPr>
            <w:r w:rsidRPr="00673113">
              <w:rPr>
                <w:rFonts w:eastAsia="Trebuchet MS"/>
                <w:b/>
                <w:bCs/>
                <w:color w:val="000000"/>
                <w:kern w:val="0"/>
              </w:rPr>
              <w:lastRenderedPageBreak/>
              <w:t>Remark</w:t>
            </w:r>
          </w:p>
          <w:p w14:paraId="73AE35EC" w14:textId="77777777" w:rsidR="008E3D52" w:rsidRPr="00673113" w:rsidRDefault="008E3D52" w:rsidP="0034549F">
            <w:pPr>
              <w:autoSpaceDE w:val="0"/>
              <w:jc w:val="both"/>
              <w:rPr>
                <w:rFonts w:eastAsia="Trebuchet MS"/>
                <w:b/>
                <w:bCs/>
                <w:color w:val="000000"/>
                <w:kern w:val="0"/>
              </w:rPr>
            </w:pPr>
          </w:p>
          <w:p w14:paraId="7D579E55" w14:textId="77777777" w:rsidR="008E3D52" w:rsidRPr="00673113" w:rsidRDefault="008E3D52" w:rsidP="0034549F">
            <w:pPr>
              <w:autoSpaceDE w:val="0"/>
              <w:jc w:val="both"/>
              <w:rPr>
                <w:rFonts w:eastAsia="Trebuchet MS"/>
                <w:b/>
                <w:bCs/>
                <w:color w:val="000000"/>
                <w:kern w:val="0"/>
              </w:rPr>
            </w:pPr>
          </w:p>
          <w:p w14:paraId="25622FF9" w14:textId="77777777" w:rsidR="008E3D52" w:rsidRPr="00673113" w:rsidRDefault="008E3D52" w:rsidP="0034549F">
            <w:pPr>
              <w:autoSpaceDE w:val="0"/>
              <w:jc w:val="both"/>
              <w:rPr>
                <w:rFonts w:eastAsia="Trebuchet MS"/>
                <w:b/>
                <w:bCs/>
                <w:color w:val="000000"/>
                <w:kern w:val="0"/>
              </w:rPr>
            </w:pPr>
          </w:p>
          <w:p w14:paraId="42D71822" w14:textId="77777777" w:rsidR="008E3D52" w:rsidRPr="00673113" w:rsidRDefault="008E3D52" w:rsidP="0034549F">
            <w:pPr>
              <w:autoSpaceDE w:val="0"/>
              <w:jc w:val="both"/>
              <w:rPr>
                <w:rFonts w:eastAsia="Trebuchet MS"/>
                <w:b/>
                <w:bCs/>
                <w:color w:val="000000"/>
                <w:kern w:val="0"/>
              </w:rPr>
            </w:pPr>
          </w:p>
          <w:p w14:paraId="50C59E6D" w14:textId="77777777" w:rsidR="008E3D52" w:rsidRPr="00673113" w:rsidRDefault="008E3D52" w:rsidP="0034549F">
            <w:pPr>
              <w:autoSpaceDE w:val="0"/>
              <w:jc w:val="both"/>
              <w:rPr>
                <w:rFonts w:eastAsia="Trebuchet MS"/>
                <w:b/>
                <w:bCs/>
                <w:color w:val="000000"/>
                <w:kern w:val="0"/>
              </w:rPr>
            </w:pPr>
          </w:p>
          <w:p w14:paraId="485B9FC7" w14:textId="77777777" w:rsidR="008E3D52" w:rsidRPr="00673113" w:rsidRDefault="008E3D52" w:rsidP="0034549F">
            <w:pPr>
              <w:autoSpaceDE w:val="0"/>
              <w:jc w:val="both"/>
              <w:rPr>
                <w:rFonts w:eastAsia="Trebuchet MS"/>
                <w:b/>
                <w:bCs/>
                <w:color w:val="000000"/>
                <w:kern w:val="0"/>
              </w:rPr>
            </w:pPr>
          </w:p>
          <w:p w14:paraId="7E0D6982" w14:textId="77777777" w:rsidR="008E3D52" w:rsidRPr="00673113" w:rsidRDefault="008E3D52" w:rsidP="0034549F">
            <w:pPr>
              <w:autoSpaceDE w:val="0"/>
              <w:jc w:val="both"/>
              <w:rPr>
                <w:rFonts w:eastAsia="Trebuchet MS"/>
                <w:b/>
                <w:bCs/>
                <w:color w:val="000000"/>
                <w:kern w:val="0"/>
              </w:rPr>
            </w:pPr>
            <w:r w:rsidRPr="00673113">
              <w:rPr>
                <w:rFonts w:eastAsia="Trebuchet MS"/>
                <w:b/>
                <w:bCs/>
                <w:color w:val="000000"/>
                <w:kern w:val="0"/>
              </w:rPr>
              <w:t>Sign of Mentor</w:t>
            </w:r>
          </w:p>
        </w:tc>
      </w:tr>
    </w:tbl>
    <w:p w14:paraId="612093BD" w14:textId="77777777" w:rsidR="00273E99" w:rsidRDefault="00273E99">
      <w:pPr>
        <w:suppressAutoHyphens w:val="0"/>
      </w:pPr>
      <w:r>
        <w:br w:type="page"/>
      </w:r>
    </w:p>
    <w:tbl>
      <w:tblPr>
        <w:tblpPr w:leftFromText="180" w:rightFromText="180" w:vertAnchor="text" w:horzAnchor="margin" w:tblpY="102"/>
        <w:tblW w:w="10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9"/>
      </w:tblGrid>
      <w:tr w:rsidR="004806F7" w:rsidRPr="00673113" w14:paraId="0EE516FA" w14:textId="77777777" w:rsidTr="0034549F">
        <w:trPr>
          <w:trHeight w:val="344"/>
        </w:trPr>
        <w:tc>
          <w:tcPr>
            <w:tcW w:w="10499" w:type="dxa"/>
          </w:tcPr>
          <w:p w14:paraId="445F163E" w14:textId="163B015B" w:rsidR="004806F7" w:rsidRPr="00673113" w:rsidRDefault="004806F7" w:rsidP="0034549F">
            <w:pPr>
              <w:autoSpaceDE w:val="0"/>
              <w:jc w:val="both"/>
              <w:rPr>
                <w:rFonts w:eastAsia="Trebuchet MS"/>
                <w:b/>
                <w:bCs/>
                <w:color w:val="000000"/>
                <w:kern w:val="0"/>
              </w:rPr>
            </w:pPr>
            <w:bookmarkStart w:id="1" w:name="_Hlk102741432"/>
            <w:r w:rsidRPr="00673113">
              <w:rPr>
                <w:rFonts w:eastAsia="Trebuchet MS"/>
                <w:b/>
                <w:bCs/>
                <w:color w:val="000000"/>
                <w:kern w:val="0"/>
              </w:rPr>
              <w:lastRenderedPageBreak/>
              <w:t xml:space="preserve">Week </w:t>
            </w:r>
            <w:r w:rsidR="006807BF">
              <w:rPr>
                <w:rFonts w:eastAsia="Trebuchet MS"/>
                <w:b/>
                <w:bCs/>
                <w:color w:val="000000"/>
                <w:kern w:val="0"/>
              </w:rPr>
              <w:t>3</w:t>
            </w:r>
          </w:p>
        </w:tc>
      </w:tr>
      <w:tr w:rsidR="004806F7" w:rsidRPr="00673113" w14:paraId="3CD8E789" w14:textId="77777777" w:rsidTr="0034549F">
        <w:trPr>
          <w:trHeight w:val="1033"/>
        </w:trPr>
        <w:tc>
          <w:tcPr>
            <w:tcW w:w="10499" w:type="dxa"/>
          </w:tcPr>
          <w:p w14:paraId="05AF2F1E" w14:textId="77777777" w:rsidR="004806F7" w:rsidRDefault="004806F7" w:rsidP="0034549F">
            <w:pPr>
              <w:autoSpaceDE w:val="0"/>
              <w:jc w:val="both"/>
              <w:rPr>
                <w:rFonts w:eastAsia="Trebuchet MS"/>
                <w:b/>
                <w:bCs/>
                <w:color w:val="000000"/>
                <w:kern w:val="0"/>
              </w:rPr>
            </w:pPr>
          </w:p>
          <w:p w14:paraId="2CAF5184" w14:textId="7E02D5D9" w:rsidR="004806F7" w:rsidRPr="00673113" w:rsidRDefault="004806F7" w:rsidP="0034549F">
            <w:pPr>
              <w:autoSpaceDE w:val="0"/>
              <w:jc w:val="both"/>
              <w:rPr>
                <w:rFonts w:eastAsia="Trebuchet MS"/>
                <w:b/>
                <w:bCs/>
                <w:color w:val="000000"/>
                <w:kern w:val="0"/>
              </w:rPr>
            </w:pPr>
            <w:r w:rsidRPr="00673113">
              <w:rPr>
                <w:rFonts w:eastAsia="Trebuchet MS"/>
                <w:b/>
                <w:bCs/>
                <w:color w:val="000000"/>
                <w:kern w:val="0"/>
              </w:rPr>
              <w:t>Date</w:t>
            </w:r>
            <w:r>
              <w:rPr>
                <w:rFonts w:eastAsia="Trebuchet MS"/>
                <w:b/>
                <w:bCs/>
                <w:color w:val="000000"/>
                <w:kern w:val="0"/>
              </w:rPr>
              <w:t>: 17/02/2022</w:t>
            </w:r>
          </w:p>
          <w:p w14:paraId="5CD6F098" w14:textId="77777777" w:rsidR="004806F7" w:rsidRPr="00673113" w:rsidRDefault="004806F7" w:rsidP="0034549F">
            <w:pPr>
              <w:autoSpaceDE w:val="0"/>
              <w:jc w:val="both"/>
              <w:rPr>
                <w:rFonts w:eastAsia="Trebuchet MS"/>
                <w:b/>
                <w:bCs/>
                <w:color w:val="000000"/>
                <w:kern w:val="0"/>
              </w:rPr>
            </w:pPr>
          </w:p>
        </w:tc>
      </w:tr>
      <w:tr w:rsidR="004806F7" w:rsidRPr="00673113" w14:paraId="7F5882B2" w14:textId="77777777" w:rsidTr="0034549F">
        <w:trPr>
          <w:trHeight w:val="3619"/>
        </w:trPr>
        <w:tc>
          <w:tcPr>
            <w:tcW w:w="10499" w:type="dxa"/>
          </w:tcPr>
          <w:p w14:paraId="68375752" w14:textId="77777777" w:rsidR="004806F7" w:rsidRDefault="004806F7" w:rsidP="0034549F">
            <w:pPr>
              <w:autoSpaceDE w:val="0"/>
              <w:jc w:val="both"/>
              <w:rPr>
                <w:rFonts w:eastAsia="Trebuchet MS"/>
                <w:b/>
                <w:bCs/>
                <w:color w:val="000000"/>
                <w:kern w:val="0"/>
              </w:rPr>
            </w:pPr>
            <w:r w:rsidRPr="00673113">
              <w:rPr>
                <w:rFonts w:eastAsia="Trebuchet MS"/>
                <w:b/>
                <w:bCs/>
                <w:color w:val="000000"/>
                <w:kern w:val="0"/>
              </w:rPr>
              <w:t>Current Work phase of project-</w:t>
            </w:r>
            <w:r>
              <w:rPr>
                <w:rFonts w:eastAsia="Trebuchet MS"/>
                <w:b/>
                <w:bCs/>
                <w:color w:val="000000"/>
                <w:kern w:val="0"/>
              </w:rPr>
              <w:t xml:space="preserve">   </w:t>
            </w:r>
          </w:p>
          <w:p w14:paraId="2E1DDBDA" w14:textId="77777777" w:rsidR="004806F7" w:rsidRDefault="004806F7" w:rsidP="0034549F">
            <w:pPr>
              <w:autoSpaceDE w:val="0"/>
              <w:jc w:val="both"/>
              <w:rPr>
                <w:rFonts w:eastAsia="Trebuchet MS"/>
                <w:color w:val="000000"/>
                <w:kern w:val="0"/>
              </w:rPr>
            </w:pPr>
          </w:p>
          <w:p w14:paraId="4A8805B9" w14:textId="1BE36C02" w:rsidR="004806F7" w:rsidRDefault="004806F7" w:rsidP="0034549F">
            <w:pPr>
              <w:autoSpaceDE w:val="0"/>
              <w:jc w:val="both"/>
              <w:rPr>
                <w:rFonts w:eastAsia="Trebuchet MS"/>
                <w:color w:val="000000"/>
                <w:kern w:val="0"/>
              </w:rPr>
            </w:pPr>
            <w:r w:rsidRPr="004806F7">
              <w:rPr>
                <w:rFonts w:eastAsia="Trebuchet MS"/>
                <w:b/>
                <w:bCs/>
                <w:color w:val="000000"/>
                <w:kern w:val="0"/>
                <w:u w:val="single"/>
              </w:rPr>
              <w:t>Literature Survey</w:t>
            </w:r>
            <w:r>
              <w:rPr>
                <w:rFonts w:eastAsia="Trebuchet MS"/>
                <w:color w:val="000000"/>
                <w:kern w:val="0"/>
              </w:rPr>
              <w:t>:</w:t>
            </w:r>
          </w:p>
          <w:p w14:paraId="5F5067A4" w14:textId="77777777" w:rsidR="004806F7" w:rsidRDefault="004806F7" w:rsidP="0034549F">
            <w:pPr>
              <w:autoSpaceDE w:val="0"/>
              <w:jc w:val="both"/>
              <w:rPr>
                <w:rFonts w:eastAsia="Trebuchet MS"/>
                <w:color w:val="000000"/>
                <w:kern w:val="0"/>
              </w:rPr>
            </w:pPr>
          </w:p>
          <w:p w14:paraId="2AA4EBD3" w14:textId="36088A30" w:rsidR="004806F7" w:rsidRPr="00791A7E" w:rsidRDefault="004806F7" w:rsidP="00B4024E">
            <w:pPr>
              <w:pStyle w:val="ListParagraph"/>
              <w:numPr>
                <w:ilvl w:val="0"/>
                <w:numId w:val="10"/>
              </w:numPr>
              <w:autoSpaceDE w:val="0"/>
              <w:jc w:val="both"/>
              <w:rPr>
                <w:rFonts w:ascii="Times New Roman" w:eastAsia="Trebuchet MS" w:hAnsi="Times New Roman" w:cs="Times New Roman"/>
                <w:color w:val="000000"/>
                <w:kern w:val="0"/>
                <w:sz w:val="24"/>
                <w:szCs w:val="24"/>
              </w:rPr>
            </w:pPr>
            <w:r w:rsidRPr="00791A7E">
              <w:rPr>
                <w:rFonts w:ascii="Times New Roman" w:eastAsia="Trebuchet MS" w:hAnsi="Times New Roman" w:cs="Times New Roman"/>
                <w:color w:val="000000"/>
                <w:kern w:val="0"/>
                <w:sz w:val="24"/>
                <w:szCs w:val="24"/>
              </w:rPr>
              <w:t xml:space="preserve">A task has been given by the teacher </w:t>
            </w:r>
            <w:r w:rsidR="0002698D">
              <w:rPr>
                <w:rFonts w:ascii="Times New Roman" w:eastAsia="Trebuchet MS" w:hAnsi="Times New Roman" w:cs="Times New Roman"/>
                <w:color w:val="000000"/>
                <w:kern w:val="0"/>
                <w:sz w:val="24"/>
                <w:szCs w:val="24"/>
              </w:rPr>
              <w:t>to take the Literature survey based on the</w:t>
            </w:r>
            <w:r w:rsidR="00CB192F">
              <w:rPr>
                <w:rFonts w:ascii="Times New Roman" w:eastAsia="Trebuchet MS" w:hAnsi="Times New Roman" w:cs="Times New Roman"/>
                <w:color w:val="000000"/>
                <w:kern w:val="0"/>
                <w:sz w:val="24"/>
                <w:szCs w:val="24"/>
              </w:rPr>
              <w:t xml:space="preserve"> Buddy For Hosteller Android application</w:t>
            </w:r>
            <w:r w:rsidR="0002698D">
              <w:rPr>
                <w:rFonts w:ascii="Times New Roman" w:eastAsia="Trebuchet MS" w:hAnsi="Times New Roman" w:cs="Times New Roman"/>
                <w:color w:val="000000"/>
                <w:kern w:val="0"/>
                <w:sz w:val="24"/>
                <w:szCs w:val="24"/>
              </w:rPr>
              <w:t>.</w:t>
            </w:r>
          </w:p>
          <w:p w14:paraId="13F7D10D" w14:textId="07975869" w:rsidR="004806F7" w:rsidRPr="00791A7E" w:rsidRDefault="004806F7" w:rsidP="00B4024E">
            <w:pPr>
              <w:pStyle w:val="ListParagraph"/>
              <w:numPr>
                <w:ilvl w:val="0"/>
                <w:numId w:val="10"/>
              </w:numPr>
              <w:autoSpaceDE w:val="0"/>
              <w:jc w:val="both"/>
              <w:rPr>
                <w:rFonts w:ascii="Times New Roman" w:eastAsia="Trebuchet MS" w:hAnsi="Times New Roman" w:cs="Times New Roman"/>
                <w:color w:val="000000"/>
                <w:kern w:val="0"/>
                <w:sz w:val="24"/>
                <w:szCs w:val="24"/>
              </w:rPr>
            </w:pPr>
            <w:r w:rsidRPr="00791A7E">
              <w:rPr>
                <w:rFonts w:ascii="Times New Roman" w:eastAsia="Trebuchet MS" w:hAnsi="Times New Roman" w:cs="Times New Roman"/>
                <w:color w:val="000000"/>
                <w:kern w:val="0"/>
                <w:sz w:val="24"/>
                <w:szCs w:val="24"/>
              </w:rPr>
              <w:t xml:space="preserve">The teacher instructed to </w:t>
            </w:r>
            <w:r w:rsidR="009577F4">
              <w:rPr>
                <w:rFonts w:ascii="Times New Roman" w:eastAsia="Trebuchet MS" w:hAnsi="Times New Roman" w:cs="Times New Roman"/>
                <w:color w:val="000000"/>
                <w:kern w:val="0"/>
                <w:sz w:val="24"/>
                <w:szCs w:val="24"/>
              </w:rPr>
              <w:t>visit IEEE website and The Google Scholar</w:t>
            </w:r>
            <w:r w:rsidR="00EF050E">
              <w:rPr>
                <w:rFonts w:ascii="Times New Roman" w:eastAsia="Trebuchet MS" w:hAnsi="Times New Roman" w:cs="Times New Roman"/>
                <w:color w:val="000000"/>
                <w:kern w:val="0"/>
                <w:sz w:val="24"/>
                <w:szCs w:val="24"/>
              </w:rPr>
              <w:t xml:space="preserve"> website</w:t>
            </w:r>
            <w:r w:rsidR="009577F4">
              <w:rPr>
                <w:rFonts w:ascii="Times New Roman" w:eastAsia="Trebuchet MS" w:hAnsi="Times New Roman" w:cs="Times New Roman"/>
                <w:color w:val="000000"/>
                <w:kern w:val="0"/>
                <w:sz w:val="24"/>
                <w:szCs w:val="24"/>
              </w:rPr>
              <w:t xml:space="preserve"> to search and find out whether someone has implemented </w:t>
            </w:r>
            <w:r w:rsidR="00EF050E">
              <w:rPr>
                <w:rFonts w:ascii="Times New Roman" w:eastAsia="Trebuchet MS" w:hAnsi="Times New Roman" w:cs="Times New Roman"/>
                <w:color w:val="000000"/>
                <w:kern w:val="0"/>
                <w:sz w:val="24"/>
                <w:szCs w:val="24"/>
              </w:rPr>
              <w:t xml:space="preserve">or worked upon </w:t>
            </w:r>
            <w:r w:rsidR="009577F4">
              <w:rPr>
                <w:rFonts w:ascii="Times New Roman" w:eastAsia="Trebuchet MS" w:hAnsi="Times New Roman" w:cs="Times New Roman"/>
                <w:color w:val="000000"/>
                <w:kern w:val="0"/>
                <w:sz w:val="24"/>
                <w:szCs w:val="24"/>
              </w:rPr>
              <w:t xml:space="preserve">such type of </w:t>
            </w:r>
            <w:r w:rsidR="00461EA5">
              <w:rPr>
                <w:rFonts w:ascii="Times New Roman" w:eastAsia="Trebuchet MS" w:hAnsi="Times New Roman" w:cs="Times New Roman"/>
                <w:color w:val="000000"/>
                <w:kern w:val="0"/>
                <w:sz w:val="24"/>
                <w:szCs w:val="24"/>
              </w:rPr>
              <w:t>project.</w:t>
            </w:r>
            <w:r w:rsidR="009577F4">
              <w:rPr>
                <w:rFonts w:ascii="Times New Roman" w:eastAsia="Trebuchet MS" w:hAnsi="Times New Roman" w:cs="Times New Roman"/>
                <w:color w:val="000000"/>
                <w:kern w:val="0"/>
                <w:sz w:val="24"/>
                <w:szCs w:val="24"/>
              </w:rPr>
              <w:t xml:space="preserve"> </w:t>
            </w:r>
          </w:p>
          <w:p w14:paraId="251B9992" w14:textId="4A56096F" w:rsidR="004806F7" w:rsidRDefault="004806F7" w:rsidP="00B4024E">
            <w:pPr>
              <w:pStyle w:val="ListParagraph"/>
              <w:numPr>
                <w:ilvl w:val="0"/>
                <w:numId w:val="10"/>
              </w:numPr>
              <w:autoSpaceDE w:val="0"/>
              <w:jc w:val="both"/>
              <w:rPr>
                <w:rFonts w:ascii="Times New Roman" w:eastAsia="Trebuchet MS" w:hAnsi="Times New Roman" w:cs="Times New Roman"/>
                <w:color w:val="000000"/>
                <w:kern w:val="0"/>
                <w:sz w:val="24"/>
                <w:szCs w:val="24"/>
              </w:rPr>
            </w:pPr>
            <w:r w:rsidRPr="00791A7E">
              <w:rPr>
                <w:rFonts w:ascii="Times New Roman" w:eastAsia="Trebuchet MS" w:hAnsi="Times New Roman" w:cs="Times New Roman"/>
                <w:color w:val="000000"/>
                <w:kern w:val="0"/>
                <w:sz w:val="24"/>
                <w:szCs w:val="24"/>
              </w:rPr>
              <w:t xml:space="preserve">And also instructed to prepare </w:t>
            </w:r>
            <w:r w:rsidR="009577F4">
              <w:rPr>
                <w:rFonts w:ascii="Times New Roman" w:eastAsia="Trebuchet MS" w:hAnsi="Times New Roman" w:cs="Times New Roman"/>
                <w:color w:val="000000"/>
                <w:kern w:val="0"/>
                <w:sz w:val="24"/>
                <w:szCs w:val="24"/>
              </w:rPr>
              <w:t xml:space="preserve">a google sheet which </w:t>
            </w:r>
            <w:r w:rsidR="00461EA5">
              <w:rPr>
                <w:rFonts w:ascii="Times New Roman" w:eastAsia="Trebuchet MS" w:hAnsi="Times New Roman" w:cs="Times New Roman"/>
                <w:color w:val="000000"/>
                <w:kern w:val="0"/>
                <w:sz w:val="24"/>
                <w:szCs w:val="24"/>
              </w:rPr>
              <w:t>should be</w:t>
            </w:r>
            <w:r w:rsidR="009577F4">
              <w:rPr>
                <w:rFonts w:ascii="Times New Roman" w:eastAsia="Trebuchet MS" w:hAnsi="Times New Roman" w:cs="Times New Roman"/>
                <w:color w:val="000000"/>
                <w:kern w:val="0"/>
                <w:sz w:val="24"/>
                <w:szCs w:val="24"/>
              </w:rPr>
              <w:t xml:space="preserve"> edited </w:t>
            </w:r>
            <w:r w:rsidR="00461EA5">
              <w:rPr>
                <w:rFonts w:ascii="Times New Roman" w:eastAsia="Trebuchet MS" w:hAnsi="Times New Roman" w:cs="Times New Roman"/>
                <w:color w:val="000000"/>
                <w:kern w:val="0"/>
                <w:sz w:val="24"/>
                <w:szCs w:val="24"/>
              </w:rPr>
              <w:t>by all the group members.</w:t>
            </w:r>
            <w:r w:rsidRPr="00791A7E">
              <w:rPr>
                <w:rFonts w:ascii="Times New Roman" w:eastAsia="Trebuchet MS" w:hAnsi="Times New Roman" w:cs="Times New Roman"/>
                <w:color w:val="000000"/>
                <w:kern w:val="0"/>
                <w:sz w:val="24"/>
                <w:szCs w:val="24"/>
              </w:rPr>
              <w:t xml:space="preserve"> </w:t>
            </w:r>
          </w:p>
          <w:p w14:paraId="6A1694D4" w14:textId="77777777" w:rsidR="004806F7" w:rsidRPr="00273E99" w:rsidRDefault="004806F7" w:rsidP="0034549F">
            <w:pPr>
              <w:autoSpaceDE w:val="0"/>
              <w:jc w:val="both"/>
              <w:rPr>
                <w:rFonts w:eastAsia="Trebuchet MS"/>
                <w:color w:val="000000"/>
                <w:kern w:val="0"/>
              </w:rPr>
            </w:pPr>
          </w:p>
        </w:tc>
      </w:tr>
      <w:tr w:rsidR="004806F7" w:rsidRPr="00673113" w14:paraId="588D6548" w14:textId="77777777" w:rsidTr="0034549F">
        <w:trPr>
          <w:trHeight w:val="3955"/>
        </w:trPr>
        <w:tc>
          <w:tcPr>
            <w:tcW w:w="10499" w:type="dxa"/>
          </w:tcPr>
          <w:p w14:paraId="019AE645" w14:textId="77777777" w:rsidR="004806F7" w:rsidRDefault="004806F7" w:rsidP="0034549F">
            <w:pPr>
              <w:autoSpaceDE w:val="0"/>
              <w:jc w:val="both"/>
              <w:rPr>
                <w:rFonts w:eastAsia="Trebuchet MS"/>
                <w:b/>
                <w:bCs/>
                <w:color w:val="000000"/>
                <w:kern w:val="0"/>
              </w:rPr>
            </w:pPr>
            <w:r w:rsidRPr="00673113">
              <w:rPr>
                <w:rFonts w:eastAsia="Trebuchet MS"/>
                <w:b/>
                <w:bCs/>
                <w:color w:val="000000"/>
                <w:kern w:val="0"/>
              </w:rPr>
              <w:t xml:space="preserve">Discussions Held </w:t>
            </w:r>
          </w:p>
          <w:p w14:paraId="2E80A56E" w14:textId="77777777" w:rsidR="004806F7" w:rsidRDefault="004806F7" w:rsidP="0034549F">
            <w:pPr>
              <w:autoSpaceDE w:val="0"/>
              <w:jc w:val="both"/>
              <w:rPr>
                <w:rFonts w:eastAsia="Trebuchet MS"/>
                <w:b/>
                <w:bCs/>
                <w:color w:val="000000"/>
                <w:kern w:val="0"/>
              </w:rPr>
            </w:pPr>
          </w:p>
          <w:p w14:paraId="39976A41" w14:textId="3F0E59F1" w:rsidR="00005CEA" w:rsidRPr="00730CFF" w:rsidRDefault="00005CEA" w:rsidP="00B4024E">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730CFF">
              <w:rPr>
                <w:rFonts w:ascii="Times New Roman" w:eastAsia="Trebuchet MS" w:hAnsi="Times New Roman" w:cs="Times New Roman"/>
                <w:color w:val="000000"/>
                <w:kern w:val="0"/>
                <w:sz w:val="24"/>
                <w:szCs w:val="24"/>
              </w:rPr>
              <w:t>Our team leader has taken the third-inter group discussion meeting based on the task given by the teacher.</w:t>
            </w:r>
          </w:p>
          <w:p w14:paraId="2173D6E7" w14:textId="17B298AA" w:rsidR="004806F7" w:rsidRPr="00730CFF" w:rsidRDefault="00EF050E" w:rsidP="00B4024E">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730CFF">
              <w:rPr>
                <w:rFonts w:ascii="Times New Roman" w:eastAsia="Trebuchet MS" w:hAnsi="Times New Roman" w:cs="Times New Roman"/>
                <w:color w:val="000000"/>
                <w:kern w:val="0"/>
                <w:sz w:val="24"/>
                <w:szCs w:val="24"/>
              </w:rPr>
              <w:t>A common google sheet has been created by the group leader and its access is given to all the group members.</w:t>
            </w:r>
          </w:p>
          <w:p w14:paraId="6C99B788" w14:textId="77777777" w:rsidR="00EF050E" w:rsidRPr="00730CFF" w:rsidRDefault="00EF050E" w:rsidP="00B4024E">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730CFF">
              <w:rPr>
                <w:rFonts w:ascii="Times New Roman" w:eastAsia="Trebuchet MS" w:hAnsi="Times New Roman" w:cs="Times New Roman"/>
                <w:color w:val="000000"/>
                <w:kern w:val="0"/>
                <w:sz w:val="24"/>
                <w:szCs w:val="24"/>
              </w:rPr>
              <w:t xml:space="preserve">Then, a short discussion </w:t>
            </w:r>
            <w:r w:rsidR="00D0194B" w:rsidRPr="00730CFF">
              <w:rPr>
                <w:rFonts w:ascii="Times New Roman" w:eastAsia="Trebuchet MS" w:hAnsi="Times New Roman" w:cs="Times New Roman"/>
                <w:color w:val="000000"/>
                <w:kern w:val="0"/>
                <w:sz w:val="24"/>
                <w:szCs w:val="24"/>
              </w:rPr>
              <w:t>meet has been taken by the group leader to discuss the tasks which are distributed among all.</w:t>
            </w:r>
          </w:p>
          <w:p w14:paraId="7C10CA73" w14:textId="0E94EEC5" w:rsidR="00D0194B" w:rsidRPr="00730CFF" w:rsidRDefault="00D0194B" w:rsidP="00B4024E">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730CFF">
              <w:rPr>
                <w:rFonts w:ascii="Times New Roman" w:eastAsia="Trebuchet MS" w:hAnsi="Times New Roman" w:cs="Times New Roman"/>
                <w:color w:val="000000"/>
                <w:kern w:val="0"/>
                <w:sz w:val="24"/>
                <w:szCs w:val="24"/>
              </w:rPr>
              <w:t xml:space="preserve">The google sheet is divided into the four </w:t>
            </w:r>
            <w:r w:rsidR="00B471FD" w:rsidRPr="00730CFF">
              <w:rPr>
                <w:rFonts w:ascii="Times New Roman" w:eastAsia="Trebuchet MS" w:hAnsi="Times New Roman" w:cs="Times New Roman"/>
                <w:color w:val="000000"/>
                <w:kern w:val="0"/>
                <w:sz w:val="24"/>
                <w:szCs w:val="24"/>
              </w:rPr>
              <w:t>compartments, such</w:t>
            </w:r>
            <w:r w:rsidRPr="00730CFF">
              <w:rPr>
                <w:rFonts w:ascii="Times New Roman" w:eastAsia="Trebuchet MS" w:hAnsi="Times New Roman" w:cs="Times New Roman"/>
                <w:color w:val="000000"/>
                <w:kern w:val="0"/>
                <w:sz w:val="24"/>
                <w:szCs w:val="24"/>
              </w:rPr>
              <w:t xml:space="preserve"> as author/publisher name, problem statement, advantages and disadvantages.</w:t>
            </w:r>
          </w:p>
          <w:p w14:paraId="76B6D1C6" w14:textId="77777777" w:rsidR="00B471FD" w:rsidRPr="00730CFF" w:rsidRDefault="00B471FD" w:rsidP="00B4024E">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730CFF">
              <w:rPr>
                <w:rFonts w:ascii="Times New Roman" w:eastAsia="Trebuchet MS" w:hAnsi="Times New Roman" w:cs="Times New Roman"/>
                <w:color w:val="000000"/>
                <w:kern w:val="0"/>
                <w:sz w:val="24"/>
                <w:szCs w:val="24"/>
              </w:rPr>
              <w:t>All are instructed to perform this task during the lecture hours itself.</w:t>
            </w:r>
          </w:p>
          <w:p w14:paraId="6C216786" w14:textId="2AAAD4EA" w:rsidR="00A213D7" w:rsidRPr="00BC110D" w:rsidRDefault="00A213D7" w:rsidP="0034549F">
            <w:pPr>
              <w:pStyle w:val="ListParagraph"/>
              <w:autoSpaceDE w:val="0"/>
              <w:jc w:val="both"/>
              <w:rPr>
                <w:rFonts w:ascii="Times New Roman" w:eastAsia="Trebuchet MS" w:hAnsi="Times New Roman" w:cs="Times New Roman"/>
                <w:b/>
                <w:bCs/>
                <w:color w:val="000000"/>
                <w:kern w:val="0"/>
              </w:rPr>
            </w:pPr>
          </w:p>
        </w:tc>
      </w:tr>
      <w:tr w:rsidR="004806F7" w:rsidRPr="00673113" w14:paraId="242FAE7C" w14:textId="77777777" w:rsidTr="0034549F">
        <w:trPr>
          <w:trHeight w:val="2494"/>
        </w:trPr>
        <w:tc>
          <w:tcPr>
            <w:tcW w:w="10499" w:type="dxa"/>
          </w:tcPr>
          <w:p w14:paraId="437360AF" w14:textId="77777777" w:rsidR="004806F7" w:rsidRPr="00673113" w:rsidRDefault="004806F7" w:rsidP="0034549F">
            <w:pPr>
              <w:autoSpaceDE w:val="0"/>
              <w:jc w:val="both"/>
              <w:rPr>
                <w:rFonts w:eastAsia="Trebuchet MS"/>
                <w:b/>
                <w:bCs/>
                <w:color w:val="000000"/>
                <w:kern w:val="0"/>
              </w:rPr>
            </w:pPr>
            <w:r w:rsidRPr="00673113">
              <w:rPr>
                <w:rFonts w:eastAsia="Trebuchet MS"/>
                <w:b/>
                <w:bCs/>
                <w:color w:val="000000"/>
                <w:kern w:val="0"/>
              </w:rPr>
              <w:t xml:space="preserve">Progress till Date </w:t>
            </w:r>
          </w:p>
          <w:p w14:paraId="3C50F822" w14:textId="77777777" w:rsidR="004806F7" w:rsidRDefault="004806F7" w:rsidP="0034549F">
            <w:pPr>
              <w:autoSpaceDE w:val="0"/>
              <w:jc w:val="both"/>
              <w:rPr>
                <w:rFonts w:eastAsia="Trebuchet MS"/>
                <w:b/>
                <w:bCs/>
                <w:color w:val="000000"/>
                <w:kern w:val="0"/>
              </w:rPr>
            </w:pPr>
            <w:r>
              <w:rPr>
                <w:rFonts w:eastAsia="Trebuchet MS"/>
                <w:b/>
                <w:bCs/>
                <w:color w:val="000000"/>
                <w:kern w:val="0"/>
              </w:rPr>
              <w:t xml:space="preserve">      </w:t>
            </w:r>
          </w:p>
          <w:p w14:paraId="094C1309" w14:textId="554AAD1D" w:rsidR="004806F7" w:rsidRPr="00730CFF" w:rsidRDefault="004806F7" w:rsidP="00B4024E">
            <w:pPr>
              <w:pStyle w:val="ListParagraph"/>
              <w:numPr>
                <w:ilvl w:val="0"/>
                <w:numId w:val="12"/>
              </w:numPr>
              <w:autoSpaceDE w:val="0"/>
              <w:jc w:val="both"/>
              <w:rPr>
                <w:rFonts w:ascii="Times New Roman" w:eastAsia="Trebuchet MS" w:hAnsi="Times New Roman" w:cs="Times New Roman"/>
                <w:color w:val="000000"/>
                <w:kern w:val="0"/>
                <w:sz w:val="24"/>
              </w:rPr>
            </w:pPr>
            <w:r w:rsidRPr="00730CFF">
              <w:rPr>
                <w:rFonts w:ascii="Times New Roman" w:eastAsia="Trebuchet MS" w:hAnsi="Times New Roman" w:cs="Times New Roman"/>
                <w:color w:val="000000"/>
                <w:kern w:val="0"/>
                <w:sz w:val="24"/>
              </w:rPr>
              <w:t>We have to present the Presentation</w:t>
            </w:r>
            <w:r w:rsidR="00B471FD" w:rsidRPr="00730CFF">
              <w:rPr>
                <w:rFonts w:ascii="Times New Roman" w:eastAsia="Trebuchet MS" w:hAnsi="Times New Roman" w:cs="Times New Roman"/>
                <w:color w:val="000000"/>
                <w:kern w:val="0"/>
                <w:sz w:val="24"/>
              </w:rPr>
              <w:t xml:space="preserve"> on the literature survey</w:t>
            </w:r>
            <w:r w:rsidRPr="00730CFF">
              <w:rPr>
                <w:rFonts w:ascii="Times New Roman" w:eastAsia="Trebuchet MS" w:hAnsi="Times New Roman" w:cs="Times New Roman"/>
                <w:color w:val="000000"/>
                <w:kern w:val="0"/>
                <w:sz w:val="24"/>
              </w:rPr>
              <w:t xml:space="preserve">. </w:t>
            </w:r>
          </w:p>
          <w:p w14:paraId="4682FC36" w14:textId="2BA26238" w:rsidR="004806F7" w:rsidRPr="00730CFF" w:rsidRDefault="004806F7" w:rsidP="00B4024E">
            <w:pPr>
              <w:pStyle w:val="ListParagraph"/>
              <w:numPr>
                <w:ilvl w:val="0"/>
                <w:numId w:val="12"/>
              </w:numPr>
              <w:autoSpaceDE w:val="0"/>
              <w:jc w:val="both"/>
              <w:rPr>
                <w:rFonts w:ascii="Times New Roman" w:eastAsia="Trebuchet MS" w:hAnsi="Times New Roman" w:cs="Times New Roman"/>
                <w:color w:val="000000"/>
                <w:kern w:val="0"/>
                <w:sz w:val="24"/>
              </w:rPr>
            </w:pPr>
            <w:r w:rsidRPr="00730CFF">
              <w:rPr>
                <w:rFonts w:ascii="Times New Roman" w:eastAsia="Trebuchet MS" w:hAnsi="Times New Roman" w:cs="Times New Roman"/>
                <w:color w:val="000000"/>
                <w:kern w:val="0"/>
                <w:sz w:val="24"/>
              </w:rPr>
              <w:t>All group members have explained the topics perfectly as decided in the meeting.</w:t>
            </w:r>
          </w:p>
          <w:p w14:paraId="67FACCD3" w14:textId="77777777" w:rsidR="004806F7" w:rsidRPr="00730CFF" w:rsidRDefault="004806F7" w:rsidP="00B4024E">
            <w:pPr>
              <w:pStyle w:val="ListParagraph"/>
              <w:numPr>
                <w:ilvl w:val="0"/>
                <w:numId w:val="12"/>
              </w:numPr>
              <w:autoSpaceDE w:val="0"/>
              <w:jc w:val="both"/>
              <w:rPr>
                <w:rFonts w:ascii="Times New Roman" w:eastAsia="Trebuchet MS" w:hAnsi="Times New Roman" w:cs="Times New Roman"/>
                <w:color w:val="000000"/>
                <w:kern w:val="0"/>
                <w:sz w:val="28"/>
                <w:szCs w:val="24"/>
              </w:rPr>
            </w:pPr>
            <w:r w:rsidRPr="00730CFF">
              <w:rPr>
                <w:rFonts w:ascii="Times New Roman" w:eastAsia="Trebuchet MS" w:hAnsi="Times New Roman" w:cs="Times New Roman"/>
                <w:color w:val="000000"/>
                <w:kern w:val="0"/>
                <w:sz w:val="24"/>
              </w:rPr>
              <w:t xml:space="preserve">Finally, we successfully discussed the </w:t>
            </w:r>
            <w:r w:rsidR="00A213D7" w:rsidRPr="00730CFF">
              <w:rPr>
                <w:rFonts w:ascii="Times New Roman" w:eastAsia="Trebuchet MS" w:hAnsi="Times New Roman" w:cs="Times New Roman"/>
                <w:color w:val="000000"/>
                <w:kern w:val="0"/>
                <w:sz w:val="24"/>
              </w:rPr>
              <w:t>entire literature survey and also communicated with the teacher.</w:t>
            </w:r>
          </w:p>
          <w:p w14:paraId="2A128972" w14:textId="5E9A7EAE" w:rsidR="00A213D7" w:rsidRPr="00A213D7" w:rsidRDefault="00A213D7" w:rsidP="0034549F">
            <w:pPr>
              <w:pStyle w:val="ListParagraph"/>
              <w:autoSpaceDE w:val="0"/>
              <w:jc w:val="both"/>
              <w:rPr>
                <w:rFonts w:ascii="Times New Roman" w:eastAsia="Trebuchet MS" w:hAnsi="Times New Roman" w:cs="Times New Roman"/>
                <w:color w:val="000000"/>
                <w:kern w:val="0"/>
                <w:sz w:val="24"/>
                <w:szCs w:val="24"/>
              </w:rPr>
            </w:pPr>
          </w:p>
        </w:tc>
      </w:tr>
      <w:tr w:rsidR="004806F7" w:rsidRPr="00673113" w14:paraId="59201E8B" w14:textId="77777777" w:rsidTr="0034549F">
        <w:trPr>
          <w:trHeight w:val="2745"/>
        </w:trPr>
        <w:tc>
          <w:tcPr>
            <w:tcW w:w="10499" w:type="dxa"/>
          </w:tcPr>
          <w:p w14:paraId="54459D3E" w14:textId="77777777" w:rsidR="004806F7" w:rsidRPr="00673113" w:rsidRDefault="004806F7" w:rsidP="0034549F">
            <w:pPr>
              <w:autoSpaceDE w:val="0"/>
              <w:jc w:val="both"/>
              <w:rPr>
                <w:rFonts w:eastAsia="Trebuchet MS"/>
                <w:b/>
                <w:bCs/>
                <w:color w:val="000000"/>
                <w:kern w:val="0"/>
              </w:rPr>
            </w:pPr>
            <w:r w:rsidRPr="00673113">
              <w:rPr>
                <w:rFonts w:eastAsia="Trebuchet MS"/>
                <w:b/>
                <w:bCs/>
                <w:color w:val="000000"/>
                <w:kern w:val="0"/>
              </w:rPr>
              <w:t>Remark</w:t>
            </w:r>
          </w:p>
          <w:p w14:paraId="0DAE3755" w14:textId="77777777" w:rsidR="004806F7" w:rsidRPr="00673113" w:rsidRDefault="004806F7" w:rsidP="0034549F">
            <w:pPr>
              <w:autoSpaceDE w:val="0"/>
              <w:jc w:val="both"/>
              <w:rPr>
                <w:rFonts w:eastAsia="Trebuchet MS"/>
                <w:b/>
                <w:bCs/>
                <w:color w:val="000000"/>
                <w:kern w:val="0"/>
              </w:rPr>
            </w:pPr>
          </w:p>
          <w:p w14:paraId="6F8D6941" w14:textId="77777777" w:rsidR="004806F7" w:rsidRPr="00673113" w:rsidRDefault="004806F7" w:rsidP="0034549F">
            <w:pPr>
              <w:autoSpaceDE w:val="0"/>
              <w:jc w:val="both"/>
              <w:rPr>
                <w:rFonts w:eastAsia="Trebuchet MS"/>
                <w:b/>
                <w:bCs/>
                <w:color w:val="000000"/>
                <w:kern w:val="0"/>
              </w:rPr>
            </w:pPr>
          </w:p>
          <w:p w14:paraId="1F0BD75B" w14:textId="77777777" w:rsidR="004806F7" w:rsidRPr="00673113" w:rsidRDefault="004806F7" w:rsidP="0034549F">
            <w:pPr>
              <w:autoSpaceDE w:val="0"/>
              <w:jc w:val="both"/>
              <w:rPr>
                <w:rFonts w:eastAsia="Trebuchet MS"/>
                <w:b/>
                <w:bCs/>
                <w:color w:val="000000"/>
                <w:kern w:val="0"/>
              </w:rPr>
            </w:pPr>
          </w:p>
          <w:p w14:paraId="24517189" w14:textId="77777777" w:rsidR="004806F7" w:rsidRPr="00673113" w:rsidRDefault="004806F7" w:rsidP="0034549F">
            <w:pPr>
              <w:autoSpaceDE w:val="0"/>
              <w:jc w:val="both"/>
              <w:rPr>
                <w:rFonts w:eastAsia="Trebuchet MS"/>
                <w:b/>
                <w:bCs/>
                <w:color w:val="000000"/>
                <w:kern w:val="0"/>
              </w:rPr>
            </w:pPr>
          </w:p>
          <w:p w14:paraId="637D6671" w14:textId="77777777" w:rsidR="004806F7" w:rsidRPr="00673113" w:rsidRDefault="004806F7" w:rsidP="0034549F">
            <w:pPr>
              <w:autoSpaceDE w:val="0"/>
              <w:jc w:val="both"/>
              <w:rPr>
                <w:rFonts w:eastAsia="Trebuchet MS"/>
                <w:b/>
                <w:bCs/>
                <w:color w:val="000000"/>
                <w:kern w:val="0"/>
              </w:rPr>
            </w:pPr>
          </w:p>
          <w:p w14:paraId="5CCFD670" w14:textId="77777777" w:rsidR="004806F7" w:rsidRPr="00673113" w:rsidRDefault="004806F7" w:rsidP="0034549F">
            <w:pPr>
              <w:autoSpaceDE w:val="0"/>
              <w:jc w:val="both"/>
              <w:rPr>
                <w:rFonts w:eastAsia="Trebuchet MS"/>
                <w:b/>
                <w:bCs/>
                <w:color w:val="000000"/>
                <w:kern w:val="0"/>
              </w:rPr>
            </w:pPr>
          </w:p>
          <w:p w14:paraId="2C627B47" w14:textId="77777777" w:rsidR="004806F7" w:rsidRPr="00673113" w:rsidRDefault="004806F7" w:rsidP="0034549F">
            <w:pPr>
              <w:autoSpaceDE w:val="0"/>
              <w:jc w:val="both"/>
              <w:rPr>
                <w:rFonts w:eastAsia="Trebuchet MS"/>
                <w:b/>
                <w:bCs/>
                <w:color w:val="000000"/>
                <w:kern w:val="0"/>
              </w:rPr>
            </w:pPr>
            <w:r w:rsidRPr="00673113">
              <w:rPr>
                <w:rFonts w:eastAsia="Trebuchet MS"/>
                <w:b/>
                <w:bCs/>
                <w:color w:val="000000"/>
                <w:kern w:val="0"/>
              </w:rPr>
              <w:t>Sign of Mentor</w:t>
            </w:r>
          </w:p>
        </w:tc>
      </w:tr>
      <w:bookmarkEnd w:id="1"/>
    </w:tbl>
    <w:p w14:paraId="751AAD8C" w14:textId="77777777" w:rsidR="00A213D7" w:rsidRDefault="00273E99">
      <w:pPr>
        <w:suppressAutoHyphens w:val="0"/>
      </w:pPr>
      <w:r>
        <w:br w:type="page"/>
      </w:r>
    </w:p>
    <w:tbl>
      <w:tblPr>
        <w:tblpPr w:leftFromText="180" w:rightFromText="180" w:vertAnchor="text" w:horzAnchor="margin" w:tblpY="11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36"/>
      </w:tblGrid>
      <w:tr w:rsidR="00A213D7" w:rsidRPr="00673113" w14:paraId="38993875" w14:textId="77777777" w:rsidTr="008E0AFF">
        <w:trPr>
          <w:trHeight w:val="319"/>
        </w:trPr>
        <w:tc>
          <w:tcPr>
            <w:tcW w:w="10236" w:type="dxa"/>
          </w:tcPr>
          <w:p w14:paraId="1B80D5DD" w14:textId="1C9C9C21" w:rsidR="00A213D7" w:rsidRPr="00673113" w:rsidRDefault="00A213D7" w:rsidP="008E0AFF">
            <w:pPr>
              <w:autoSpaceDE w:val="0"/>
              <w:jc w:val="both"/>
              <w:rPr>
                <w:rFonts w:eastAsia="Trebuchet MS"/>
                <w:b/>
                <w:bCs/>
                <w:color w:val="000000"/>
                <w:kern w:val="0"/>
              </w:rPr>
            </w:pPr>
            <w:r w:rsidRPr="00673113">
              <w:rPr>
                <w:rFonts w:eastAsia="Trebuchet MS"/>
                <w:b/>
                <w:bCs/>
                <w:color w:val="000000"/>
                <w:kern w:val="0"/>
              </w:rPr>
              <w:lastRenderedPageBreak/>
              <w:t xml:space="preserve">Week </w:t>
            </w:r>
            <w:r w:rsidR="006807BF">
              <w:rPr>
                <w:rFonts w:eastAsia="Trebuchet MS"/>
                <w:b/>
                <w:bCs/>
                <w:color w:val="000000"/>
                <w:kern w:val="0"/>
              </w:rPr>
              <w:t>4</w:t>
            </w:r>
          </w:p>
        </w:tc>
      </w:tr>
      <w:tr w:rsidR="00A213D7" w:rsidRPr="00673113" w14:paraId="727324F0" w14:textId="77777777" w:rsidTr="008E0AFF">
        <w:trPr>
          <w:trHeight w:val="957"/>
        </w:trPr>
        <w:tc>
          <w:tcPr>
            <w:tcW w:w="10236" w:type="dxa"/>
          </w:tcPr>
          <w:p w14:paraId="6917AAAE" w14:textId="77777777" w:rsidR="00A213D7" w:rsidRDefault="00A213D7" w:rsidP="008E0AFF">
            <w:pPr>
              <w:autoSpaceDE w:val="0"/>
              <w:jc w:val="both"/>
              <w:rPr>
                <w:rFonts w:eastAsia="Trebuchet MS"/>
                <w:b/>
                <w:bCs/>
                <w:color w:val="000000"/>
                <w:kern w:val="0"/>
              </w:rPr>
            </w:pPr>
          </w:p>
          <w:p w14:paraId="4BFBCEAB" w14:textId="758DD10F" w:rsidR="00A213D7" w:rsidRPr="00673113" w:rsidRDefault="00A213D7" w:rsidP="008E0AFF">
            <w:pPr>
              <w:autoSpaceDE w:val="0"/>
              <w:jc w:val="both"/>
              <w:rPr>
                <w:rFonts w:eastAsia="Trebuchet MS"/>
                <w:b/>
                <w:bCs/>
                <w:color w:val="000000"/>
                <w:kern w:val="0"/>
              </w:rPr>
            </w:pPr>
            <w:r w:rsidRPr="00673113">
              <w:rPr>
                <w:rFonts w:eastAsia="Trebuchet MS"/>
                <w:b/>
                <w:bCs/>
                <w:color w:val="000000"/>
                <w:kern w:val="0"/>
              </w:rPr>
              <w:t>Date</w:t>
            </w:r>
            <w:r>
              <w:rPr>
                <w:rFonts w:eastAsia="Trebuchet MS"/>
                <w:b/>
                <w:bCs/>
                <w:color w:val="000000"/>
                <w:kern w:val="0"/>
              </w:rPr>
              <w:t xml:space="preserve">: </w:t>
            </w:r>
            <w:r w:rsidR="002E67A7">
              <w:rPr>
                <w:rFonts w:eastAsia="Trebuchet MS"/>
                <w:b/>
                <w:bCs/>
                <w:color w:val="000000"/>
                <w:kern w:val="0"/>
              </w:rPr>
              <w:t>21</w:t>
            </w:r>
            <w:r>
              <w:rPr>
                <w:rFonts w:eastAsia="Trebuchet MS"/>
                <w:b/>
                <w:bCs/>
                <w:color w:val="000000"/>
                <w:kern w:val="0"/>
              </w:rPr>
              <w:t>/02/2022</w:t>
            </w:r>
          </w:p>
          <w:p w14:paraId="163460D2" w14:textId="77777777" w:rsidR="00A213D7" w:rsidRPr="00673113" w:rsidRDefault="00A213D7" w:rsidP="008E0AFF">
            <w:pPr>
              <w:autoSpaceDE w:val="0"/>
              <w:jc w:val="both"/>
              <w:rPr>
                <w:rFonts w:eastAsia="Trebuchet MS"/>
                <w:b/>
                <w:bCs/>
                <w:color w:val="000000"/>
                <w:kern w:val="0"/>
              </w:rPr>
            </w:pPr>
          </w:p>
        </w:tc>
      </w:tr>
      <w:tr w:rsidR="00A213D7" w:rsidRPr="00673113" w14:paraId="0F1BB2C7" w14:textId="77777777" w:rsidTr="008E0AFF">
        <w:trPr>
          <w:trHeight w:val="3351"/>
        </w:trPr>
        <w:tc>
          <w:tcPr>
            <w:tcW w:w="10236" w:type="dxa"/>
          </w:tcPr>
          <w:p w14:paraId="465D046C" w14:textId="77777777" w:rsidR="00A213D7" w:rsidRDefault="00A213D7" w:rsidP="008E0AFF">
            <w:pPr>
              <w:autoSpaceDE w:val="0"/>
              <w:jc w:val="both"/>
              <w:rPr>
                <w:rFonts w:eastAsia="Trebuchet MS"/>
                <w:b/>
                <w:bCs/>
                <w:color w:val="000000"/>
                <w:kern w:val="0"/>
              </w:rPr>
            </w:pPr>
            <w:r w:rsidRPr="00673113">
              <w:rPr>
                <w:rFonts w:eastAsia="Trebuchet MS"/>
                <w:b/>
                <w:bCs/>
                <w:color w:val="000000"/>
                <w:kern w:val="0"/>
              </w:rPr>
              <w:t>Current Work phase of project-</w:t>
            </w:r>
            <w:r>
              <w:rPr>
                <w:rFonts w:eastAsia="Trebuchet MS"/>
                <w:b/>
                <w:bCs/>
                <w:color w:val="000000"/>
                <w:kern w:val="0"/>
              </w:rPr>
              <w:t xml:space="preserve">   </w:t>
            </w:r>
          </w:p>
          <w:p w14:paraId="797F792D" w14:textId="77777777" w:rsidR="00A213D7" w:rsidRDefault="00A213D7" w:rsidP="008E0AFF">
            <w:pPr>
              <w:autoSpaceDE w:val="0"/>
              <w:jc w:val="both"/>
              <w:rPr>
                <w:rFonts w:eastAsia="Trebuchet MS"/>
                <w:color w:val="000000"/>
                <w:kern w:val="0"/>
              </w:rPr>
            </w:pPr>
          </w:p>
          <w:p w14:paraId="42365ADE" w14:textId="715ED2B4" w:rsidR="00A213D7" w:rsidRDefault="002E67A7" w:rsidP="008E0AFF">
            <w:pPr>
              <w:autoSpaceDE w:val="0"/>
              <w:jc w:val="both"/>
              <w:rPr>
                <w:rFonts w:eastAsia="Trebuchet MS"/>
                <w:b/>
                <w:bCs/>
                <w:color w:val="000000"/>
                <w:kern w:val="0"/>
                <w:sz w:val="22"/>
                <w:szCs w:val="22"/>
                <w:u w:val="single"/>
              </w:rPr>
            </w:pPr>
            <w:r w:rsidRPr="002E67A7">
              <w:rPr>
                <w:rFonts w:eastAsia="Trebuchet MS"/>
                <w:b/>
                <w:bCs/>
                <w:color w:val="000000"/>
                <w:kern w:val="0"/>
                <w:sz w:val="22"/>
                <w:szCs w:val="22"/>
                <w:u w:val="single"/>
              </w:rPr>
              <w:t>SRS (Software Requirement Specification)</w:t>
            </w:r>
          </w:p>
          <w:p w14:paraId="5DC6271E" w14:textId="77777777" w:rsidR="0039106B" w:rsidRDefault="0039106B" w:rsidP="008E0AFF">
            <w:pPr>
              <w:autoSpaceDE w:val="0"/>
              <w:jc w:val="both"/>
              <w:rPr>
                <w:rFonts w:eastAsia="Trebuchet MS"/>
                <w:b/>
                <w:bCs/>
                <w:color w:val="000000"/>
                <w:kern w:val="0"/>
                <w:sz w:val="22"/>
                <w:szCs w:val="22"/>
                <w:u w:val="single"/>
              </w:rPr>
            </w:pPr>
          </w:p>
          <w:p w14:paraId="77C60B0C" w14:textId="21A9F62F" w:rsidR="0039106B" w:rsidRPr="00730CFF" w:rsidRDefault="002E67A7" w:rsidP="00B4024E">
            <w:pPr>
              <w:pStyle w:val="ListParagraph"/>
              <w:numPr>
                <w:ilvl w:val="0"/>
                <w:numId w:val="14"/>
              </w:numPr>
              <w:autoSpaceDE w:val="0"/>
              <w:jc w:val="both"/>
              <w:rPr>
                <w:rFonts w:ascii="Times New Roman" w:eastAsia="Trebuchet MS" w:hAnsi="Times New Roman" w:cs="Times New Roman"/>
                <w:color w:val="000000"/>
                <w:kern w:val="0"/>
                <w:sz w:val="24"/>
                <w:szCs w:val="24"/>
              </w:rPr>
            </w:pPr>
            <w:r w:rsidRPr="00730CFF">
              <w:rPr>
                <w:rFonts w:ascii="Times New Roman" w:eastAsia="Trebuchet MS" w:hAnsi="Times New Roman" w:cs="Times New Roman"/>
                <w:color w:val="000000"/>
                <w:kern w:val="0"/>
                <w:sz w:val="24"/>
                <w:szCs w:val="24"/>
              </w:rPr>
              <w:t xml:space="preserve">A task has been given by the teacher </w:t>
            </w:r>
            <w:r w:rsidR="0039106B" w:rsidRPr="00730CFF">
              <w:rPr>
                <w:rFonts w:ascii="Times New Roman" w:eastAsia="Trebuchet MS" w:hAnsi="Times New Roman" w:cs="Times New Roman"/>
                <w:color w:val="000000"/>
                <w:kern w:val="0"/>
                <w:sz w:val="24"/>
                <w:szCs w:val="24"/>
              </w:rPr>
              <w:t xml:space="preserve">to create the Software Requirement Specifications based on </w:t>
            </w:r>
          </w:p>
          <w:p w14:paraId="10561E80" w14:textId="0A8F366F" w:rsidR="0039106B" w:rsidRPr="00730CFF" w:rsidRDefault="00CB192F" w:rsidP="008E0AFF">
            <w:pPr>
              <w:pStyle w:val="ListParagraph"/>
              <w:autoSpaceDE w:val="0"/>
              <w:jc w:val="both"/>
              <w:rPr>
                <w:rFonts w:ascii="Times New Roman" w:eastAsia="Trebuchet MS" w:hAnsi="Times New Roman" w:cs="Times New Roman"/>
                <w:color w:val="000000"/>
                <w:kern w:val="0"/>
                <w:sz w:val="24"/>
                <w:szCs w:val="24"/>
              </w:rPr>
            </w:pPr>
            <w:r w:rsidRPr="00730CFF">
              <w:rPr>
                <w:rFonts w:ascii="Times New Roman" w:eastAsia="Trebuchet MS" w:hAnsi="Times New Roman" w:cs="Times New Roman"/>
                <w:color w:val="000000"/>
                <w:kern w:val="0"/>
                <w:sz w:val="24"/>
                <w:szCs w:val="24"/>
              </w:rPr>
              <w:t>T</w:t>
            </w:r>
            <w:r w:rsidR="0039106B" w:rsidRPr="00730CFF">
              <w:rPr>
                <w:rFonts w:ascii="Times New Roman" w:eastAsia="Trebuchet MS" w:hAnsi="Times New Roman" w:cs="Times New Roman"/>
                <w:color w:val="000000"/>
                <w:kern w:val="0"/>
                <w:sz w:val="24"/>
                <w:szCs w:val="24"/>
              </w:rPr>
              <w:t>he</w:t>
            </w:r>
            <w:r w:rsidRPr="00730CFF">
              <w:rPr>
                <w:rFonts w:ascii="Times New Roman" w:eastAsia="Trebuchet MS" w:hAnsi="Times New Roman" w:cs="Times New Roman"/>
                <w:color w:val="000000"/>
                <w:kern w:val="0"/>
                <w:sz w:val="24"/>
                <w:szCs w:val="24"/>
              </w:rPr>
              <w:t xml:space="preserve"> Buddy for hostellers android application</w:t>
            </w:r>
            <w:r w:rsidR="0039106B" w:rsidRPr="00730CFF">
              <w:rPr>
                <w:rFonts w:ascii="Times New Roman" w:eastAsia="Trebuchet MS" w:hAnsi="Times New Roman" w:cs="Times New Roman"/>
                <w:color w:val="000000"/>
                <w:kern w:val="0"/>
                <w:sz w:val="24"/>
                <w:szCs w:val="24"/>
              </w:rPr>
              <w:t>.</w:t>
            </w:r>
          </w:p>
          <w:p w14:paraId="10D071E3" w14:textId="272760E4" w:rsidR="002E67A7" w:rsidRPr="00730CFF" w:rsidRDefault="002E67A7" w:rsidP="00B4024E">
            <w:pPr>
              <w:pStyle w:val="ListParagraph"/>
              <w:numPr>
                <w:ilvl w:val="0"/>
                <w:numId w:val="14"/>
              </w:numPr>
              <w:autoSpaceDE w:val="0"/>
              <w:jc w:val="both"/>
              <w:rPr>
                <w:rFonts w:ascii="Times New Roman" w:eastAsia="Trebuchet MS" w:hAnsi="Times New Roman" w:cs="Times New Roman"/>
                <w:color w:val="000000"/>
                <w:kern w:val="0"/>
                <w:sz w:val="24"/>
                <w:szCs w:val="24"/>
              </w:rPr>
            </w:pPr>
            <w:r w:rsidRPr="00730CFF">
              <w:rPr>
                <w:rFonts w:ascii="Times New Roman" w:eastAsia="Trebuchet MS" w:hAnsi="Times New Roman" w:cs="Times New Roman"/>
                <w:color w:val="000000"/>
                <w:kern w:val="0"/>
                <w:sz w:val="24"/>
                <w:szCs w:val="24"/>
              </w:rPr>
              <w:t xml:space="preserve">The teacher instructed to </w:t>
            </w:r>
            <w:r w:rsidR="0039106B" w:rsidRPr="00730CFF">
              <w:rPr>
                <w:rFonts w:ascii="Times New Roman" w:eastAsia="Trebuchet MS" w:hAnsi="Times New Roman" w:cs="Times New Roman"/>
                <w:color w:val="000000"/>
                <w:kern w:val="0"/>
                <w:sz w:val="24"/>
                <w:szCs w:val="24"/>
              </w:rPr>
              <w:t>describe the SRS among the following headings-</w:t>
            </w:r>
          </w:p>
          <w:p w14:paraId="2CBCD6E2" w14:textId="77777777" w:rsidR="00005CEA" w:rsidRPr="00730CFF" w:rsidRDefault="00005CEA" w:rsidP="008E0AFF">
            <w:pPr>
              <w:pStyle w:val="ListParagraph"/>
              <w:autoSpaceDE w:val="0"/>
              <w:jc w:val="both"/>
              <w:rPr>
                <w:rFonts w:ascii="Times New Roman" w:eastAsia="Trebuchet MS" w:hAnsi="Times New Roman" w:cs="Times New Roman"/>
                <w:color w:val="000000"/>
                <w:kern w:val="0"/>
                <w:sz w:val="24"/>
                <w:szCs w:val="24"/>
              </w:rPr>
            </w:pPr>
          </w:p>
          <w:p w14:paraId="57F97107" w14:textId="70E1F2AA" w:rsidR="0039106B" w:rsidRPr="00730CFF" w:rsidRDefault="0039106B" w:rsidP="00B4024E">
            <w:pPr>
              <w:pStyle w:val="ListParagraph"/>
              <w:numPr>
                <w:ilvl w:val="0"/>
                <w:numId w:val="15"/>
              </w:numPr>
              <w:rPr>
                <w:rFonts w:ascii="Times New Roman" w:hAnsi="Times New Roman" w:cs="Times New Roman"/>
                <w:sz w:val="24"/>
                <w:szCs w:val="24"/>
              </w:rPr>
            </w:pPr>
            <w:r w:rsidRPr="00730CFF">
              <w:rPr>
                <w:rFonts w:ascii="Times New Roman" w:hAnsi="Times New Roman" w:cs="Times New Roman"/>
                <w:b/>
                <w:bCs/>
                <w:sz w:val="24"/>
                <w:szCs w:val="24"/>
                <w:u w:val="single"/>
              </w:rPr>
              <w:t>Section :1.0</w:t>
            </w:r>
            <w:r w:rsidRPr="00730CFF">
              <w:rPr>
                <w:rFonts w:ascii="Times New Roman" w:hAnsi="Times New Roman" w:cs="Times New Roman"/>
                <w:sz w:val="24"/>
                <w:szCs w:val="24"/>
              </w:rPr>
              <w:t>: -</w:t>
            </w:r>
            <w:r w:rsidRPr="00730CFF">
              <w:rPr>
                <w:rFonts w:ascii="Times New Roman" w:hAnsi="Times New Roman" w:cs="Times New Roman"/>
                <w:sz w:val="24"/>
                <w:szCs w:val="24"/>
                <w:u w:val="single"/>
              </w:rPr>
              <w:t xml:space="preserve"> </w:t>
            </w:r>
            <w:r w:rsidRPr="00730CFF">
              <w:rPr>
                <w:rFonts w:ascii="Times New Roman" w:hAnsi="Times New Roman" w:cs="Times New Roman"/>
                <w:sz w:val="24"/>
                <w:szCs w:val="24"/>
              </w:rPr>
              <w:t xml:space="preserve">Discuses the scope and the purpose of the software. </w:t>
            </w:r>
          </w:p>
          <w:p w14:paraId="1771EB4B" w14:textId="77777777" w:rsidR="0039106B" w:rsidRPr="00730CFF" w:rsidRDefault="0039106B" w:rsidP="00B4024E">
            <w:pPr>
              <w:pStyle w:val="ListParagraph"/>
              <w:numPr>
                <w:ilvl w:val="0"/>
                <w:numId w:val="15"/>
              </w:numPr>
              <w:rPr>
                <w:rFonts w:ascii="Times New Roman" w:hAnsi="Times New Roman" w:cs="Times New Roman"/>
                <w:sz w:val="24"/>
                <w:szCs w:val="24"/>
              </w:rPr>
            </w:pPr>
            <w:r w:rsidRPr="00730CFF">
              <w:rPr>
                <w:rFonts w:ascii="Times New Roman" w:hAnsi="Times New Roman" w:cs="Times New Roman"/>
                <w:b/>
                <w:bCs/>
                <w:sz w:val="24"/>
                <w:szCs w:val="24"/>
                <w:u w:val="single"/>
              </w:rPr>
              <w:t>Section :2.0</w:t>
            </w:r>
            <w:r w:rsidRPr="00730CFF">
              <w:rPr>
                <w:rFonts w:ascii="Times New Roman" w:hAnsi="Times New Roman" w:cs="Times New Roman"/>
                <w:sz w:val="24"/>
                <w:szCs w:val="24"/>
              </w:rPr>
              <w:t>: - Describe the overall functionalities and the constraints of the software and the user characteristics.</w:t>
            </w:r>
          </w:p>
          <w:p w14:paraId="6DEB68BA" w14:textId="638C5D96" w:rsidR="0039106B" w:rsidRPr="00730CFF" w:rsidRDefault="0039106B" w:rsidP="00B4024E">
            <w:pPr>
              <w:pStyle w:val="ListParagraph"/>
              <w:numPr>
                <w:ilvl w:val="0"/>
                <w:numId w:val="15"/>
              </w:numPr>
              <w:rPr>
                <w:rFonts w:ascii="Times New Roman" w:hAnsi="Times New Roman" w:cs="Times New Roman"/>
                <w:sz w:val="24"/>
                <w:szCs w:val="24"/>
              </w:rPr>
            </w:pPr>
            <w:r w:rsidRPr="00730CFF">
              <w:rPr>
                <w:rFonts w:ascii="Times New Roman" w:hAnsi="Times New Roman" w:cs="Times New Roman"/>
                <w:b/>
                <w:bCs/>
                <w:sz w:val="24"/>
                <w:szCs w:val="24"/>
                <w:u w:val="single"/>
              </w:rPr>
              <w:t>Section :3.0</w:t>
            </w:r>
            <w:r w:rsidRPr="00730CFF">
              <w:rPr>
                <w:rFonts w:ascii="Times New Roman" w:hAnsi="Times New Roman" w:cs="Times New Roman"/>
                <w:sz w:val="24"/>
                <w:szCs w:val="24"/>
              </w:rPr>
              <w:t xml:space="preserve">: - Explains features, external, functional and non-functional requirements of the system. </w:t>
            </w:r>
          </w:p>
          <w:p w14:paraId="1AEF3A42" w14:textId="77777777" w:rsidR="00005CEA" w:rsidRPr="00730CFF" w:rsidRDefault="00005CEA" w:rsidP="008E0AFF">
            <w:pPr>
              <w:pStyle w:val="ListParagraph"/>
              <w:rPr>
                <w:rFonts w:ascii="Times New Roman" w:hAnsi="Times New Roman" w:cs="Times New Roman"/>
                <w:sz w:val="24"/>
                <w:szCs w:val="24"/>
              </w:rPr>
            </w:pPr>
          </w:p>
          <w:p w14:paraId="27ADCC36" w14:textId="5B8BB3F5" w:rsidR="002E67A7" w:rsidRPr="00730CFF" w:rsidRDefault="002E67A7" w:rsidP="00B4024E">
            <w:pPr>
              <w:pStyle w:val="ListParagraph"/>
              <w:numPr>
                <w:ilvl w:val="0"/>
                <w:numId w:val="14"/>
              </w:numPr>
              <w:autoSpaceDE w:val="0"/>
              <w:jc w:val="both"/>
              <w:rPr>
                <w:rFonts w:ascii="Times New Roman" w:eastAsia="Trebuchet MS" w:hAnsi="Times New Roman" w:cs="Times New Roman"/>
                <w:color w:val="000000"/>
                <w:kern w:val="0"/>
                <w:sz w:val="24"/>
                <w:szCs w:val="24"/>
              </w:rPr>
            </w:pPr>
            <w:r w:rsidRPr="00730CFF">
              <w:rPr>
                <w:rFonts w:ascii="Times New Roman" w:eastAsia="Trebuchet MS" w:hAnsi="Times New Roman" w:cs="Times New Roman"/>
                <w:color w:val="000000"/>
                <w:kern w:val="0"/>
                <w:sz w:val="24"/>
                <w:szCs w:val="24"/>
              </w:rPr>
              <w:t xml:space="preserve">And also instructed to </w:t>
            </w:r>
            <w:r w:rsidR="0039106B" w:rsidRPr="00730CFF">
              <w:rPr>
                <w:rFonts w:ascii="Times New Roman" w:eastAsia="Trebuchet MS" w:hAnsi="Times New Roman" w:cs="Times New Roman"/>
                <w:color w:val="000000"/>
                <w:kern w:val="0"/>
                <w:sz w:val="24"/>
                <w:szCs w:val="24"/>
              </w:rPr>
              <w:t>demonstrate</w:t>
            </w:r>
            <w:r w:rsidR="00005CEA" w:rsidRPr="00730CFF">
              <w:rPr>
                <w:rFonts w:ascii="Times New Roman" w:eastAsia="Trebuchet MS" w:hAnsi="Times New Roman" w:cs="Times New Roman"/>
                <w:color w:val="000000"/>
                <w:kern w:val="0"/>
                <w:sz w:val="24"/>
                <w:szCs w:val="24"/>
              </w:rPr>
              <w:t>/present</w:t>
            </w:r>
            <w:r w:rsidR="0039106B" w:rsidRPr="00730CFF">
              <w:rPr>
                <w:rFonts w:ascii="Times New Roman" w:eastAsia="Trebuchet MS" w:hAnsi="Times New Roman" w:cs="Times New Roman"/>
                <w:color w:val="000000"/>
                <w:kern w:val="0"/>
                <w:sz w:val="24"/>
                <w:szCs w:val="24"/>
              </w:rPr>
              <w:t xml:space="preserve"> the SRS </w:t>
            </w:r>
            <w:r w:rsidR="00005CEA" w:rsidRPr="00730CFF">
              <w:rPr>
                <w:rFonts w:ascii="Times New Roman" w:eastAsia="Trebuchet MS" w:hAnsi="Times New Roman" w:cs="Times New Roman"/>
                <w:color w:val="000000"/>
                <w:kern w:val="0"/>
                <w:sz w:val="24"/>
                <w:szCs w:val="24"/>
              </w:rPr>
              <w:t>to them</w:t>
            </w:r>
            <w:r w:rsidRPr="00730CFF">
              <w:rPr>
                <w:rFonts w:ascii="Times New Roman" w:eastAsia="Trebuchet MS" w:hAnsi="Times New Roman" w:cs="Times New Roman"/>
                <w:color w:val="000000"/>
                <w:kern w:val="0"/>
                <w:sz w:val="24"/>
                <w:szCs w:val="24"/>
              </w:rPr>
              <w:t xml:space="preserve">. </w:t>
            </w:r>
          </w:p>
          <w:p w14:paraId="4ACF55CF" w14:textId="6A2C57EF" w:rsidR="002E67A7" w:rsidRPr="002E67A7" w:rsidRDefault="002E67A7" w:rsidP="008E0AFF">
            <w:pPr>
              <w:pStyle w:val="ListParagraph"/>
              <w:autoSpaceDE w:val="0"/>
              <w:jc w:val="both"/>
              <w:rPr>
                <w:rFonts w:eastAsia="Trebuchet MS"/>
                <w:b/>
                <w:bCs/>
                <w:color w:val="000000"/>
                <w:kern w:val="0"/>
                <w:u w:val="single"/>
              </w:rPr>
            </w:pPr>
          </w:p>
        </w:tc>
      </w:tr>
      <w:tr w:rsidR="00A213D7" w:rsidRPr="00673113" w14:paraId="7B7DE4B5" w14:textId="77777777" w:rsidTr="008E0AFF">
        <w:trPr>
          <w:trHeight w:val="3662"/>
        </w:trPr>
        <w:tc>
          <w:tcPr>
            <w:tcW w:w="10236" w:type="dxa"/>
          </w:tcPr>
          <w:p w14:paraId="34A64832" w14:textId="77777777" w:rsidR="00A213D7" w:rsidRDefault="00A213D7" w:rsidP="008E0AFF">
            <w:pPr>
              <w:autoSpaceDE w:val="0"/>
              <w:jc w:val="both"/>
              <w:rPr>
                <w:rFonts w:eastAsia="Trebuchet MS"/>
                <w:b/>
                <w:bCs/>
                <w:color w:val="000000"/>
                <w:kern w:val="0"/>
              </w:rPr>
            </w:pPr>
            <w:r w:rsidRPr="00673113">
              <w:rPr>
                <w:rFonts w:eastAsia="Trebuchet MS"/>
                <w:b/>
                <w:bCs/>
                <w:color w:val="000000"/>
                <w:kern w:val="0"/>
              </w:rPr>
              <w:t xml:space="preserve">Discussions Held </w:t>
            </w:r>
          </w:p>
          <w:p w14:paraId="6A2C8013" w14:textId="77777777" w:rsidR="00A213D7" w:rsidRDefault="00A213D7" w:rsidP="008E0AFF">
            <w:pPr>
              <w:autoSpaceDE w:val="0"/>
              <w:jc w:val="both"/>
              <w:rPr>
                <w:rFonts w:eastAsia="Trebuchet MS"/>
                <w:b/>
                <w:bCs/>
                <w:color w:val="000000"/>
                <w:kern w:val="0"/>
              </w:rPr>
            </w:pPr>
          </w:p>
          <w:p w14:paraId="7A912C19" w14:textId="7D4B58C3" w:rsidR="00005CEA" w:rsidRPr="00730CFF" w:rsidRDefault="00005CEA" w:rsidP="00B4024E">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730CFF">
              <w:rPr>
                <w:rFonts w:ascii="Times New Roman" w:eastAsia="Trebuchet MS" w:hAnsi="Times New Roman" w:cs="Times New Roman"/>
                <w:color w:val="000000"/>
                <w:kern w:val="0"/>
                <w:sz w:val="24"/>
                <w:szCs w:val="24"/>
              </w:rPr>
              <w:t>Our team leader has taken the fourth inter group discussion meeting based on the task given by the teacher.</w:t>
            </w:r>
          </w:p>
          <w:p w14:paraId="0654209D" w14:textId="70138279" w:rsidR="00A213D7" w:rsidRPr="00730CFF" w:rsidRDefault="00005CEA" w:rsidP="00B4024E">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730CFF">
              <w:rPr>
                <w:rFonts w:ascii="Times New Roman" w:eastAsia="Trebuchet MS" w:hAnsi="Times New Roman" w:cs="Times New Roman"/>
                <w:color w:val="000000"/>
                <w:kern w:val="0"/>
                <w:sz w:val="24"/>
                <w:szCs w:val="24"/>
              </w:rPr>
              <w:t xml:space="preserve">According to the guidance of the team leader, the SRS task is </w:t>
            </w:r>
            <w:r w:rsidR="004E4D23" w:rsidRPr="00730CFF">
              <w:rPr>
                <w:rFonts w:ascii="Times New Roman" w:eastAsia="Trebuchet MS" w:hAnsi="Times New Roman" w:cs="Times New Roman"/>
                <w:color w:val="000000"/>
                <w:kern w:val="0"/>
                <w:sz w:val="24"/>
                <w:szCs w:val="24"/>
              </w:rPr>
              <w:t xml:space="preserve">divided among all the </w:t>
            </w:r>
            <w:r w:rsidR="00730CFF">
              <w:rPr>
                <w:rFonts w:ascii="Times New Roman" w:eastAsia="Trebuchet MS" w:hAnsi="Times New Roman" w:cs="Times New Roman"/>
                <w:color w:val="000000"/>
                <w:kern w:val="0"/>
                <w:sz w:val="24"/>
                <w:szCs w:val="24"/>
              </w:rPr>
              <w:t xml:space="preserve">five </w:t>
            </w:r>
            <w:r w:rsidR="004E4D23" w:rsidRPr="00730CFF">
              <w:rPr>
                <w:rFonts w:ascii="Times New Roman" w:eastAsia="Trebuchet MS" w:hAnsi="Times New Roman" w:cs="Times New Roman"/>
                <w:color w:val="000000"/>
                <w:kern w:val="0"/>
                <w:sz w:val="24"/>
                <w:szCs w:val="24"/>
              </w:rPr>
              <w:t>group members.</w:t>
            </w:r>
          </w:p>
          <w:p w14:paraId="0F9BEE1B" w14:textId="7004A7E4" w:rsidR="004E4D23" w:rsidRPr="00730CFF" w:rsidRDefault="004E4D23" w:rsidP="00B4024E">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730CFF">
              <w:rPr>
                <w:rFonts w:ascii="Times New Roman" w:eastAsia="Trebuchet MS" w:hAnsi="Times New Roman" w:cs="Times New Roman"/>
                <w:color w:val="000000"/>
                <w:kern w:val="0"/>
                <w:sz w:val="24"/>
                <w:szCs w:val="24"/>
              </w:rPr>
              <w:t xml:space="preserve">As the SRS contains lots of points which are interdependent on one </w:t>
            </w:r>
            <w:r w:rsidR="009A22A7" w:rsidRPr="00730CFF">
              <w:rPr>
                <w:rFonts w:ascii="Times New Roman" w:eastAsia="Trebuchet MS" w:hAnsi="Times New Roman" w:cs="Times New Roman"/>
                <w:color w:val="000000"/>
                <w:kern w:val="0"/>
                <w:sz w:val="24"/>
                <w:szCs w:val="24"/>
              </w:rPr>
              <w:t>another, the</w:t>
            </w:r>
            <w:r w:rsidRPr="00730CFF">
              <w:rPr>
                <w:rFonts w:ascii="Times New Roman" w:eastAsia="Trebuchet MS" w:hAnsi="Times New Roman" w:cs="Times New Roman"/>
                <w:color w:val="000000"/>
                <w:kern w:val="0"/>
                <w:sz w:val="24"/>
                <w:szCs w:val="24"/>
              </w:rPr>
              <w:t xml:space="preserve"> team has discussed and taken collaborative efforts for the creation of the SRS.</w:t>
            </w:r>
          </w:p>
          <w:p w14:paraId="60A3804D" w14:textId="50307D92" w:rsidR="004E4D23" w:rsidRPr="00BC110D" w:rsidRDefault="004E4D23" w:rsidP="00B4024E">
            <w:pPr>
              <w:pStyle w:val="ListParagraph"/>
              <w:numPr>
                <w:ilvl w:val="0"/>
                <w:numId w:val="11"/>
              </w:numPr>
              <w:autoSpaceDE w:val="0"/>
              <w:jc w:val="both"/>
              <w:rPr>
                <w:rFonts w:ascii="Times New Roman" w:eastAsia="Trebuchet MS" w:hAnsi="Times New Roman" w:cs="Times New Roman"/>
                <w:b/>
                <w:bCs/>
                <w:color w:val="000000"/>
                <w:kern w:val="0"/>
              </w:rPr>
            </w:pPr>
            <w:r w:rsidRPr="00730CFF">
              <w:rPr>
                <w:rFonts w:ascii="Times New Roman" w:eastAsia="Trebuchet MS" w:hAnsi="Times New Roman" w:cs="Times New Roman"/>
                <w:color w:val="000000"/>
                <w:kern w:val="0"/>
                <w:sz w:val="24"/>
                <w:szCs w:val="24"/>
              </w:rPr>
              <w:t xml:space="preserve">The team has communicated </w:t>
            </w:r>
            <w:r w:rsidR="009A22A7" w:rsidRPr="00730CFF">
              <w:rPr>
                <w:rFonts w:ascii="Times New Roman" w:eastAsia="Trebuchet MS" w:hAnsi="Times New Roman" w:cs="Times New Roman"/>
                <w:color w:val="000000"/>
                <w:kern w:val="0"/>
                <w:sz w:val="24"/>
                <w:szCs w:val="24"/>
              </w:rPr>
              <w:t>all the functionalities, modules and other non-functional requirements and wherever necessary team has taken discussion review with the teacher.</w:t>
            </w:r>
          </w:p>
        </w:tc>
      </w:tr>
      <w:tr w:rsidR="00A213D7" w:rsidRPr="00673113" w14:paraId="28B24EC4" w14:textId="77777777" w:rsidTr="008E0AFF">
        <w:trPr>
          <w:trHeight w:val="2309"/>
        </w:trPr>
        <w:tc>
          <w:tcPr>
            <w:tcW w:w="10236" w:type="dxa"/>
          </w:tcPr>
          <w:p w14:paraId="27BBF2AF" w14:textId="77777777" w:rsidR="00A213D7" w:rsidRPr="00673113" w:rsidRDefault="00A213D7" w:rsidP="008E0AFF">
            <w:pPr>
              <w:autoSpaceDE w:val="0"/>
              <w:jc w:val="both"/>
              <w:rPr>
                <w:rFonts w:eastAsia="Trebuchet MS"/>
                <w:b/>
                <w:bCs/>
                <w:color w:val="000000"/>
                <w:kern w:val="0"/>
              </w:rPr>
            </w:pPr>
            <w:r w:rsidRPr="00673113">
              <w:rPr>
                <w:rFonts w:eastAsia="Trebuchet MS"/>
                <w:b/>
                <w:bCs/>
                <w:color w:val="000000"/>
                <w:kern w:val="0"/>
              </w:rPr>
              <w:t xml:space="preserve">Progress till Date </w:t>
            </w:r>
          </w:p>
          <w:p w14:paraId="7059F206" w14:textId="77777777" w:rsidR="00A213D7" w:rsidRDefault="00A213D7" w:rsidP="008E0AFF">
            <w:pPr>
              <w:autoSpaceDE w:val="0"/>
              <w:jc w:val="both"/>
              <w:rPr>
                <w:rFonts w:eastAsia="Trebuchet MS"/>
                <w:b/>
                <w:bCs/>
                <w:color w:val="000000"/>
                <w:kern w:val="0"/>
              </w:rPr>
            </w:pPr>
            <w:r>
              <w:rPr>
                <w:rFonts w:eastAsia="Trebuchet MS"/>
                <w:b/>
                <w:bCs/>
                <w:color w:val="000000"/>
                <w:kern w:val="0"/>
              </w:rPr>
              <w:t xml:space="preserve">      </w:t>
            </w:r>
          </w:p>
          <w:p w14:paraId="45A6B0D6" w14:textId="6CE7B3F5" w:rsidR="00A213D7" w:rsidRPr="00730CFF" w:rsidRDefault="00A213D7" w:rsidP="00B4024E">
            <w:pPr>
              <w:pStyle w:val="ListParagraph"/>
              <w:numPr>
                <w:ilvl w:val="0"/>
                <w:numId w:val="12"/>
              </w:numPr>
              <w:autoSpaceDE w:val="0"/>
              <w:jc w:val="both"/>
              <w:rPr>
                <w:rFonts w:ascii="Times New Roman" w:eastAsia="Trebuchet MS" w:hAnsi="Times New Roman" w:cs="Times New Roman"/>
                <w:color w:val="000000"/>
                <w:kern w:val="0"/>
                <w:sz w:val="24"/>
                <w:szCs w:val="24"/>
              </w:rPr>
            </w:pPr>
            <w:r w:rsidRPr="00730CFF">
              <w:rPr>
                <w:rFonts w:ascii="Times New Roman" w:eastAsia="Trebuchet MS" w:hAnsi="Times New Roman" w:cs="Times New Roman"/>
                <w:color w:val="000000"/>
                <w:kern w:val="0"/>
                <w:sz w:val="24"/>
                <w:szCs w:val="24"/>
              </w:rPr>
              <w:t>We have to present the</w:t>
            </w:r>
            <w:r w:rsidR="009A22A7" w:rsidRPr="00730CFF">
              <w:rPr>
                <w:rFonts w:ascii="Times New Roman" w:eastAsia="Trebuchet MS" w:hAnsi="Times New Roman" w:cs="Times New Roman"/>
                <w:color w:val="000000"/>
                <w:kern w:val="0"/>
                <w:sz w:val="24"/>
                <w:szCs w:val="24"/>
              </w:rPr>
              <w:t xml:space="preserve"> SRS (Software Requirement Specification) to the teacher till the date decided</w:t>
            </w:r>
            <w:r w:rsidRPr="00730CFF">
              <w:rPr>
                <w:rFonts w:ascii="Times New Roman" w:eastAsia="Trebuchet MS" w:hAnsi="Times New Roman" w:cs="Times New Roman"/>
                <w:color w:val="000000"/>
                <w:kern w:val="0"/>
                <w:sz w:val="24"/>
                <w:szCs w:val="24"/>
              </w:rPr>
              <w:t xml:space="preserve">. </w:t>
            </w:r>
          </w:p>
          <w:p w14:paraId="26DAE7DF" w14:textId="77777777" w:rsidR="00A213D7" w:rsidRPr="00730CFF" w:rsidRDefault="00A213D7" w:rsidP="00B4024E">
            <w:pPr>
              <w:pStyle w:val="ListParagraph"/>
              <w:numPr>
                <w:ilvl w:val="0"/>
                <w:numId w:val="12"/>
              </w:numPr>
              <w:autoSpaceDE w:val="0"/>
              <w:jc w:val="both"/>
              <w:rPr>
                <w:rFonts w:ascii="Times New Roman" w:eastAsia="Trebuchet MS" w:hAnsi="Times New Roman" w:cs="Times New Roman"/>
                <w:color w:val="000000"/>
                <w:kern w:val="0"/>
                <w:sz w:val="24"/>
                <w:szCs w:val="24"/>
              </w:rPr>
            </w:pPr>
            <w:r w:rsidRPr="00730CFF">
              <w:rPr>
                <w:rFonts w:ascii="Times New Roman" w:eastAsia="Trebuchet MS" w:hAnsi="Times New Roman" w:cs="Times New Roman"/>
                <w:color w:val="000000"/>
                <w:kern w:val="0"/>
                <w:sz w:val="24"/>
                <w:szCs w:val="24"/>
              </w:rPr>
              <w:t>All group members have explained the topics perfectly as decided in the meeting.</w:t>
            </w:r>
          </w:p>
          <w:p w14:paraId="36FE1F98" w14:textId="3562F8C3" w:rsidR="00A213D7" w:rsidRPr="00730CFF" w:rsidRDefault="00A213D7" w:rsidP="00B4024E">
            <w:pPr>
              <w:pStyle w:val="ListParagraph"/>
              <w:numPr>
                <w:ilvl w:val="0"/>
                <w:numId w:val="12"/>
              </w:numPr>
              <w:autoSpaceDE w:val="0"/>
              <w:jc w:val="both"/>
              <w:rPr>
                <w:rFonts w:ascii="Times New Roman" w:eastAsia="Trebuchet MS" w:hAnsi="Times New Roman" w:cs="Times New Roman"/>
                <w:color w:val="000000"/>
                <w:kern w:val="0"/>
                <w:sz w:val="24"/>
                <w:szCs w:val="24"/>
              </w:rPr>
            </w:pPr>
            <w:r w:rsidRPr="00730CFF">
              <w:rPr>
                <w:rFonts w:ascii="Times New Roman" w:eastAsia="Trebuchet MS" w:hAnsi="Times New Roman" w:cs="Times New Roman"/>
                <w:color w:val="000000"/>
                <w:kern w:val="0"/>
                <w:sz w:val="24"/>
                <w:szCs w:val="24"/>
              </w:rPr>
              <w:t xml:space="preserve">Finally, we successfully discussed the entire </w:t>
            </w:r>
            <w:r w:rsidR="009A22A7" w:rsidRPr="00730CFF">
              <w:rPr>
                <w:rFonts w:ascii="Times New Roman" w:eastAsia="Trebuchet MS" w:hAnsi="Times New Roman" w:cs="Times New Roman"/>
                <w:color w:val="000000"/>
                <w:kern w:val="0"/>
                <w:sz w:val="24"/>
                <w:szCs w:val="24"/>
              </w:rPr>
              <w:t>SRS</w:t>
            </w:r>
            <w:r w:rsidR="00CE1537" w:rsidRPr="00730CFF">
              <w:rPr>
                <w:rFonts w:ascii="Times New Roman" w:eastAsia="Trebuchet MS" w:hAnsi="Times New Roman" w:cs="Times New Roman"/>
                <w:color w:val="000000"/>
                <w:kern w:val="0"/>
                <w:sz w:val="24"/>
                <w:szCs w:val="24"/>
              </w:rPr>
              <w:t xml:space="preserve"> </w:t>
            </w:r>
            <w:r w:rsidR="009A22A7" w:rsidRPr="00730CFF">
              <w:rPr>
                <w:rFonts w:ascii="Times New Roman" w:eastAsia="Trebuchet MS" w:hAnsi="Times New Roman" w:cs="Times New Roman"/>
                <w:color w:val="000000"/>
                <w:kern w:val="0"/>
                <w:sz w:val="24"/>
                <w:szCs w:val="24"/>
              </w:rPr>
              <w:t>(Software Requirement Specification</w:t>
            </w:r>
            <w:r w:rsidR="00CE1537" w:rsidRPr="00730CFF">
              <w:rPr>
                <w:rFonts w:ascii="Times New Roman" w:eastAsia="Trebuchet MS" w:hAnsi="Times New Roman" w:cs="Times New Roman"/>
                <w:color w:val="000000"/>
                <w:kern w:val="0"/>
                <w:sz w:val="24"/>
                <w:szCs w:val="24"/>
              </w:rPr>
              <w:t xml:space="preserve">) </w:t>
            </w:r>
            <w:r w:rsidRPr="00730CFF">
              <w:rPr>
                <w:rFonts w:ascii="Times New Roman" w:eastAsia="Trebuchet MS" w:hAnsi="Times New Roman" w:cs="Times New Roman"/>
                <w:color w:val="000000"/>
                <w:kern w:val="0"/>
                <w:sz w:val="24"/>
                <w:szCs w:val="24"/>
              </w:rPr>
              <w:t>and also communicated with the teacher.</w:t>
            </w:r>
          </w:p>
          <w:p w14:paraId="4E0ECBEE" w14:textId="77777777" w:rsidR="00A213D7" w:rsidRPr="00A213D7" w:rsidRDefault="00A213D7" w:rsidP="008E0AFF">
            <w:pPr>
              <w:pStyle w:val="ListParagraph"/>
              <w:autoSpaceDE w:val="0"/>
              <w:jc w:val="both"/>
              <w:rPr>
                <w:rFonts w:ascii="Times New Roman" w:eastAsia="Trebuchet MS" w:hAnsi="Times New Roman" w:cs="Times New Roman"/>
                <w:color w:val="000000"/>
                <w:kern w:val="0"/>
                <w:sz w:val="24"/>
                <w:szCs w:val="24"/>
              </w:rPr>
            </w:pPr>
          </w:p>
        </w:tc>
      </w:tr>
      <w:tr w:rsidR="00A213D7" w:rsidRPr="00673113" w14:paraId="568B1E03" w14:textId="77777777" w:rsidTr="008E0AFF">
        <w:trPr>
          <w:trHeight w:val="2542"/>
        </w:trPr>
        <w:tc>
          <w:tcPr>
            <w:tcW w:w="10236" w:type="dxa"/>
          </w:tcPr>
          <w:p w14:paraId="5B847EDB" w14:textId="77777777" w:rsidR="00A213D7" w:rsidRPr="00673113" w:rsidRDefault="00A213D7" w:rsidP="008E0AFF">
            <w:pPr>
              <w:autoSpaceDE w:val="0"/>
              <w:jc w:val="both"/>
              <w:rPr>
                <w:rFonts w:eastAsia="Trebuchet MS"/>
                <w:b/>
                <w:bCs/>
                <w:color w:val="000000"/>
                <w:kern w:val="0"/>
              </w:rPr>
            </w:pPr>
            <w:r w:rsidRPr="00673113">
              <w:rPr>
                <w:rFonts w:eastAsia="Trebuchet MS"/>
                <w:b/>
                <w:bCs/>
                <w:color w:val="000000"/>
                <w:kern w:val="0"/>
              </w:rPr>
              <w:lastRenderedPageBreak/>
              <w:t>Remark</w:t>
            </w:r>
          </w:p>
          <w:p w14:paraId="0503869B" w14:textId="77777777" w:rsidR="00A213D7" w:rsidRPr="00673113" w:rsidRDefault="00A213D7" w:rsidP="008E0AFF">
            <w:pPr>
              <w:autoSpaceDE w:val="0"/>
              <w:jc w:val="both"/>
              <w:rPr>
                <w:rFonts w:eastAsia="Trebuchet MS"/>
                <w:b/>
                <w:bCs/>
                <w:color w:val="000000"/>
                <w:kern w:val="0"/>
              </w:rPr>
            </w:pPr>
          </w:p>
          <w:p w14:paraId="734FA320" w14:textId="77777777" w:rsidR="00A213D7" w:rsidRPr="00673113" w:rsidRDefault="00A213D7" w:rsidP="008E0AFF">
            <w:pPr>
              <w:autoSpaceDE w:val="0"/>
              <w:jc w:val="both"/>
              <w:rPr>
                <w:rFonts w:eastAsia="Trebuchet MS"/>
                <w:b/>
                <w:bCs/>
                <w:color w:val="000000"/>
                <w:kern w:val="0"/>
              </w:rPr>
            </w:pPr>
          </w:p>
          <w:p w14:paraId="5131F304" w14:textId="77777777" w:rsidR="00A213D7" w:rsidRPr="00673113" w:rsidRDefault="00A213D7" w:rsidP="008E0AFF">
            <w:pPr>
              <w:autoSpaceDE w:val="0"/>
              <w:jc w:val="both"/>
              <w:rPr>
                <w:rFonts w:eastAsia="Trebuchet MS"/>
                <w:b/>
                <w:bCs/>
                <w:color w:val="000000"/>
                <w:kern w:val="0"/>
              </w:rPr>
            </w:pPr>
          </w:p>
          <w:p w14:paraId="0444CBFB" w14:textId="77777777" w:rsidR="00A213D7" w:rsidRPr="00673113" w:rsidRDefault="00A213D7" w:rsidP="008E0AFF">
            <w:pPr>
              <w:autoSpaceDE w:val="0"/>
              <w:jc w:val="both"/>
              <w:rPr>
                <w:rFonts w:eastAsia="Trebuchet MS"/>
                <w:b/>
                <w:bCs/>
                <w:color w:val="000000"/>
                <w:kern w:val="0"/>
              </w:rPr>
            </w:pPr>
          </w:p>
          <w:p w14:paraId="5E520265" w14:textId="77777777" w:rsidR="00A213D7" w:rsidRPr="00673113" w:rsidRDefault="00A213D7" w:rsidP="008E0AFF">
            <w:pPr>
              <w:autoSpaceDE w:val="0"/>
              <w:jc w:val="both"/>
              <w:rPr>
                <w:rFonts w:eastAsia="Trebuchet MS"/>
                <w:b/>
                <w:bCs/>
                <w:color w:val="000000"/>
                <w:kern w:val="0"/>
              </w:rPr>
            </w:pPr>
          </w:p>
          <w:p w14:paraId="0B32CEF6" w14:textId="77777777" w:rsidR="00A213D7" w:rsidRPr="00673113" w:rsidRDefault="00A213D7" w:rsidP="008E0AFF">
            <w:pPr>
              <w:autoSpaceDE w:val="0"/>
              <w:jc w:val="both"/>
              <w:rPr>
                <w:rFonts w:eastAsia="Trebuchet MS"/>
                <w:b/>
                <w:bCs/>
                <w:color w:val="000000"/>
                <w:kern w:val="0"/>
              </w:rPr>
            </w:pPr>
          </w:p>
          <w:p w14:paraId="373A66EB" w14:textId="77777777" w:rsidR="00A213D7" w:rsidRPr="00673113" w:rsidRDefault="00A213D7" w:rsidP="008E0AFF">
            <w:pPr>
              <w:autoSpaceDE w:val="0"/>
              <w:jc w:val="both"/>
              <w:rPr>
                <w:rFonts w:eastAsia="Trebuchet MS"/>
                <w:b/>
                <w:bCs/>
                <w:color w:val="000000"/>
                <w:kern w:val="0"/>
              </w:rPr>
            </w:pPr>
            <w:r w:rsidRPr="00673113">
              <w:rPr>
                <w:rFonts w:eastAsia="Trebuchet MS"/>
                <w:b/>
                <w:bCs/>
                <w:color w:val="000000"/>
                <w:kern w:val="0"/>
              </w:rPr>
              <w:t>Sign of Mentor</w:t>
            </w:r>
          </w:p>
        </w:tc>
      </w:tr>
    </w:tbl>
    <w:p w14:paraId="0944DEC4" w14:textId="77777777" w:rsidR="008E0AFF" w:rsidRPr="008E0AFF" w:rsidRDefault="008E0AFF" w:rsidP="008E0AFF"/>
    <w:tbl>
      <w:tblPr>
        <w:tblpPr w:leftFromText="180" w:rightFromText="180" w:vertAnchor="text" w:horzAnchor="margin" w:tblpY="17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03"/>
        <w:gridCol w:w="36"/>
      </w:tblGrid>
      <w:tr w:rsidR="006807BF" w:rsidRPr="00673113" w14:paraId="1976C09F" w14:textId="77777777" w:rsidTr="00747510">
        <w:trPr>
          <w:gridAfter w:val="1"/>
          <w:wAfter w:w="36" w:type="dxa"/>
          <w:trHeight w:val="328"/>
        </w:trPr>
        <w:tc>
          <w:tcPr>
            <w:tcW w:w="10403" w:type="dxa"/>
          </w:tcPr>
          <w:p w14:paraId="6303879F" w14:textId="5F1E496F" w:rsidR="006807BF" w:rsidRPr="00673113" w:rsidRDefault="006807BF" w:rsidP="006807BF">
            <w:pPr>
              <w:autoSpaceDE w:val="0"/>
              <w:jc w:val="both"/>
              <w:rPr>
                <w:rFonts w:eastAsia="Trebuchet MS"/>
                <w:b/>
                <w:bCs/>
                <w:color w:val="000000"/>
                <w:kern w:val="0"/>
              </w:rPr>
            </w:pPr>
            <w:bookmarkStart w:id="2" w:name="_Hlk102749715"/>
            <w:r w:rsidRPr="00673113">
              <w:rPr>
                <w:rFonts w:eastAsia="Trebuchet MS"/>
                <w:b/>
                <w:bCs/>
                <w:color w:val="000000"/>
                <w:kern w:val="0"/>
              </w:rPr>
              <w:t xml:space="preserve">Week </w:t>
            </w:r>
            <w:r w:rsidR="0034549F">
              <w:rPr>
                <w:rFonts w:eastAsia="Trebuchet MS"/>
                <w:b/>
                <w:bCs/>
                <w:color w:val="000000"/>
                <w:kern w:val="0"/>
              </w:rPr>
              <w:t>5</w:t>
            </w:r>
          </w:p>
        </w:tc>
      </w:tr>
      <w:tr w:rsidR="006807BF" w:rsidRPr="00673113" w14:paraId="4400FEE8" w14:textId="77777777" w:rsidTr="00747510">
        <w:trPr>
          <w:gridAfter w:val="1"/>
          <w:wAfter w:w="36" w:type="dxa"/>
          <w:trHeight w:val="986"/>
        </w:trPr>
        <w:tc>
          <w:tcPr>
            <w:tcW w:w="10403" w:type="dxa"/>
          </w:tcPr>
          <w:p w14:paraId="7BC84FC7" w14:textId="77777777" w:rsidR="006807BF" w:rsidRDefault="006807BF" w:rsidP="006807BF">
            <w:pPr>
              <w:autoSpaceDE w:val="0"/>
              <w:jc w:val="both"/>
              <w:rPr>
                <w:rFonts w:eastAsia="Trebuchet MS"/>
                <w:b/>
                <w:bCs/>
                <w:color w:val="000000"/>
                <w:kern w:val="0"/>
              </w:rPr>
            </w:pPr>
          </w:p>
          <w:p w14:paraId="4EA97217" w14:textId="7B37A445" w:rsidR="006807BF" w:rsidRPr="00673113" w:rsidRDefault="006807BF" w:rsidP="006807BF">
            <w:pPr>
              <w:autoSpaceDE w:val="0"/>
              <w:jc w:val="both"/>
              <w:rPr>
                <w:rFonts w:eastAsia="Trebuchet MS"/>
                <w:b/>
                <w:bCs/>
                <w:color w:val="000000"/>
                <w:kern w:val="0"/>
              </w:rPr>
            </w:pPr>
            <w:r w:rsidRPr="00673113">
              <w:rPr>
                <w:rFonts w:eastAsia="Trebuchet MS"/>
                <w:b/>
                <w:bCs/>
                <w:color w:val="000000"/>
                <w:kern w:val="0"/>
              </w:rPr>
              <w:t>Date</w:t>
            </w:r>
            <w:r>
              <w:rPr>
                <w:rFonts w:eastAsia="Trebuchet MS"/>
                <w:b/>
                <w:bCs/>
                <w:color w:val="000000"/>
                <w:kern w:val="0"/>
              </w:rPr>
              <w:t>: 2</w:t>
            </w:r>
            <w:r w:rsidR="00B51465">
              <w:rPr>
                <w:rFonts w:eastAsia="Trebuchet MS"/>
                <w:b/>
                <w:bCs/>
                <w:color w:val="000000"/>
                <w:kern w:val="0"/>
              </w:rPr>
              <w:t>4</w:t>
            </w:r>
            <w:r>
              <w:rPr>
                <w:rFonts w:eastAsia="Trebuchet MS"/>
                <w:b/>
                <w:bCs/>
                <w:color w:val="000000"/>
                <w:kern w:val="0"/>
              </w:rPr>
              <w:t>/0</w:t>
            </w:r>
            <w:r w:rsidR="00747510">
              <w:rPr>
                <w:rFonts w:eastAsia="Trebuchet MS"/>
                <w:b/>
                <w:bCs/>
                <w:color w:val="000000"/>
                <w:kern w:val="0"/>
              </w:rPr>
              <w:t>3</w:t>
            </w:r>
            <w:r>
              <w:rPr>
                <w:rFonts w:eastAsia="Trebuchet MS"/>
                <w:b/>
                <w:bCs/>
                <w:color w:val="000000"/>
                <w:kern w:val="0"/>
              </w:rPr>
              <w:t>/2022</w:t>
            </w:r>
          </w:p>
          <w:p w14:paraId="558AAC4E" w14:textId="77777777" w:rsidR="006807BF" w:rsidRPr="00673113" w:rsidRDefault="006807BF" w:rsidP="006807BF">
            <w:pPr>
              <w:autoSpaceDE w:val="0"/>
              <w:jc w:val="both"/>
              <w:rPr>
                <w:rFonts w:eastAsia="Trebuchet MS"/>
                <w:b/>
                <w:bCs/>
                <w:color w:val="000000"/>
                <w:kern w:val="0"/>
              </w:rPr>
            </w:pPr>
          </w:p>
        </w:tc>
      </w:tr>
      <w:tr w:rsidR="006807BF" w:rsidRPr="00673113" w14:paraId="1EE7C8F4" w14:textId="77777777" w:rsidTr="00747510">
        <w:trPr>
          <w:gridAfter w:val="1"/>
          <w:wAfter w:w="36" w:type="dxa"/>
          <w:trHeight w:val="3454"/>
        </w:trPr>
        <w:tc>
          <w:tcPr>
            <w:tcW w:w="10403" w:type="dxa"/>
          </w:tcPr>
          <w:p w14:paraId="753FEA90" w14:textId="77777777" w:rsidR="006807BF" w:rsidRDefault="006807BF" w:rsidP="006807BF">
            <w:pPr>
              <w:autoSpaceDE w:val="0"/>
              <w:jc w:val="both"/>
              <w:rPr>
                <w:rFonts w:eastAsia="Trebuchet MS"/>
                <w:b/>
                <w:bCs/>
                <w:color w:val="000000"/>
                <w:kern w:val="0"/>
              </w:rPr>
            </w:pPr>
            <w:r w:rsidRPr="00673113">
              <w:rPr>
                <w:rFonts w:eastAsia="Trebuchet MS"/>
                <w:b/>
                <w:bCs/>
                <w:color w:val="000000"/>
                <w:kern w:val="0"/>
              </w:rPr>
              <w:t>Current Work phase of project-</w:t>
            </w:r>
            <w:r>
              <w:rPr>
                <w:rFonts w:eastAsia="Trebuchet MS"/>
                <w:b/>
                <w:bCs/>
                <w:color w:val="000000"/>
                <w:kern w:val="0"/>
              </w:rPr>
              <w:t xml:space="preserve">   </w:t>
            </w:r>
          </w:p>
          <w:p w14:paraId="30167FD0" w14:textId="77777777" w:rsidR="006807BF" w:rsidRDefault="006807BF" w:rsidP="006807BF">
            <w:pPr>
              <w:autoSpaceDE w:val="0"/>
              <w:jc w:val="both"/>
              <w:rPr>
                <w:rFonts w:eastAsia="Trebuchet MS"/>
                <w:color w:val="000000"/>
                <w:kern w:val="0"/>
              </w:rPr>
            </w:pPr>
          </w:p>
          <w:p w14:paraId="483965FA" w14:textId="0B715E7A" w:rsidR="00CA1165" w:rsidRPr="00E6330C" w:rsidRDefault="00EC224B" w:rsidP="00CA1165">
            <w:pPr>
              <w:autoSpaceDE w:val="0"/>
              <w:jc w:val="both"/>
              <w:rPr>
                <w:rFonts w:eastAsia="Trebuchet MS"/>
                <w:b/>
                <w:bCs/>
                <w:color w:val="000000"/>
                <w:kern w:val="0"/>
                <w:szCs w:val="22"/>
                <w:u w:val="single"/>
              </w:rPr>
            </w:pPr>
            <w:r w:rsidRPr="00E6330C">
              <w:rPr>
                <w:rFonts w:eastAsia="Trebuchet MS"/>
                <w:b/>
                <w:bCs/>
                <w:color w:val="000000"/>
                <w:kern w:val="0"/>
                <w:szCs w:val="22"/>
                <w:u w:val="single"/>
              </w:rPr>
              <w:t xml:space="preserve">Synopsis:- </w:t>
            </w:r>
          </w:p>
          <w:p w14:paraId="174212F7" w14:textId="5CDE3A63" w:rsidR="00EC224B" w:rsidRDefault="00EC224B" w:rsidP="00CA1165">
            <w:pPr>
              <w:autoSpaceDE w:val="0"/>
              <w:jc w:val="both"/>
              <w:rPr>
                <w:rFonts w:eastAsia="Trebuchet MS"/>
                <w:b/>
                <w:bCs/>
                <w:color w:val="000000"/>
                <w:kern w:val="0"/>
                <w:sz w:val="22"/>
                <w:szCs w:val="22"/>
                <w:u w:val="single"/>
              </w:rPr>
            </w:pPr>
          </w:p>
          <w:p w14:paraId="19AD7696" w14:textId="308B27A6" w:rsidR="00EC224B" w:rsidRDefault="00EC224B" w:rsidP="00EC224B">
            <w:pPr>
              <w:pStyle w:val="ListParagraph"/>
              <w:numPr>
                <w:ilvl w:val="0"/>
                <w:numId w:val="10"/>
              </w:numPr>
              <w:autoSpaceDE w:val="0"/>
              <w:jc w:val="both"/>
              <w:rPr>
                <w:rFonts w:ascii="Times New Roman" w:eastAsia="Trebuchet MS" w:hAnsi="Times New Roman" w:cs="Times New Roman"/>
                <w:color w:val="000000"/>
                <w:kern w:val="0"/>
                <w:sz w:val="24"/>
                <w:szCs w:val="24"/>
              </w:rPr>
            </w:pPr>
            <w:r w:rsidRPr="00791A7E">
              <w:rPr>
                <w:rFonts w:ascii="Times New Roman" w:eastAsia="Trebuchet MS" w:hAnsi="Times New Roman" w:cs="Times New Roman"/>
                <w:color w:val="000000"/>
                <w:kern w:val="0"/>
                <w:sz w:val="24"/>
                <w:szCs w:val="24"/>
              </w:rPr>
              <w:t xml:space="preserve">A task has been given by the teacher </w:t>
            </w:r>
            <w:r>
              <w:rPr>
                <w:rFonts w:ascii="Times New Roman" w:eastAsia="Trebuchet MS" w:hAnsi="Times New Roman" w:cs="Times New Roman"/>
                <w:color w:val="000000"/>
                <w:kern w:val="0"/>
                <w:sz w:val="24"/>
                <w:szCs w:val="24"/>
              </w:rPr>
              <w:t xml:space="preserve">to take the </w:t>
            </w:r>
            <w:r w:rsidR="00E54281">
              <w:rPr>
                <w:rFonts w:ascii="Times New Roman" w:eastAsia="Trebuchet MS" w:hAnsi="Times New Roman" w:cs="Times New Roman"/>
                <w:color w:val="000000"/>
                <w:kern w:val="0"/>
                <w:sz w:val="24"/>
                <w:szCs w:val="24"/>
              </w:rPr>
              <w:t xml:space="preserve">synopsis </w:t>
            </w:r>
            <w:r>
              <w:rPr>
                <w:rFonts w:ascii="Times New Roman" w:eastAsia="Trebuchet MS" w:hAnsi="Times New Roman" w:cs="Times New Roman"/>
                <w:color w:val="000000"/>
                <w:kern w:val="0"/>
                <w:sz w:val="24"/>
                <w:szCs w:val="24"/>
              </w:rPr>
              <w:t xml:space="preserve">based on the Buddy </w:t>
            </w:r>
            <w:r w:rsidR="00847E9B">
              <w:rPr>
                <w:rFonts w:ascii="Times New Roman" w:eastAsia="Trebuchet MS" w:hAnsi="Times New Roman" w:cs="Times New Roman"/>
                <w:color w:val="000000"/>
                <w:kern w:val="0"/>
                <w:sz w:val="24"/>
                <w:szCs w:val="24"/>
              </w:rPr>
              <w:t>for</w:t>
            </w:r>
            <w:r>
              <w:rPr>
                <w:rFonts w:ascii="Times New Roman" w:eastAsia="Trebuchet MS" w:hAnsi="Times New Roman" w:cs="Times New Roman"/>
                <w:color w:val="000000"/>
                <w:kern w:val="0"/>
                <w:sz w:val="24"/>
                <w:szCs w:val="24"/>
              </w:rPr>
              <w:t xml:space="preserve"> Hosteller Android application.</w:t>
            </w:r>
          </w:p>
          <w:p w14:paraId="73D9137A" w14:textId="2BD490E9" w:rsidR="0093479B" w:rsidRPr="00791A7E" w:rsidRDefault="0093479B" w:rsidP="00EC224B">
            <w:pPr>
              <w:pStyle w:val="ListParagraph"/>
              <w:numPr>
                <w:ilvl w:val="0"/>
                <w:numId w:val="10"/>
              </w:numPr>
              <w:autoSpaceDE w:val="0"/>
              <w:jc w:val="both"/>
              <w:rPr>
                <w:rFonts w:ascii="Times New Roman" w:eastAsia="Trebuchet MS" w:hAnsi="Times New Roman" w:cs="Times New Roman"/>
                <w:color w:val="000000"/>
                <w:kern w:val="0"/>
                <w:sz w:val="24"/>
                <w:szCs w:val="24"/>
              </w:rPr>
            </w:pPr>
            <w:r>
              <w:rPr>
                <w:rFonts w:ascii="Times New Roman" w:eastAsia="Trebuchet MS" w:hAnsi="Times New Roman" w:cs="Times New Roman"/>
                <w:color w:val="000000"/>
                <w:kern w:val="0"/>
                <w:sz w:val="24"/>
                <w:szCs w:val="24"/>
              </w:rPr>
              <w:t xml:space="preserve">For this task mam given a format of synopsis </w:t>
            </w:r>
            <w:r w:rsidR="00BD7EA2">
              <w:rPr>
                <w:rFonts w:ascii="Times New Roman" w:eastAsia="Trebuchet MS" w:hAnsi="Times New Roman" w:cs="Times New Roman"/>
                <w:color w:val="000000"/>
                <w:kern w:val="0"/>
                <w:sz w:val="24"/>
                <w:szCs w:val="24"/>
              </w:rPr>
              <w:t xml:space="preserve">so we followed that format to make that synopsis for our </w:t>
            </w:r>
            <w:r w:rsidR="00513846">
              <w:rPr>
                <w:rFonts w:ascii="Times New Roman" w:eastAsia="Trebuchet MS" w:hAnsi="Times New Roman" w:cs="Times New Roman"/>
                <w:color w:val="000000"/>
                <w:kern w:val="0"/>
                <w:sz w:val="24"/>
                <w:szCs w:val="24"/>
              </w:rPr>
              <w:t>B</w:t>
            </w:r>
            <w:r w:rsidR="00BD7EA2">
              <w:rPr>
                <w:rFonts w:ascii="Times New Roman" w:eastAsia="Trebuchet MS" w:hAnsi="Times New Roman" w:cs="Times New Roman"/>
                <w:color w:val="000000"/>
                <w:kern w:val="0"/>
                <w:sz w:val="24"/>
                <w:szCs w:val="24"/>
              </w:rPr>
              <w:t xml:space="preserve">uddy for </w:t>
            </w:r>
            <w:r w:rsidR="00513846">
              <w:rPr>
                <w:rFonts w:ascii="Times New Roman" w:eastAsia="Trebuchet MS" w:hAnsi="Times New Roman" w:cs="Times New Roman"/>
                <w:color w:val="000000"/>
                <w:kern w:val="0"/>
                <w:sz w:val="24"/>
                <w:szCs w:val="24"/>
              </w:rPr>
              <w:t>H</w:t>
            </w:r>
            <w:r w:rsidR="00BD7EA2">
              <w:rPr>
                <w:rFonts w:ascii="Times New Roman" w:eastAsia="Trebuchet MS" w:hAnsi="Times New Roman" w:cs="Times New Roman"/>
                <w:color w:val="000000"/>
                <w:kern w:val="0"/>
                <w:sz w:val="24"/>
                <w:szCs w:val="24"/>
              </w:rPr>
              <w:t xml:space="preserve">osteller application </w:t>
            </w:r>
          </w:p>
          <w:p w14:paraId="639DB90D" w14:textId="6463FE7D" w:rsidR="00CA1165" w:rsidRDefault="00EC224B" w:rsidP="00202586">
            <w:pPr>
              <w:pStyle w:val="ListParagraph"/>
              <w:numPr>
                <w:ilvl w:val="0"/>
                <w:numId w:val="10"/>
              </w:numPr>
              <w:autoSpaceDE w:val="0"/>
              <w:jc w:val="both"/>
              <w:rPr>
                <w:rFonts w:ascii="Times New Roman" w:eastAsia="Trebuchet MS" w:hAnsi="Times New Roman" w:cs="Times New Roman"/>
                <w:color w:val="000000"/>
                <w:kern w:val="0"/>
                <w:sz w:val="24"/>
                <w:szCs w:val="24"/>
              </w:rPr>
            </w:pPr>
            <w:r w:rsidRPr="00791A7E">
              <w:rPr>
                <w:rFonts w:ascii="Times New Roman" w:eastAsia="Trebuchet MS" w:hAnsi="Times New Roman" w:cs="Times New Roman"/>
                <w:color w:val="000000"/>
                <w:kern w:val="0"/>
                <w:sz w:val="24"/>
                <w:szCs w:val="24"/>
              </w:rPr>
              <w:t xml:space="preserve">And also instructed to prepare </w:t>
            </w:r>
            <w:r>
              <w:rPr>
                <w:rFonts w:ascii="Times New Roman" w:eastAsia="Trebuchet MS" w:hAnsi="Times New Roman" w:cs="Times New Roman"/>
                <w:color w:val="000000"/>
                <w:kern w:val="0"/>
                <w:sz w:val="24"/>
                <w:szCs w:val="24"/>
              </w:rPr>
              <w:t xml:space="preserve">a </w:t>
            </w:r>
            <w:r w:rsidR="0093479B">
              <w:rPr>
                <w:rFonts w:ascii="Times New Roman" w:eastAsia="Trebuchet MS" w:hAnsi="Times New Roman" w:cs="Times New Roman"/>
                <w:color w:val="000000"/>
                <w:kern w:val="0"/>
                <w:sz w:val="24"/>
                <w:szCs w:val="24"/>
              </w:rPr>
              <w:t>word document file</w:t>
            </w:r>
            <w:r>
              <w:rPr>
                <w:rFonts w:ascii="Times New Roman" w:eastAsia="Trebuchet MS" w:hAnsi="Times New Roman" w:cs="Times New Roman"/>
                <w:color w:val="000000"/>
                <w:kern w:val="0"/>
                <w:sz w:val="24"/>
                <w:szCs w:val="24"/>
              </w:rPr>
              <w:t xml:space="preserve"> which should be edited by all the group members.</w:t>
            </w:r>
            <w:r w:rsidRPr="00791A7E">
              <w:rPr>
                <w:rFonts w:ascii="Times New Roman" w:eastAsia="Trebuchet MS" w:hAnsi="Times New Roman" w:cs="Times New Roman"/>
                <w:color w:val="000000"/>
                <w:kern w:val="0"/>
                <w:sz w:val="24"/>
                <w:szCs w:val="24"/>
              </w:rPr>
              <w:t xml:space="preserve"> </w:t>
            </w:r>
          </w:p>
          <w:p w14:paraId="28AA0DFF" w14:textId="79DE2AB4" w:rsidR="00723B91" w:rsidRPr="00202586" w:rsidRDefault="00723B91" w:rsidP="0093479B">
            <w:pPr>
              <w:pStyle w:val="ListParagraph"/>
              <w:autoSpaceDE w:val="0"/>
              <w:jc w:val="both"/>
              <w:rPr>
                <w:rFonts w:ascii="Times New Roman" w:eastAsia="Trebuchet MS" w:hAnsi="Times New Roman" w:cs="Times New Roman"/>
                <w:color w:val="000000"/>
                <w:kern w:val="0"/>
                <w:sz w:val="24"/>
                <w:szCs w:val="24"/>
              </w:rPr>
            </w:pPr>
          </w:p>
        </w:tc>
      </w:tr>
      <w:tr w:rsidR="006807BF" w:rsidRPr="00673113" w14:paraId="23B29FF4" w14:textId="77777777" w:rsidTr="00747510">
        <w:trPr>
          <w:gridAfter w:val="1"/>
          <w:wAfter w:w="36" w:type="dxa"/>
          <w:trHeight w:val="3775"/>
        </w:trPr>
        <w:tc>
          <w:tcPr>
            <w:tcW w:w="10403" w:type="dxa"/>
          </w:tcPr>
          <w:p w14:paraId="3D14FFE6" w14:textId="77777777" w:rsidR="006807BF" w:rsidRDefault="006807BF" w:rsidP="006807BF">
            <w:pPr>
              <w:autoSpaceDE w:val="0"/>
              <w:jc w:val="both"/>
              <w:rPr>
                <w:rFonts w:eastAsia="Trebuchet MS"/>
                <w:b/>
                <w:bCs/>
                <w:color w:val="000000"/>
                <w:kern w:val="0"/>
              </w:rPr>
            </w:pPr>
            <w:r w:rsidRPr="00673113">
              <w:rPr>
                <w:rFonts w:eastAsia="Trebuchet MS"/>
                <w:b/>
                <w:bCs/>
                <w:color w:val="000000"/>
                <w:kern w:val="0"/>
              </w:rPr>
              <w:t xml:space="preserve">Discussions Held </w:t>
            </w:r>
          </w:p>
          <w:p w14:paraId="69A9EA6D" w14:textId="77777777" w:rsidR="006807BF" w:rsidRDefault="006807BF" w:rsidP="006807BF">
            <w:pPr>
              <w:autoSpaceDE w:val="0"/>
              <w:jc w:val="both"/>
              <w:rPr>
                <w:rFonts w:eastAsia="Trebuchet MS"/>
                <w:b/>
                <w:bCs/>
                <w:color w:val="000000"/>
                <w:kern w:val="0"/>
              </w:rPr>
            </w:pPr>
          </w:p>
          <w:p w14:paraId="43428DEF" w14:textId="77777777" w:rsidR="004C4815" w:rsidRPr="00730CFF" w:rsidRDefault="004C4815" w:rsidP="004C4815">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730CFF">
              <w:rPr>
                <w:rFonts w:ascii="Times New Roman" w:eastAsia="Trebuchet MS" w:hAnsi="Times New Roman" w:cs="Times New Roman"/>
                <w:color w:val="000000"/>
                <w:kern w:val="0"/>
                <w:sz w:val="24"/>
                <w:szCs w:val="24"/>
              </w:rPr>
              <w:t>Our team leader has taken the fourth inter group discussion meeting based on the task given by the teacher.</w:t>
            </w:r>
          </w:p>
          <w:p w14:paraId="6B4BEB27" w14:textId="788884E9" w:rsidR="004C4815" w:rsidRPr="00730CFF" w:rsidRDefault="004C4815" w:rsidP="004C4815">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730CFF">
              <w:rPr>
                <w:rFonts w:ascii="Times New Roman" w:eastAsia="Trebuchet MS" w:hAnsi="Times New Roman" w:cs="Times New Roman"/>
                <w:color w:val="000000"/>
                <w:kern w:val="0"/>
                <w:sz w:val="24"/>
                <w:szCs w:val="24"/>
              </w:rPr>
              <w:t xml:space="preserve">According to the guidance of the team leader, the Synopsis task is divided among all the </w:t>
            </w:r>
            <w:r w:rsidR="00730CFF">
              <w:rPr>
                <w:rFonts w:ascii="Times New Roman" w:eastAsia="Trebuchet MS" w:hAnsi="Times New Roman" w:cs="Times New Roman"/>
                <w:color w:val="000000"/>
                <w:kern w:val="0"/>
                <w:sz w:val="24"/>
                <w:szCs w:val="24"/>
              </w:rPr>
              <w:t xml:space="preserve">five </w:t>
            </w:r>
            <w:r w:rsidRPr="00730CFF">
              <w:rPr>
                <w:rFonts w:ascii="Times New Roman" w:eastAsia="Trebuchet MS" w:hAnsi="Times New Roman" w:cs="Times New Roman"/>
                <w:color w:val="000000"/>
                <w:kern w:val="0"/>
                <w:sz w:val="24"/>
                <w:szCs w:val="24"/>
              </w:rPr>
              <w:t>group members.</w:t>
            </w:r>
          </w:p>
          <w:p w14:paraId="2B758A80" w14:textId="77777777" w:rsidR="00772244" w:rsidRPr="00730CFF" w:rsidRDefault="004C4815" w:rsidP="004C4815">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730CFF">
              <w:rPr>
                <w:rFonts w:ascii="Times New Roman" w:eastAsia="Trebuchet MS" w:hAnsi="Times New Roman" w:cs="Times New Roman"/>
                <w:color w:val="000000"/>
                <w:kern w:val="0"/>
                <w:sz w:val="24"/>
                <w:szCs w:val="24"/>
              </w:rPr>
              <w:t xml:space="preserve">As the </w:t>
            </w:r>
            <w:r w:rsidR="00772244" w:rsidRPr="00730CFF">
              <w:rPr>
                <w:rFonts w:ascii="Times New Roman" w:eastAsia="Trebuchet MS" w:hAnsi="Times New Roman" w:cs="Times New Roman"/>
                <w:color w:val="000000"/>
                <w:kern w:val="0"/>
                <w:sz w:val="24"/>
                <w:szCs w:val="24"/>
              </w:rPr>
              <w:t>Synopsis</w:t>
            </w:r>
            <w:r w:rsidRPr="00730CFF">
              <w:rPr>
                <w:rFonts w:ascii="Times New Roman" w:eastAsia="Trebuchet MS" w:hAnsi="Times New Roman" w:cs="Times New Roman"/>
                <w:color w:val="000000"/>
                <w:kern w:val="0"/>
                <w:sz w:val="24"/>
                <w:szCs w:val="24"/>
              </w:rPr>
              <w:t xml:space="preserve"> contains lots of points which are interdependent on one another, the team has discussed and taken collaborative efforts for the creation of the </w:t>
            </w:r>
            <w:r w:rsidR="00772244" w:rsidRPr="00730CFF">
              <w:rPr>
                <w:rFonts w:ascii="Times New Roman" w:eastAsia="Trebuchet MS" w:hAnsi="Times New Roman" w:cs="Times New Roman"/>
                <w:color w:val="000000"/>
                <w:kern w:val="0"/>
                <w:sz w:val="24"/>
                <w:szCs w:val="24"/>
              </w:rPr>
              <w:t xml:space="preserve">Synopsis </w:t>
            </w:r>
          </w:p>
          <w:p w14:paraId="60246863" w14:textId="77777777" w:rsidR="006807BF" w:rsidRPr="00730CFF" w:rsidRDefault="00A71C01" w:rsidP="004C4815">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730CFF">
              <w:rPr>
                <w:rFonts w:ascii="Times New Roman" w:eastAsia="Trebuchet MS" w:hAnsi="Times New Roman" w:cs="Times New Roman"/>
                <w:color w:val="000000"/>
                <w:kern w:val="0"/>
                <w:sz w:val="24"/>
                <w:szCs w:val="24"/>
              </w:rPr>
              <w:t>For this activity we h</w:t>
            </w:r>
            <w:r w:rsidR="00430A0F" w:rsidRPr="00730CFF">
              <w:rPr>
                <w:rFonts w:ascii="Times New Roman" w:eastAsia="Trebuchet MS" w:hAnsi="Times New Roman" w:cs="Times New Roman"/>
                <w:color w:val="000000"/>
                <w:kern w:val="0"/>
                <w:sz w:val="24"/>
                <w:szCs w:val="24"/>
              </w:rPr>
              <w:t>ave distributed work of architecture diagram, literature survey, conclusion to all team members.</w:t>
            </w:r>
          </w:p>
          <w:p w14:paraId="0AF99415" w14:textId="06D078BB" w:rsidR="00430A0F" w:rsidRPr="00430A0F" w:rsidRDefault="00430A0F" w:rsidP="004C4815">
            <w:pPr>
              <w:pStyle w:val="ListParagraph"/>
              <w:numPr>
                <w:ilvl w:val="0"/>
                <w:numId w:val="11"/>
              </w:numPr>
              <w:autoSpaceDE w:val="0"/>
              <w:jc w:val="both"/>
              <w:rPr>
                <w:rFonts w:ascii="Times New Roman" w:eastAsia="Trebuchet MS" w:hAnsi="Times New Roman" w:cs="Times New Roman"/>
                <w:color w:val="000000"/>
                <w:kern w:val="0"/>
              </w:rPr>
            </w:pPr>
            <w:r w:rsidRPr="00730CFF">
              <w:rPr>
                <w:rFonts w:ascii="Times New Roman" w:eastAsia="Trebuchet MS" w:hAnsi="Times New Roman" w:cs="Times New Roman"/>
                <w:color w:val="000000"/>
                <w:kern w:val="0"/>
                <w:sz w:val="24"/>
                <w:szCs w:val="24"/>
              </w:rPr>
              <w:t>After all work is done by all team members, we have combined all to one word document.</w:t>
            </w:r>
          </w:p>
        </w:tc>
      </w:tr>
      <w:tr w:rsidR="006807BF" w:rsidRPr="00673113" w14:paraId="6AE610C5" w14:textId="77777777" w:rsidTr="00747510">
        <w:trPr>
          <w:gridAfter w:val="1"/>
          <w:wAfter w:w="36" w:type="dxa"/>
          <w:trHeight w:val="2380"/>
        </w:trPr>
        <w:tc>
          <w:tcPr>
            <w:tcW w:w="10403" w:type="dxa"/>
          </w:tcPr>
          <w:p w14:paraId="16AF2192" w14:textId="77777777" w:rsidR="006807BF" w:rsidRPr="00673113" w:rsidRDefault="006807BF" w:rsidP="006807BF">
            <w:pPr>
              <w:autoSpaceDE w:val="0"/>
              <w:jc w:val="both"/>
              <w:rPr>
                <w:rFonts w:eastAsia="Trebuchet MS"/>
                <w:b/>
                <w:bCs/>
                <w:color w:val="000000"/>
                <w:kern w:val="0"/>
              </w:rPr>
            </w:pPr>
            <w:r w:rsidRPr="00673113">
              <w:rPr>
                <w:rFonts w:eastAsia="Trebuchet MS"/>
                <w:b/>
                <w:bCs/>
                <w:color w:val="000000"/>
                <w:kern w:val="0"/>
              </w:rPr>
              <w:t xml:space="preserve">Progress till Date </w:t>
            </w:r>
          </w:p>
          <w:p w14:paraId="57A78DEB" w14:textId="77777777" w:rsidR="006807BF" w:rsidRDefault="006807BF" w:rsidP="006807BF">
            <w:pPr>
              <w:autoSpaceDE w:val="0"/>
              <w:jc w:val="both"/>
              <w:rPr>
                <w:rFonts w:eastAsia="Trebuchet MS"/>
                <w:b/>
                <w:bCs/>
                <w:color w:val="000000"/>
                <w:kern w:val="0"/>
              </w:rPr>
            </w:pPr>
            <w:r>
              <w:rPr>
                <w:rFonts w:eastAsia="Trebuchet MS"/>
                <w:b/>
                <w:bCs/>
                <w:color w:val="000000"/>
                <w:kern w:val="0"/>
              </w:rPr>
              <w:t xml:space="preserve">      </w:t>
            </w:r>
          </w:p>
          <w:p w14:paraId="159219CF" w14:textId="0C3CF6AF" w:rsidR="00DB1629" w:rsidRPr="00730CFF" w:rsidRDefault="00DB1629" w:rsidP="00DB1629">
            <w:pPr>
              <w:pStyle w:val="ListParagraph"/>
              <w:numPr>
                <w:ilvl w:val="0"/>
                <w:numId w:val="12"/>
              </w:numPr>
              <w:autoSpaceDE w:val="0"/>
              <w:jc w:val="both"/>
              <w:rPr>
                <w:rFonts w:ascii="Times New Roman" w:eastAsia="Trebuchet MS" w:hAnsi="Times New Roman" w:cs="Times New Roman"/>
                <w:color w:val="000000"/>
                <w:kern w:val="0"/>
                <w:sz w:val="24"/>
              </w:rPr>
            </w:pPr>
            <w:r w:rsidRPr="00730CFF">
              <w:rPr>
                <w:rFonts w:ascii="Times New Roman" w:eastAsia="Trebuchet MS" w:hAnsi="Times New Roman" w:cs="Times New Roman"/>
                <w:color w:val="000000"/>
                <w:kern w:val="0"/>
                <w:sz w:val="24"/>
              </w:rPr>
              <w:t xml:space="preserve">We have to present the synopsis to the teacher till the date decided. </w:t>
            </w:r>
          </w:p>
          <w:p w14:paraId="20F4D279" w14:textId="77777777" w:rsidR="00DB1629" w:rsidRPr="00730CFF" w:rsidRDefault="00DB1629" w:rsidP="00DB1629">
            <w:pPr>
              <w:pStyle w:val="ListParagraph"/>
              <w:numPr>
                <w:ilvl w:val="0"/>
                <w:numId w:val="12"/>
              </w:numPr>
              <w:autoSpaceDE w:val="0"/>
              <w:jc w:val="both"/>
              <w:rPr>
                <w:rFonts w:ascii="Times New Roman" w:eastAsia="Trebuchet MS" w:hAnsi="Times New Roman" w:cs="Times New Roman"/>
                <w:color w:val="000000"/>
                <w:kern w:val="0"/>
                <w:sz w:val="24"/>
              </w:rPr>
            </w:pPr>
            <w:r w:rsidRPr="00730CFF">
              <w:rPr>
                <w:rFonts w:ascii="Times New Roman" w:eastAsia="Trebuchet MS" w:hAnsi="Times New Roman" w:cs="Times New Roman"/>
                <w:color w:val="000000"/>
                <w:kern w:val="0"/>
                <w:sz w:val="24"/>
              </w:rPr>
              <w:t>All group members have explained the topics perfectly as decided in the meeting.</w:t>
            </w:r>
          </w:p>
          <w:p w14:paraId="6B3B2F3E" w14:textId="65815D39" w:rsidR="00DB1629" w:rsidRPr="00730CFF" w:rsidRDefault="00DB1629" w:rsidP="00DB1629">
            <w:pPr>
              <w:pStyle w:val="ListParagraph"/>
              <w:numPr>
                <w:ilvl w:val="0"/>
                <w:numId w:val="12"/>
              </w:numPr>
              <w:autoSpaceDE w:val="0"/>
              <w:jc w:val="both"/>
              <w:rPr>
                <w:rFonts w:ascii="Times New Roman" w:eastAsia="Trebuchet MS" w:hAnsi="Times New Roman" w:cs="Times New Roman"/>
                <w:color w:val="000000"/>
                <w:kern w:val="0"/>
                <w:sz w:val="28"/>
                <w:szCs w:val="24"/>
              </w:rPr>
            </w:pPr>
            <w:r w:rsidRPr="00730CFF">
              <w:rPr>
                <w:rFonts w:ascii="Times New Roman" w:eastAsia="Trebuchet MS" w:hAnsi="Times New Roman" w:cs="Times New Roman"/>
                <w:color w:val="000000"/>
                <w:kern w:val="0"/>
                <w:sz w:val="24"/>
              </w:rPr>
              <w:t>Finally, we successfully discussed the entire Synopsis and also communicated with the teacher.</w:t>
            </w:r>
          </w:p>
          <w:p w14:paraId="3005D5C1" w14:textId="77777777" w:rsidR="006807BF" w:rsidRPr="00A213D7" w:rsidRDefault="006807BF" w:rsidP="00DB1629">
            <w:pPr>
              <w:pStyle w:val="ListParagraph"/>
              <w:autoSpaceDE w:val="0"/>
              <w:jc w:val="both"/>
              <w:rPr>
                <w:rFonts w:ascii="Times New Roman" w:eastAsia="Trebuchet MS" w:hAnsi="Times New Roman" w:cs="Times New Roman"/>
                <w:color w:val="000000"/>
                <w:kern w:val="0"/>
                <w:sz w:val="24"/>
                <w:szCs w:val="24"/>
              </w:rPr>
            </w:pPr>
          </w:p>
        </w:tc>
      </w:tr>
      <w:tr w:rsidR="006807BF" w:rsidRPr="00673113" w14:paraId="5545BD6D" w14:textId="77777777" w:rsidTr="00747510">
        <w:trPr>
          <w:gridAfter w:val="1"/>
          <w:wAfter w:w="36" w:type="dxa"/>
          <w:trHeight w:val="2620"/>
        </w:trPr>
        <w:tc>
          <w:tcPr>
            <w:tcW w:w="10403" w:type="dxa"/>
          </w:tcPr>
          <w:p w14:paraId="171E5699" w14:textId="77777777" w:rsidR="006807BF" w:rsidRPr="00673113" w:rsidRDefault="006807BF" w:rsidP="006807BF">
            <w:pPr>
              <w:autoSpaceDE w:val="0"/>
              <w:jc w:val="both"/>
              <w:rPr>
                <w:rFonts w:eastAsia="Trebuchet MS"/>
                <w:b/>
                <w:bCs/>
                <w:color w:val="000000"/>
                <w:kern w:val="0"/>
              </w:rPr>
            </w:pPr>
            <w:r w:rsidRPr="00673113">
              <w:rPr>
                <w:rFonts w:eastAsia="Trebuchet MS"/>
                <w:b/>
                <w:bCs/>
                <w:color w:val="000000"/>
                <w:kern w:val="0"/>
              </w:rPr>
              <w:lastRenderedPageBreak/>
              <w:t>Remark</w:t>
            </w:r>
          </w:p>
          <w:p w14:paraId="01ECD6F8" w14:textId="77777777" w:rsidR="006807BF" w:rsidRPr="00673113" w:rsidRDefault="006807BF" w:rsidP="006807BF">
            <w:pPr>
              <w:autoSpaceDE w:val="0"/>
              <w:jc w:val="both"/>
              <w:rPr>
                <w:rFonts w:eastAsia="Trebuchet MS"/>
                <w:b/>
                <w:bCs/>
                <w:color w:val="000000"/>
                <w:kern w:val="0"/>
              </w:rPr>
            </w:pPr>
          </w:p>
          <w:p w14:paraId="75FFA216" w14:textId="77777777" w:rsidR="006807BF" w:rsidRPr="00673113" w:rsidRDefault="006807BF" w:rsidP="006807BF">
            <w:pPr>
              <w:autoSpaceDE w:val="0"/>
              <w:jc w:val="both"/>
              <w:rPr>
                <w:rFonts w:eastAsia="Trebuchet MS"/>
                <w:b/>
                <w:bCs/>
                <w:color w:val="000000"/>
                <w:kern w:val="0"/>
              </w:rPr>
            </w:pPr>
          </w:p>
          <w:p w14:paraId="6AFA1676" w14:textId="77777777" w:rsidR="006807BF" w:rsidRPr="00673113" w:rsidRDefault="006807BF" w:rsidP="006807BF">
            <w:pPr>
              <w:autoSpaceDE w:val="0"/>
              <w:jc w:val="both"/>
              <w:rPr>
                <w:rFonts w:eastAsia="Trebuchet MS"/>
                <w:b/>
                <w:bCs/>
                <w:color w:val="000000"/>
                <w:kern w:val="0"/>
              </w:rPr>
            </w:pPr>
          </w:p>
          <w:p w14:paraId="37F71C4D" w14:textId="77777777" w:rsidR="006807BF" w:rsidRPr="00673113" w:rsidRDefault="006807BF" w:rsidP="006807BF">
            <w:pPr>
              <w:autoSpaceDE w:val="0"/>
              <w:jc w:val="both"/>
              <w:rPr>
                <w:rFonts w:eastAsia="Trebuchet MS"/>
                <w:b/>
                <w:bCs/>
                <w:color w:val="000000"/>
                <w:kern w:val="0"/>
              </w:rPr>
            </w:pPr>
          </w:p>
          <w:p w14:paraId="1E05882C" w14:textId="77777777" w:rsidR="006807BF" w:rsidRPr="00673113" w:rsidRDefault="006807BF" w:rsidP="006807BF">
            <w:pPr>
              <w:autoSpaceDE w:val="0"/>
              <w:jc w:val="both"/>
              <w:rPr>
                <w:rFonts w:eastAsia="Trebuchet MS"/>
                <w:b/>
                <w:bCs/>
                <w:color w:val="000000"/>
                <w:kern w:val="0"/>
              </w:rPr>
            </w:pPr>
            <w:r w:rsidRPr="00673113">
              <w:rPr>
                <w:rFonts w:eastAsia="Trebuchet MS"/>
                <w:b/>
                <w:bCs/>
                <w:color w:val="000000"/>
                <w:kern w:val="0"/>
              </w:rPr>
              <w:t>Sign of Mentor</w:t>
            </w:r>
          </w:p>
        </w:tc>
      </w:tr>
      <w:tr w:rsidR="00AD4751" w:rsidRPr="00673113" w14:paraId="15A62F16" w14:textId="77777777" w:rsidTr="00747510">
        <w:trPr>
          <w:trHeight w:val="328"/>
        </w:trPr>
        <w:tc>
          <w:tcPr>
            <w:tcW w:w="10439" w:type="dxa"/>
            <w:gridSpan w:val="2"/>
          </w:tcPr>
          <w:p w14:paraId="197E43F3" w14:textId="77777777" w:rsidR="00AC79D3" w:rsidRDefault="00AC79D3" w:rsidP="003E3BB4">
            <w:pPr>
              <w:autoSpaceDE w:val="0"/>
              <w:jc w:val="both"/>
              <w:rPr>
                <w:rFonts w:eastAsia="Trebuchet MS"/>
                <w:b/>
                <w:bCs/>
                <w:color w:val="000000"/>
                <w:kern w:val="0"/>
              </w:rPr>
            </w:pPr>
          </w:p>
          <w:p w14:paraId="17504299" w14:textId="77777777" w:rsidR="006E55FB" w:rsidRDefault="006E55FB" w:rsidP="003E3BB4">
            <w:pPr>
              <w:autoSpaceDE w:val="0"/>
              <w:jc w:val="both"/>
              <w:rPr>
                <w:rFonts w:eastAsia="Trebuchet MS"/>
                <w:b/>
                <w:bCs/>
                <w:color w:val="000000"/>
                <w:kern w:val="0"/>
              </w:rPr>
            </w:pPr>
          </w:p>
          <w:p w14:paraId="69855D16" w14:textId="3C50F7F9" w:rsidR="00AC79D3" w:rsidRDefault="00AC79D3" w:rsidP="003E3BB4">
            <w:pPr>
              <w:autoSpaceDE w:val="0"/>
              <w:jc w:val="both"/>
              <w:rPr>
                <w:rFonts w:eastAsia="Trebuchet MS"/>
                <w:b/>
                <w:bCs/>
                <w:color w:val="000000"/>
                <w:kern w:val="0"/>
              </w:rPr>
            </w:pPr>
          </w:p>
          <w:p w14:paraId="4AB82668" w14:textId="7AF18E52" w:rsidR="00AD4751" w:rsidRPr="00673113" w:rsidRDefault="00AD4751" w:rsidP="003E3BB4">
            <w:pPr>
              <w:autoSpaceDE w:val="0"/>
              <w:jc w:val="both"/>
              <w:rPr>
                <w:rFonts w:eastAsia="Trebuchet MS"/>
                <w:b/>
                <w:bCs/>
                <w:color w:val="000000"/>
                <w:kern w:val="0"/>
              </w:rPr>
            </w:pPr>
            <w:r w:rsidRPr="00673113">
              <w:rPr>
                <w:rFonts w:eastAsia="Trebuchet MS"/>
                <w:b/>
                <w:bCs/>
                <w:color w:val="000000"/>
                <w:kern w:val="0"/>
              </w:rPr>
              <w:t xml:space="preserve">Week </w:t>
            </w:r>
            <w:r w:rsidR="00747510">
              <w:rPr>
                <w:rFonts w:eastAsia="Trebuchet MS"/>
                <w:b/>
                <w:bCs/>
                <w:color w:val="000000"/>
                <w:kern w:val="0"/>
              </w:rPr>
              <w:t>6</w:t>
            </w:r>
          </w:p>
        </w:tc>
      </w:tr>
      <w:tr w:rsidR="00AD4751" w:rsidRPr="00673113" w14:paraId="155460ED" w14:textId="77777777" w:rsidTr="00747510">
        <w:trPr>
          <w:trHeight w:val="986"/>
        </w:trPr>
        <w:tc>
          <w:tcPr>
            <w:tcW w:w="10439" w:type="dxa"/>
            <w:gridSpan w:val="2"/>
          </w:tcPr>
          <w:p w14:paraId="23692786" w14:textId="77777777" w:rsidR="00AD4751" w:rsidRDefault="00AD4751" w:rsidP="003E3BB4">
            <w:pPr>
              <w:autoSpaceDE w:val="0"/>
              <w:jc w:val="both"/>
              <w:rPr>
                <w:rFonts w:eastAsia="Trebuchet MS"/>
                <w:b/>
                <w:bCs/>
                <w:color w:val="000000"/>
                <w:kern w:val="0"/>
              </w:rPr>
            </w:pPr>
          </w:p>
          <w:p w14:paraId="141E12EE" w14:textId="32156283" w:rsidR="00AD4751" w:rsidRPr="00673113" w:rsidRDefault="00AD4751" w:rsidP="003E3BB4">
            <w:pPr>
              <w:autoSpaceDE w:val="0"/>
              <w:jc w:val="both"/>
              <w:rPr>
                <w:rFonts w:eastAsia="Trebuchet MS"/>
                <w:b/>
                <w:bCs/>
                <w:color w:val="000000"/>
                <w:kern w:val="0"/>
              </w:rPr>
            </w:pPr>
            <w:r w:rsidRPr="00673113">
              <w:rPr>
                <w:rFonts w:eastAsia="Trebuchet MS"/>
                <w:b/>
                <w:bCs/>
                <w:color w:val="000000"/>
                <w:kern w:val="0"/>
              </w:rPr>
              <w:t>Date</w:t>
            </w:r>
            <w:r>
              <w:rPr>
                <w:rFonts w:eastAsia="Trebuchet MS"/>
                <w:b/>
                <w:bCs/>
                <w:color w:val="000000"/>
                <w:kern w:val="0"/>
              </w:rPr>
              <w:t>: 2</w:t>
            </w:r>
            <w:r w:rsidR="00747510">
              <w:rPr>
                <w:rFonts w:eastAsia="Trebuchet MS"/>
                <w:b/>
                <w:bCs/>
                <w:color w:val="000000"/>
                <w:kern w:val="0"/>
              </w:rPr>
              <w:t>1</w:t>
            </w:r>
            <w:r>
              <w:rPr>
                <w:rFonts w:eastAsia="Trebuchet MS"/>
                <w:b/>
                <w:bCs/>
                <w:color w:val="000000"/>
                <w:kern w:val="0"/>
              </w:rPr>
              <w:t>/0</w:t>
            </w:r>
            <w:r w:rsidR="00747510">
              <w:rPr>
                <w:rFonts w:eastAsia="Trebuchet MS"/>
                <w:b/>
                <w:bCs/>
                <w:color w:val="000000"/>
                <w:kern w:val="0"/>
              </w:rPr>
              <w:t>4</w:t>
            </w:r>
            <w:r>
              <w:rPr>
                <w:rFonts w:eastAsia="Trebuchet MS"/>
                <w:b/>
                <w:bCs/>
                <w:color w:val="000000"/>
                <w:kern w:val="0"/>
              </w:rPr>
              <w:t>/2022</w:t>
            </w:r>
          </w:p>
          <w:p w14:paraId="60C8E05E" w14:textId="77777777" w:rsidR="00AD4751" w:rsidRPr="00673113" w:rsidRDefault="00AD4751" w:rsidP="003E3BB4">
            <w:pPr>
              <w:autoSpaceDE w:val="0"/>
              <w:jc w:val="both"/>
              <w:rPr>
                <w:rFonts w:eastAsia="Trebuchet MS"/>
                <w:b/>
                <w:bCs/>
                <w:color w:val="000000"/>
                <w:kern w:val="0"/>
              </w:rPr>
            </w:pPr>
          </w:p>
        </w:tc>
      </w:tr>
      <w:tr w:rsidR="00AD4751" w:rsidRPr="00673113" w14:paraId="0C41A869" w14:textId="77777777" w:rsidTr="00B62279">
        <w:trPr>
          <w:trHeight w:val="2255"/>
        </w:trPr>
        <w:tc>
          <w:tcPr>
            <w:tcW w:w="10439" w:type="dxa"/>
            <w:gridSpan w:val="2"/>
          </w:tcPr>
          <w:p w14:paraId="6117115A" w14:textId="25C3ED9D" w:rsidR="00AD4751" w:rsidRDefault="00AD4751" w:rsidP="003E3BB4">
            <w:pPr>
              <w:autoSpaceDE w:val="0"/>
              <w:jc w:val="both"/>
              <w:rPr>
                <w:rFonts w:eastAsia="Trebuchet MS"/>
                <w:b/>
                <w:bCs/>
                <w:color w:val="000000"/>
                <w:kern w:val="0"/>
              </w:rPr>
            </w:pPr>
            <w:r w:rsidRPr="00673113">
              <w:rPr>
                <w:rFonts w:eastAsia="Trebuchet MS"/>
                <w:b/>
                <w:bCs/>
                <w:color w:val="000000"/>
                <w:kern w:val="0"/>
              </w:rPr>
              <w:t>Current Work phase of project-</w:t>
            </w:r>
            <w:r>
              <w:rPr>
                <w:rFonts w:eastAsia="Trebuchet MS"/>
                <w:b/>
                <w:bCs/>
                <w:color w:val="000000"/>
                <w:kern w:val="0"/>
              </w:rPr>
              <w:t xml:space="preserve">   </w:t>
            </w:r>
          </w:p>
          <w:p w14:paraId="4D019ECF" w14:textId="77777777" w:rsidR="00AD4751" w:rsidRDefault="00AD4751" w:rsidP="003E3BB4">
            <w:pPr>
              <w:autoSpaceDE w:val="0"/>
              <w:jc w:val="both"/>
              <w:rPr>
                <w:rFonts w:eastAsia="Trebuchet MS"/>
                <w:color w:val="000000"/>
                <w:kern w:val="0"/>
              </w:rPr>
            </w:pPr>
          </w:p>
          <w:p w14:paraId="0E6C5513" w14:textId="3B24D335" w:rsidR="00AD4751" w:rsidRDefault="00E6330C" w:rsidP="00DE6421">
            <w:pPr>
              <w:autoSpaceDE w:val="0"/>
              <w:jc w:val="both"/>
              <w:rPr>
                <w:rFonts w:eastAsia="Trebuchet MS"/>
                <w:b/>
                <w:bCs/>
                <w:color w:val="000000"/>
                <w:kern w:val="0"/>
                <w:u w:val="single"/>
              </w:rPr>
            </w:pPr>
            <w:r>
              <w:rPr>
                <w:rFonts w:eastAsia="Trebuchet MS"/>
                <w:b/>
                <w:bCs/>
                <w:color w:val="000000"/>
                <w:kern w:val="0"/>
                <w:u w:val="single"/>
              </w:rPr>
              <w:t>Architecture Diagram</w:t>
            </w:r>
            <w:r w:rsidR="009364F1">
              <w:rPr>
                <w:rFonts w:eastAsia="Trebuchet MS"/>
                <w:b/>
                <w:bCs/>
                <w:color w:val="000000"/>
                <w:kern w:val="0"/>
                <w:u w:val="single"/>
              </w:rPr>
              <w:t>:</w:t>
            </w:r>
          </w:p>
          <w:p w14:paraId="1234F12D" w14:textId="77777777" w:rsidR="00E6330C" w:rsidRDefault="00E6330C" w:rsidP="00DE6421">
            <w:pPr>
              <w:autoSpaceDE w:val="0"/>
              <w:jc w:val="both"/>
              <w:rPr>
                <w:rFonts w:eastAsia="Trebuchet MS"/>
                <w:b/>
                <w:bCs/>
                <w:color w:val="000000"/>
                <w:kern w:val="0"/>
                <w:u w:val="single"/>
              </w:rPr>
            </w:pPr>
          </w:p>
          <w:p w14:paraId="55A5DB2E" w14:textId="5ABFD342" w:rsidR="00B62279" w:rsidRPr="00791A7E" w:rsidRDefault="00B62279" w:rsidP="00B62279">
            <w:pPr>
              <w:pStyle w:val="ListParagraph"/>
              <w:numPr>
                <w:ilvl w:val="0"/>
                <w:numId w:val="10"/>
              </w:numPr>
              <w:autoSpaceDE w:val="0"/>
              <w:jc w:val="both"/>
              <w:rPr>
                <w:rFonts w:ascii="Times New Roman" w:eastAsia="Trebuchet MS" w:hAnsi="Times New Roman" w:cs="Times New Roman"/>
                <w:color w:val="000000"/>
                <w:kern w:val="0"/>
                <w:sz w:val="24"/>
                <w:szCs w:val="24"/>
              </w:rPr>
            </w:pPr>
            <w:r w:rsidRPr="00791A7E">
              <w:rPr>
                <w:rFonts w:ascii="Times New Roman" w:eastAsia="Trebuchet MS" w:hAnsi="Times New Roman" w:cs="Times New Roman"/>
                <w:color w:val="000000"/>
                <w:kern w:val="0"/>
                <w:sz w:val="24"/>
                <w:szCs w:val="24"/>
              </w:rPr>
              <w:t xml:space="preserve">A task has been given by the teacher </w:t>
            </w:r>
            <w:r w:rsidR="00FC29E8">
              <w:rPr>
                <w:rFonts w:ascii="Times New Roman" w:eastAsia="Trebuchet MS" w:hAnsi="Times New Roman" w:cs="Times New Roman"/>
                <w:color w:val="000000"/>
                <w:kern w:val="0"/>
                <w:sz w:val="24"/>
                <w:szCs w:val="24"/>
              </w:rPr>
              <w:t>to m</w:t>
            </w:r>
            <w:r>
              <w:rPr>
                <w:rFonts w:ascii="Times New Roman" w:eastAsia="Trebuchet MS" w:hAnsi="Times New Roman" w:cs="Times New Roman"/>
                <w:color w:val="000000"/>
                <w:kern w:val="0"/>
                <w:sz w:val="24"/>
                <w:szCs w:val="24"/>
              </w:rPr>
              <w:t>ake the Architecture Diagram based on the Buddy For Hosteller Android application.</w:t>
            </w:r>
          </w:p>
          <w:p w14:paraId="4EF9DEDD" w14:textId="630D7E90" w:rsidR="00B62279" w:rsidRPr="00B62279" w:rsidRDefault="00B62279" w:rsidP="00B62279">
            <w:pPr>
              <w:pStyle w:val="ListParagraph"/>
              <w:numPr>
                <w:ilvl w:val="0"/>
                <w:numId w:val="10"/>
              </w:numPr>
              <w:autoSpaceDE w:val="0"/>
              <w:jc w:val="both"/>
              <w:rPr>
                <w:rFonts w:ascii="Times New Roman" w:eastAsia="Trebuchet MS" w:hAnsi="Times New Roman" w:cs="Times New Roman"/>
                <w:color w:val="000000"/>
                <w:kern w:val="0"/>
                <w:sz w:val="24"/>
                <w:szCs w:val="24"/>
              </w:rPr>
            </w:pPr>
            <w:r>
              <w:rPr>
                <w:rFonts w:ascii="Times New Roman" w:eastAsia="Trebuchet MS" w:hAnsi="Times New Roman" w:cs="Times New Roman"/>
                <w:color w:val="000000"/>
                <w:kern w:val="0"/>
                <w:sz w:val="24"/>
                <w:szCs w:val="24"/>
              </w:rPr>
              <w:t>Teacher instructed us to make architecture diagram and check its plagiarism so to insure that our architecture diagram is unique.</w:t>
            </w:r>
          </w:p>
        </w:tc>
      </w:tr>
      <w:tr w:rsidR="00AD4751" w:rsidRPr="00673113" w14:paraId="0E662563" w14:textId="77777777" w:rsidTr="00747510">
        <w:trPr>
          <w:trHeight w:val="3775"/>
        </w:trPr>
        <w:tc>
          <w:tcPr>
            <w:tcW w:w="10439" w:type="dxa"/>
            <w:gridSpan w:val="2"/>
          </w:tcPr>
          <w:p w14:paraId="5E024A63" w14:textId="284F7C4A" w:rsidR="00B62279" w:rsidRDefault="00B62279" w:rsidP="00B62279">
            <w:pPr>
              <w:autoSpaceDE w:val="0"/>
              <w:jc w:val="both"/>
              <w:rPr>
                <w:rFonts w:eastAsia="Trebuchet MS"/>
                <w:b/>
                <w:bCs/>
                <w:color w:val="000000"/>
                <w:kern w:val="0"/>
              </w:rPr>
            </w:pPr>
            <w:r w:rsidRPr="00673113">
              <w:rPr>
                <w:rFonts w:eastAsia="Trebuchet MS"/>
                <w:b/>
                <w:bCs/>
                <w:color w:val="000000"/>
                <w:kern w:val="0"/>
              </w:rPr>
              <w:t xml:space="preserve">Discussions Held </w:t>
            </w:r>
          </w:p>
          <w:p w14:paraId="6B64A83D" w14:textId="77777777" w:rsidR="008E4B09" w:rsidRDefault="008E4B09" w:rsidP="00B62279">
            <w:pPr>
              <w:autoSpaceDE w:val="0"/>
              <w:jc w:val="both"/>
              <w:rPr>
                <w:rFonts w:eastAsia="Trebuchet MS"/>
                <w:b/>
                <w:bCs/>
                <w:color w:val="000000"/>
                <w:kern w:val="0"/>
              </w:rPr>
            </w:pPr>
          </w:p>
          <w:p w14:paraId="26021E97" w14:textId="77777777" w:rsidR="00730CFF" w:rsidRPr="00730CFF" w:rsidRDefault="00730CFF" w:rsidP="00730CFF">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730CFF">
              <w:rPr>
                <w:rFonts w:ascii="Times New Roman" w:eastAsia="Trebuchet MS" w:hAnsi="Times New Roman" w:cs="Times New Roman"/>
                <w:color w:val="000000"/>
                <w:kern w:val="0"/>
                <w:sz w:val="24"/>
                <w:szCs w:val="24"/>
              </w:rPr>
              <w:t>Our team leader has taken the fourth inter group discussion meeting based on the task given by the teacher.</w:t>
            </w:r>
          </w:p>
          <w:p w14:paraId="3A5C407A" w14:textId="0978D742" w:rsidR="00730CFF" w:rsidRPr="00730CFF" w:rsidRDefault="00730CFF" w:rsidP="00730CFF">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730CFF">
              <w:rPr>
                <w:rFonts w:ascii="Times New Roman" w:eastAsia="Trebuchet MS" w:hAnsi="Times New Roman" w:cs="Times New Roman"/>
                <w:color w:val="000000"/>
                <w:kern w:val="0"/>
                <w:sz w:val="24"/>
                <w:szCs w:val="24"/>
              </w:rPr>
              <w:t>According to the guidance of the</w:t>
            </w:r>
            <w:r>
              <w:rPr>
                <w:rFonts w:ascii="Times New Roman" w:eastAsia="Trebuchet MS" w:hAnsi="Times New Roman" w:cs="Times New Roman"/>
                <w:color w:val="000000"/>
                <w:kern w:val="0"/>
                <w:sz w:val="24"/>
                <w:szCs w:val="24"/>
              </w:rPr>
              <w:t xml:space="preserve"> teacher</w:t>
            </w:r>
            <w:r w:rsidRPr="00730CFF">
              <w:rPr>
                <w:rFonts w:ascii="Times New Roman" w:eastAsia="Trebuchet MS" w:hAnsi="Times New Roman" w:cs="Times New Roman"/>
                <w:color w:val="000000"/>
                <w:kern w:val="0"/>
                <w:sz w:val="24"/>
                <w:szCs w:val="24"/>
              </w:rPr>
              <w:t xml:space="preserve">, the </w:t>
            </w:r>
            <w:r w:rsidR="00BF5AA1">
              <w:rPr>
                <w:rFonts w:ascii="Times New Roman" w:eastAsia="Trebuchet MS" w:hAnsi="Times New Roman" w:cs="Times New Roman"/>
                <w:color w:val="000000"/>
                <w:kern w:val="0"/>
                <w:sz w:val="24"/>
                <w:szCs w:val="24"/>
              </w:rPr>
              <w:t xml:space="preserve">architecture diagram task </w:t>
            </w:r>
            <w:r>
              <w:rPr>
                <w:rFonts w:ascii="Times New Roman" w:eastAsia="Trebuchet MS" w:hAnsi="Times New Roman" w:cs="Times New Roman"/>
                <w:color w:val="000000"/>
                <w:kern w:val="0"/>
                <w:sz w:val="24"/>
                <w:szCs w:val="24"/>
              </w:rPr>
              <w:t>is divided among all the five</w:t>
            </w:r>
            <w:r w:rsidRPr="00730CFF">
              <w:rPr>
                <w:rFonts w:ascii="Times New Roman" w:eastAsia="Trebuchet MS" w:hAnsi="Times New Roman" w:cs="Times New Roman"/>
                <w:color w:val="000000"/>
                <w:kern w:val="0"/>
                <w:sz w:val="24"/>
                <w:szCs w:val="24"/>
              </w:rPr>
              <w:t xml:space="preserve"> group members.</w:t>
            </w:r>
          </w:p>
          <w:p w14:paraId="002255F3" w14:textId="68A3EED3" w:rsidR="00730CFF" w:rsidRPr="00730CFF" w:rsidRDefault="00730CFF" w:rsidP="00730CFF">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730CFF">
              <w:rPr>
                <w:rFonts w:ascii="Times New Roman" w:eastAsia="Trebuchet MS" w:hAnsi="Times New Roman" w:cs="Times New Roman"/>
                <w:color w:val="000000"/>
                <w:kern w:val="0"/>
                <w:sz w:val="24"/>
                <w:szCs w:val="24"/>
              </w:rPr>
              <w:t xml:space="preserve">As the Synopsis contains lots of points which are interdependent on one another, the team has discussed and taken collaborative efforts for the creation of the </w:t>
            </w:r>
            <w:r w:rsidR="00BF5AA1">
              <w:rPr>
                <w:rFonts w:ascii="Times New Roman" w:eastAsia="Trebuchet MS" w:hAnsi="Times New Roman" w:cs="Times New Roman"/>
                <w:color w:val="000000"/>
                <w:kern w:val="0"/>
                <w:sz w:val="24"/>
                <w:szCs w:val="24"/>
              </w:rPr>
              <w:t>architecture diagram</w:t>
            </w:r>
          </w:p>
          <w:p w14:paraId="3234A29F" w14:textId="77777777" w:rsidR="00AD4751" w:rsidRPr="00C20C6D" w:rsidRDefault="00BF5AA1" w:rsidP="00BF5AA1">
            <w:pPr>
              <w:pStyle w:val="ListParagraph"/>
              <w:numPr>
                <w:ilvl w:val="0"/>
                <w:numId w:val="11"/>
              </w:numPr>
              <w:autoSpaceDE w:val="0"/>
              <w:jc w:val="both"/>
              <w:rPr>
                <w:rFonts w:ascii="Times New Roman" w:eastAsia="Trebuchet MS" w:hAnsi="Times New Roman" w:cs="Times New Roman"/>
                <w:bCs/>
                <w:color w:val="000000"/>
                <w:kern w:val="0"/>
                <w:sz w:val="24"/>
              </w:rPr>
            </w:pPr>
            <w:r w:rsidRPr="00C20C6D">
              <w:rPr>
                <w:rFonts w:ascii="Times New Roman" w:eastAsia="Trebuchet MS" w:hAnsi="Times New Roman" w:cs="Times New Roman"/>
                <w:bCs/>
                <w:color w:val="000000"/>
                <w:kern w:val="0"/>
                <w:sz w:val="24"/>
              </w:rPr>
              <w:t>After short discussion with team we have started to make system architecture diagram after making system architecture diagram we have started to check plagiarism of architecture diagram to ensure that we have made unique architecture diagram.</w:t>
            </w:r>
          </w:p>
          <w:p w14:paraId="5D0B1D0B" w14:textId="214542AC" w:rsidR="00BF5AA1" w:rsidRPr="00BC110D" w:rsidRDefault="00BF5AA1" w:rsidP="00BF5AA1">
            <w:pPr>
              <w:pStyle w:val="ListParagraph"/>
              <w:numPr>
                <w:ilvl w:val="0"/>
                <w:numId w:val="11"/>
              </w:numPr>
              <w:autoSpaceDE w:val="0"/>
              <w:jc w:val="both"/>
              <w:rPr>
                <w:rFonts w:ascii="Times New Roman" w:eastAsia="Trebuchet MS" w:hAnsi="Times New Roman" w:cs="Times New Roman"/>
                <w:b/>
                <w:bCs/>
                <w:color w:val="000000"/>
                <w:kern w:val="0"/>
              </w:rPr>
            </w:pPr>
            <w:r w:rsidRPr="00C20C6D">
              <w:rPr>
                <w:rFonts w:ascii="Times New Roman" w:eastAsia="Trebuchet MS" w:hAnsi="Times New Roman" w:cs="Times New Roman"/>
                <w:bCs/>
                <w:color w:val="000000"/>
                <w:kern w:val="0"/>
                <w:sz w:val="24"/>
              </w:rPr>
              <w:t xml:space="preserve">After plagiarism check of architecture diagram we got 100% uniqueness </w:t>
            </w:r>
          </w:p>
        </w:tc>
      </w:tr>
      <w:tr w:rsidR="00AD4751" w:rsidRPr="00673113" w14:paraId="799EFB66" w14:textId="77777777" w:rsidTr="00747510">
        <w:trPr>
          <w:trHeight w:val="2380"/>
        </w:trPr>
        <w:tc>
          <w:tcPr>
            <w:tcW w:w="10439" w:type="dxa"/>
            <w:gridSpan w:val="2"/>
          </w:tcPr>
          <w:p w14:paraId="4699BDE5" w14:textId="77777777" w:rsidR="00B62279" w:rsidRDefault="00B62279" w:rsidP="00B62279">
            <w:pPr>
              <w:autoSpaceDE w:val="0"/>
              <w:jc w:val="both"/>
              <w:rPr>
                <w:rFonts w:eastAsia="Trebuchet MS"/>
                <w:b/>
                <w:bCs/>
                <w:color w:val="000000"/>
                <w:kern w:val="0"/>
              </w:rPr>
            </w:pPr>
            <w:r w:rsidRPr="00673113">
              <w:rPr>
                <w:rFonts w:eastAsia="Trebuchet MS"/>
                <w:b/>
                <w:bCs/>
                <w:color w:val="000000"/>
                <w:kern w:val="0"/>
              </w:rPr>
              <w:t xml:space="preserve">Progress till Date </w:t>
            </w:r>
          </w:p>
          <w:p w14:paraId="07EFDE1D" w14:textId="77777777" w:rsidR="00761F52" w:rsidRPr="00673113" w:rsidRDefault="00761F52" w:rsidP="00B62279">
            <w:pPr>
              <w:autoSpaceDE w:val="0"/>
              <w:jc w:val="both"/>
              <w:rPr>
                <w:rFonts w:eastAsia="Trebuchet MS"/>
                <w:b/>
                <w:bCs/>
                <w:color w:val="000000"/>
                <w:kern w:val="0"/>
              </w:rPr>
            </w:pPr>
          </w:p>
          <w:p w14:paraId="3533813D" w14:textId="77050FAC" w:rsidR="00761F52" w:rsidRPr="00730CFF" w:rsidRDefault="00DD1213" w:rsidP="00761F52">
            <w:pPr>
              <w:pStyle w:val="ListParagraph"/>
              <w:numPr>
                <w:ilvl w:val="0"/>
                <w:numId w:val="12"/>
              </w:numPr>
              <w:autoSpaceDE w:val="0"/>
              <w:jc w:val="both"/>
              <w:rPr>
                <w:rFonts w:ascii="Times New Roman" w:eastAsia="Trebuchet MS" w:hAnsi="Times New Roman" w:cs="Times New Roman"/>
                <w:color w:val="000000"/>
                <w:kern w:val="0"/>
                <w:sz w:val="24"/>
              </w:rPr>
            </w:pPr>
            <w:r>
              <w:rPr>
                <w:rFonts w:ascii="Times New Roman" w:eastAsia="Trebuchet MS" w:hAnsi="Times New Roman" w:cs="Times New Roman"/>
                <w:color w:val="000000"/>
                <w:kern w:val="0"/>
                <w:sz w:val="24"/>
              </w:rPr>
              <w:t xml:space="preserve">We have to show architecture diagram </w:t>
            </w:r>
            <w:r w:rsidR="00761F52" w:rsidRPr="00730CFF">
              <w:rPr>
                <w:rFonts w:ascii="Times New Roman" w:eastAsia="Trebuchet MS" w:hAnsi="Times New Roman" w:cs="Times New Roman"/>
                <w:color w:val="000000"/>
                <w:kern w:val="0"/>
                <w:sz w:val="24"/>
              </w:rPr>
              <w:t>to the teacher till the date decided</w:t>
            </w:r>
            <w:r>
              <w:rPr>
                <w:rFonts w:ascii="Times New Roman" w:eastAsia="Trebuchet MS" w:hAnsi="Times New Roman" w:cs="Times New Roman"/>
                <w:color w:val="000000"/>
                <w:kern w:val="0"/>
                <w:sz w:val="24"/>
              </w:rPr>
              <w:t xml:space="preserve"> with plagiarism result</w:t>
            </w:r>
            <w:r w:rsidR="00761F52" w:rsidRPr="00730CFF">
              <w:rPr>
                <w:rFonts w:ascii="Times New Roman" w:eastAsia="Trebuchet MS" w:hAnsi="Times New Roman" w:cs="Times New Roman"/>
                <w:color w:val="000000"/>
                <w:kern w:val="0"/>
                <w:sz w:val="24"/>
              </w:rPr>
              <w:t xml:space="preserve">. </w:t>
            </w:r>
          </w:p>
          <w:p w14:paraId="13F1E052" w14:textId="21DA3F3D" w:rsidR="00761F52" w:rsidRPr="00730CFF" w:rsidRDefault="00761F52" w:rsidP="00761F52">
            <w:pPr>
              <w:pStyle w:val="ListParagraph"/>
              <w:numPr>
                <w:ilvl w:val="0"/>
                <w:numId w:val="12"/>
              </w:numPr>
              <w:autoSpaceDE w:val="0"/>
              <w:jc w:val="both"/>
              <w:rPr>
                <w:rFonts w:ascii="Times New Roman" w:eastAsia="Trebuchet MS" w:hAnsi="Times New Roman" w:cs="Times New Roman"/>
                <w:color w:val="000000"/>
                <w:kern w:val="0"/>
                <w:sz w:val="24"/>
              </w:rPr>
            </w:pPr>
            <w:r w:rsidRPr="00730CFF">
              <w:rPr>
                <w:rFonts w:ascii="Times New Roman" w:eastAsia="Trebuchet MS" w:hAnsi="Times New Roman" w:cs="Times New Roman"/>
                <w:color w:val="000000"/>
                <w:kern w:val="0"/>
                <w:sz w:val="24"/>
              </w:rPr>
              <w:t xml:space="preserve">All group members have explained the </w:t>
            </w:r>
            <w:r w:rsidR="002F59D7">
              <w:rPr>
                <w:rFonts w:ascii="Times New Roman" w:eastAsia="Trebuchet MS" w:hAnsi="Times New Roman" w:cs="Times New Roman"/>
                <w:color w:val="000000"/>
                <w:kern w:val="0"/>
                <w:sz w:val="24"/>
              </w:rPr>
              <w:t xml:space="preserve">architecture diagram </w:t>
            </w:r>
            <w:r w:rsidRPr="00730CFF">
              <w:rPr>
                <w:rFonts w:ascii="Times New Roman" w:eastAsia="Trebuchet MS" w:hAnsi="Times New Roman" w:cs="Times New Roman"/>
                <w:color w:val="000000"/>
                <w:kern w:val="0"/>
                <w:sz w:val="24"/>
              </w:rPr>
              <w:t>perfectly as decided in the meeting.</w:t>
            </w:r>
          </w:p>
          <w:p w14:paraId="4137777D" w14:textId="71D1F5E9" w:rsidR="00761F52" w:rsidRPr="00730CFF" w:rsidRDefault="00761F52" w:rsidP="00761F52">
            <w:pPr>
              <w:pStyle w:val="ListParagraph"/>
              <w:numPr>
                <w:ilvl w:val="0"/>
                <w:numId w:val="12"/>
              </w:numPr>
              <w:autoSpaceDE w:val="0"/>
              <w:jc w:val="both"/>
              <w:rPr>
                <w:rFonts w:ascii="Times New Roman" w:eastAsia="Trebuchet MS" w:hAnsi="Times New Roman" w:cs="Times New Roman"/>
                <w:color w:val="000000"/>
                <w:kern w:val="0"/>
                <w:sz w:val="28"/>
                <w:szCs w:val="24"/>
              </w:rPr>
            </w:pPr>
            <w:r w:rsidRPr="00730CFF">
              <w:rPr>
                <w:rFonts w:ascii="Times New Roman" w:eastAsia="Trebuchet MS" w:hAnsi="Times New Roman" w:cs="Times New Roman"/>
                <w:color w:val="000000"/>
                <w:kern w:val="0"/>
                <w:sz w:val="24"/>
              </w:rPr>
              <w:t xml:space="preserve">Finally, we successfully discussed the entire </w:t>
            </w:r>
            <w:r w:rsidR="00440A91">
              <w:rPr>
                <w:rFonts w:ascii="Times New Roman" w:eastAsia="Trebuchet MS" w:hAnsi="Times New Roman" w:cs="Times New Roman"/>
                <w:color w:val="000000"/>
                <w:kern w:val="0"/>
                <w:sz w:val="24"/>
              </w:rPr>
              <w:t xml:space="preserve">architecture diagram </w:t>
            </w:r>
            <w:r w:rsidRPr="00730CFF">
              <w:rPr>
                <w:rFonts w:ascii="Times New Roman" w:eastAsia="Trebuchet MS" w:hAnsi="Times New Roman" w:cs="Times New Roman"/>
                <w:color w:val="000000"/>
                <w:kern w:val="0"/>
                <w:sz w:val="24"/>
              </w:rPr>
              <w:t>and also communicated with the teacher.</w:t>
            </w:r>
          </w:p>
          <w:p w14:paraId="4EA06066" w14:textId="46542E5D" w:rsidR="00AD4751" w:rsidRPr="00AD4751" w:rsidRDefault="00AD4751" w:rsidP="00747510">
            <w:pPr>
              <w:pStyle w:val="ListParagraph"/>
              <w:autoSpaceDE w:val="0"/>
              <w:jc w:val="both"/>
              <w:rPr>
                <w:rFonts w:ascii="Times New Roman" w:eastAsia="Trebuchet MS" w:hAnsi="Times New Roman" w:cs="Times New Roman"/>
                <w:color w:val="000000"/>
                <w:kern w:val="0"/>
                <w:sz w:val="24"/>
                <w:szCs w:val="24"/>
              </w:rPr>
            </w:pPr>
          </w:p>
        </w:tc>
      </w:tr>
      <w:tr w:rsidR="00AD4751" w:rsidRPr="00673113" w14:paraId="575530CC" w14:textId="77777777" w:rsidTr="00747510">
        <w:trPr>
          <w:trHeight w:val="2620"/>
        </w:trPr>
        <w:tc>
          <w:tcPr>
            <w:tcW w:w="10439" w:type="dxa"/>
            <w:gridSpan w:val="2"/>
          </w:tcPr>
          <w:p w14:paraId="631F69CB" w14:textId="77777777" w:rsidR="00AD4751" w:rsidRPr="00673113" w:rsidRDefault="00AD4751" w:rsidP="003E3BB4">
            <w:pPr>
              <w:autoSpaceDE w:val="0"/>
              <w:jc w:val="both"/>
              <w:rPr>
                <w:rFonts w:eastAsia="Trebuchet MS"/>
                <w:b/>
                <w:bCs/>
                <w:color w:val="000000"/>
                <w:kern w:val="0"/>
              </w:rPr>
            </w:pPr>
            <w:r w:rsidRPr="00673113">
              <w:rPr>
                <w:rFonts w:eastAsia="Trebuchet MS"/>
                <w:b/>
                <w:bCs/>
                <w:color w:val="000000"/>
                <w:kern w:val="0"/>
              </w:rPr>
              <w:lastRenderedPageBreak/>
              <w:t>Remark</w:t>
            </w:r>
          </w:p>
          <w:p w14:paraId="472A86C2" w14:textId="77777777" w:rsidR="00AD4751" w:rsidRPr="00673113" w:rsidRDefault="00AD4751" w:rsidP="003E3BB4">
            <w:pPr>
              <w:autoSpaceDE w:val="0"/>
              <w:jc w:val="both"/>
              <w:rPr>
                <w:rFonts w:eastAsia="Trebuchet MS"/>
                <w:b/>
                <w:bCs/>
                <w:color w:val="000000"/>
                <w:kern w:val="0"/>
              </w:rPr>
            </w:pPr>
          </w:p>
          <w:p w14:paraId="45809D8A" w14:textId="77777777" w:rsidR="00AD4751" w:rsidRPr="00673113" w:rsidRDefault="00AD4751" w:rsidP="003E3BB4">
            <w:pPr>
              <w:autoSpaceDE w:val="0"/>
              <w:jc w:val="both"/>
              <w:rPr>
                <w:rFonts w:eastAsia="Trebuchet MS"/>
                <w:b/>
                <w:bCs/>
                <w:color w:val="000000"/>
                <w:kern w:val="0"/>
              </w:rPr>
            </w:pPr>
          </w:p>
          <w:p w14:paraId="72288189" w14:textId="77777777" w:rsidR="00AD4751" w:rsidRPr="00673113" w:rsidRDefault="00AD4751" w:rsidP="003E3BB4">
            <w:pPr>
              <w:autoSpaceDE w:val="0"/>
              <w:jc w:val="both"/>
              <w:rPr>
                <w:rFonts w:eastAsia="Trebuchet MS"/>
                <w:b/>
                <w:bCs/>
                <w:color w:val="000000"/>
                <w:kern w:val="0"/>
              </w:rPr>
            </w:pPr>
          </w:p>
          <w:p w14:paraId="16FE4CC6" w14:textId="77777777" w:rsidR="00AD4751" w:rsidRPr="00673113" w:rsidRDefault="00AD4751" w:rsidP="003E3BB4">
            <w:pPr>
              <w:autoSpaceDE w:val="0"/>
              <w:jc w:val="both"/>
              <w:rPr>
                <w:rFonts w:eastAsia="Trebuchet MS"/>
                <w:b/>
                <w:bCs/>
                <w:color w:val="000000"/>
                <w:kern w:val="0"/>
              </w:rPr>
            </w:pPr>
          </w:p>
          <w:p w14:paraId="34D3FFE7" w14:textId="77777777" w:rsidR="00AD4751" w:rsidRPr="00673113" w:rsidRDefault="00AD4751" w:rsidP="003E3BB4">
            <w:pPr>
              <w:autoSpaceDE w:val="0"/>
              <w:jc w:val="both"/>
              <w:rPr>
                <w:rFonts w:eastAsia="Trebuchet MS"/>
                <w:b/>
                <w:bCs/>
                <w:color w:val="000000"/>
                <w:kern w:val="0"/>
              </w:rPr>
            </w:pPr>
          </w:p>
          <w:p w14:paraId="440D0EB2" w14:textId="77777777" w:rsidR="00AD4751" w:rsidRPr="00673113" w:rsidRDefault="00AD4751" w:rsidP="003E3BB4">
            <w:pPr>
              <w:autoSpaceDE w:val="0"/>
              <w:jc w:val="both"/>
              <w:rPr>
                <w:rFonts w:eastAsia="Trebuchet MS"/>
                <w:b/>
                <w:bCs/>
                <w:color w:val="000000"/>
                <w:kern w:val="0"/>
              </w:rPr>
            </w:pPr>
          </w:p>
          <w:p w14:paraId="43F98AF8" w14:textId="77777777" w:rsidR="00AD4751" w:rsidRPr="00673113" w:rsidRDefault="00AD4751" w:rsidP="003E3BB4">
            <w:pPr>
              <w:autoSpaceDE w:val="0"/>
              <w:jc w:val="both"/>
              <w:rPr>
                <w:rFonts w:eastAsia="Trebuchet MS"/>
                <w:b/>
                <w:bCs/>
                <w:color w:val="000000"/>
                <w:kern w:val="0"/>
              </w:rPr>
            </w:pPr>
            <w:r w:rsidRPr="00673113">
              <w:rPr>
                <w:rFonts w:eastAsia="Trebuchet MS"/>
                <w:b/>
                <w:bCs/>
                <w:color w:val="000000"/>
                <w:kern w:val="0"/>
              </w:rPr>
              <w:t>Sign of Mentor</w:t>
            </w:r>
          </w:p>
        </w:tc>
      </w:tr>
      <w:bookmarkEnd w:id="2"/>
    </w:tbl>
    <w:p w14:paraId="3552E6FF" w14:textId="77777777" w:rsidR="006E55FB" w:rsidRDefault="006807BF">
      <w:pPr>
        <w:suppressAutoHyphens w:val="0"/>
      </w:pPr>
      <w:r>
        <w:br w:type="page"/>
      </w:r>
    </w:p>
    <w:tbl>
      <w:tblPr>
        <w:tblpPr w:leftFromText="180" w:rightFromText="180" w:vertAnchor="text" w:horzAnchor="margin" w:tblpY="17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03"/>
      </w:tblGrid>
      <w:tr w:rsidR="006E55FB" w:rsidRPr="00673113" w14:paraId="0F4AA89E" w14:textId="77777777" w:rsidTr="003E3BB4">
        <w:trPr>
          <w:trHeight w:val="328"/>
        </w:trPr>
        <w:tc>
          <w:tcPr>
            <w:tcW w:w="10403" w:type="dxa"/>
          </w:tcPr>
          <w:p w14:paraId="0B63D0B7" w14:textId="721B10CD" w:rsidR="006E55FB" w:rsidRPr="00673113" w:rsidRDefault="006E55FB" w:rsidP="003E3BB4">
            <w:pPr>
              <w:autoSpaceDE w:val="0"/>
              <w:jc w:val="both"/>
              <w:rPr>
                <w:rFonts w:eastAsia="Trebuchet MS"/>
                <w:b/>
                <w:bCs/>
                <w:color w:val="000000"/>
                <w:kern w:val="0"/>
              </w:rPr>
            </w:pPr>
            <w:r w:rsidRPr="00673113">
              <w:rPr>
                <w:rFonts w:eastAsia="Trebuchet MS"/>
                <w:b/>
                <w:bCs/>
                <w:color w:val="000000"/>
                <w:kern w:val="0"/>
              </w:rPr>
              <w:lastRenderedPageBreak/>
              <w:t xml:space="preserve">Week </w:t>
            </w:r>
            <w:r>
              <w:rPr>
                <w:rFonts w:eastAsia="Trebuchet MS"/>
                <w:b/>
                <w:bCs/>
                <w:color w:val="000000"/>
                <w:kern w:val="0"/>
              </w:rPr>
              <w:t>7</w:t>
            </w:r>
          </w:p>
        </w:tc>
      </w:tr>
      <w:tr w:rsidR="006E55FB" w:rsidRPr="00673113" w14:paraId="10A7168F" w14:textId="77777777" w:rsidTr="003E3BB4">
        <w:trPr>
          <w:trHeight w:val="986"/>
        </w:trPr>
        <w:tc>
          <w:tcPr>
            <w:tcW w:w="10403" w:type="dxa"/>
          </w:tcPr>
          <w:p w14:paraId="3E33685A" w14:textId="77777777" w:rsidR="006E55FB" w:rsidRDefault="006E55FB" w:rsidP="003E3BB4">
            <w:pPr>
              <w:autoSpaceDE w:val="0"/>
              <w:jc w:val="both"/>
              <w:rPr>
                <w:rFonts w:eastAsia="Trebuchet MS"/>
                <w:b/>
                <w:bCs/>
                <w:color w:val="000000"/>
                <w:kern w:val="0"/>
              </w:rPr>
            </w:pPr>
          </w:p>
          <w:p w14:paraId="55370BF3" w14:textId="6B5FD1CD" w:rsidR="006E55FB" w:rsidRPr="00673113" w:rsidRDefault="006E55FB" w:rsidP="003E3BB4">
            <w:pPr>
              <w:autoSpaceDE w:val="0"/>
              <w:jc w:val="both"/>
              <w:rPr>
                <w:rFonts w:eastAsia="Trebuchet MS"/>
                <w:b/>
                <w:bCs/>
                <w:color w:val="000000"/>
                <w:kern w:val="0"/>
              </w:rPr>
            </w:pPr>
            <w:r w:rsidRPr="00673113">
              <w:rPr>
                <w:rFonts w:eastAsia="Trebuchet MS"/>
                <w:b/>
                <w:bCs/>
                <w:color w:val="000000"/>
                <w:kern w:val="0"/>
              </w:rPr>
              <w:t>Date</w:t>
            </w:r>
            <w:r>
              <w:rPr>
                <w:rFonts w:eastAsia="Trebuchet MS"/>
                <w:b/>
                <w:bCs/>
                <w:color w:val="000000"/>
                <w:kern w:val="0"/>
              </w:rPr>
              <w:t>: 06/05/2022</w:t>
            </w:r>
          </w:p>
          <w:p w14:paraId="3BD25F84" w14:textId="77777777" w:rsidR="006E55FB" w:rsidRPr="00673113" w:rsidRDefault="006E55FB" w:rsidP="003E3BB4">
            <w:pPr>
              <w:autoSpaceDE w:val="0"/>
              <w:jc w:val="both"/>
              <w:rPr>
                <w:rFonts w:eastAsia="Trebuchet MS"/>
                <w:b/>
                <w:bCs/>
                <w:color w:val="000000"/>
                <w:kern w:val="0"/>
              </w:rPr>
            </w:pPr>
          </w:p>
        </w:tc>
      </w:tr>
      <w:tr w:rsidR="006E55FB" w:rsidRPr="00673113" w14:paraId="4678DA9B" w14:textId="77777777" w:rsidTr="004B71C5">
        <w:trPr>
          <w:trHeight w:val="3248"/>
        </w:trPr>
        <w:tc>
          <w:tcPr>
            <w:tcW w:w="10403" w:type="dxa"/>
          </w:tcPr>
          <w:p w14:paraId="751929FD" w14:textId="02EE60E3" w:rsidR="006E55FB" w:rsidRDefault="006E55FB" w:rsidP="003E3BB4">
            <w:pPr>
              <w:autoSpaceDE w:val="0"/>
              <w:jc w:val="both"/>
              <w:rPr>
                <w:rFonts w:eastAsia="Trebuchet MS"/>
                <w:b/>
                <w:bCs/>
                <w:color w:val="000000"/>
                <w:kern w:val="0"/>
              </w:rPr>
            </w:pPr>
            <w:r w:rsidRPr="00673113">
              <w:rPr>
                <w:rFonts w:eastAsia="Trebuchet MS"/>
                <w:b/>
                <w:bCs/>
                <w:color w:val="000000"/>
                <w:kern w:val="0"/>
              </w:rPr>
              <w:t>Current Work phase of project-</w:t>
            </w:r>
            <w:r>
              <w:rPr>
                <w:rFonts w:eastAsia="Trebuchet MS"/>
                <w:b/>
                <w:bCs/>
                <w:color w:val="000000"/>
                <w:kern w:val="0"/>
              </w:rPr>
              <w:t xml:space="preserve">   </w:t>
            </w:r>
          </w:p>
          <w:p w14:paraId="616CB808" w14:textId="77777777" w:rsidR="006E55FB" w:rsidRDefault="006E55FB" w:rsidP="003E3BB4">
            <w:pPr>
              <w:autoSpaceDE w:val="0"/>
              <w:jc w:val="both"/>
              <w:rPr>
                <w:rFonts w:eastAsia="Trebuchet MS"/>
                <w:color w:val="000000"/>
                <w:kern w:val="0"/>
              </w:rPr>
            </w:pPr>
          </w:p>
          <w:p w14:paraId="58F6ECA5" w14:textId="79871FC4" w:rsidR="00FC29E8" w:rsidRDefault="00FC29E8" w:rsidP="00FC29E8">
            <w:pPr>
              <w:autoSpaceDE w:val="0"/>
              <w:jc w:val="both"/>
              <w:rPr>
                <w:rFonts w:eastAsia="Trebuchet MS"/>
                <w:b/>
                <w:bCs/>
                <w:color w:val="000000"/>
                <w:kern w:val="0"/>
                <w:u w:val="single"/>
              </w:rPr>
            </w:pPr>
            <w:r>
              <w:rPr>
                <w:rFonts w:eastAsia="Trebuchet MS"/>
                <w:b/>
                <w:bCs/>
                <w:color w:val="000000"/>
                <w:kern w:val="0"/>
                <w:u w:val="single"/>
              </w:rPr>
              <w:t>Report Preparation:</w:t>
            </w:r>
          </w:p>
          <w:p w14:paraId="4FDA8E79" w14:textId="77777777" w:rsidR="00FC29E8" w:rsidRDefault="00FC29E8" w:rsidP="00FC29E8">
            <w:pPr>
              <w:autoSpaceDE w:val="0"/>
              <w:jc w:val="both"/>
              <w:rPr>
                <w:rFonts w:eastAsia="Trebuchet MS"/>
                <w:b/>
                <w:bCs/>
                <w:color w:val="000000"/>
                <w:kern w:val="0"/>
                <w:u w:val="single"/>
              </w:rPr>
            </w:pPr>
          </w:p>
          <w:p w14:paraId="22DD051E" w14:textId="4D2BA579" w:rsidR="006E55FB" w:rsidRPr="00685EF6" w:rsidRDefault="00685EF6" w:rsidP="00685EF6">
            <w:pPr>
              <w:pStyle w:val="ListParagraph"/>
              <w:numPr>
                <w:ilvl w:val="0"/>
                <w:numId w:val="31"/>
              </w:numPr>
              <w:autoSpaceDE w:val="0"/>
              <w:jc w:val="both"/>
              <w:rPr>
                <w:rFonts w:ascii="Times New Roman" w:eastAsia="Trebuchet MS" w:hAnsi="Times New Roman" w:cs="Times New Roman"/>
                <w:color w:val="000000"/>
                <w:kern w:val="0"/>
                <w:sz w:val="24"/>
                <w:szCs w:val="24"/>
              </w:rPr>
            </w:pPr>
            <w:r w:rsidRPr="00685EF6">
              <w:rPr>
                <w:rFonts w:ascii="Times New Roman" w:eastAsia="Trebuchet MS" w:hAnsi="Times New Roman" w:cs="Times New Roman"/>
                <w:color w:val="000000"/>
                <w:kern w:val="0"/>
                <w:sz w:val="24"/>
                <w:szCs w:val="24"/>
              </w:rPr>
              <w:t>A task is given by the teacher to make report of whole project.</w:t>
            </w:r>
          </w:p>
          <w:p w14:paraId="59D7B4AA" w14:textId="77777777" w:rsidR="006E55FB" w:rsidRDefault="00685EF6" w:rsidP="00685EF6">
            <w:pPr>
              <w:pStyle w:val="ListParagraph"/>
              <w:numPr>
                <w:ilvl w:val="0"/>
                <w:numId w:val="31"/>
              </w:numPr>
              <w:autoSpaceDE w:val="0"/>
              <w:jc w:val="both"/>
              <w:rPr>
                <w:rFonts w:ascii="Times New Roman" w:eastAsia="Trebuchet MS" w:hAnsi="Times New Roman" w:cs="Times New Roman"/>
                <w:bCs/>
                <w:color w:val="000000"/>
                <w:kern w:val="0"/>
                <w:sz w:val="24"/>
                <w:szCs w:val="24"/>
              </w:rPr>
            </w:pPr>
            <w:r w:rsidRPr="00685EF6">
              <w:rPr>
                <w:rFonts w:ascii="Times New Roman" w:eastAsia="Trebuchet MS" w:hAnsi="Times New Roman" w:cs="Times New Roman"/>
                <w:bCs/>
                <w:color w:val="000000"/>
                <w:kern w:val="0"/>
                <w:sz w:val="24"/>
                <w:szCs w:val="24"/>
              </w:rPr>
              <w:t>In this task teacher given us one report format according to that format we have to make report on our project buddy for hostellers which is android based application</w:t>
            </w:r>
          </w:p>
          <w:p w14:paraId="25AD42F4" w14:textId="77777777" w:rsidR="004B71C5" w:rsidRDefault="004B71C5" w:rsidP="00685EF6">
            <w:pPr>
              <w:pStyle w:val="ListParagraph"/>
              <w:numPr>
                <w:ilvl w:val="0"/>
                <w:numId w:val="31"/>
              </w:numPr>
              <w:autoSpaceDE w:val="0"/>
              <w:jc w:val="both"/>
              <w:rPr>
                <w:rFonts w:ascii="Times New Roman" w:eastAsia="Trebuchet MS" w:hAnsi="Times New Roman" w:cs="Times New Roman"/>
                <w:bCs/>
                <w:color w:val="000000"/>
                <w:kern w:val="0"/>
                <w:sz w:val="24"/>
                <w:szCs w:val="24"/>
              </w:rPr>
            </w:pPr>
            <w:r>
              <w:rPr>
                <w:rFonts w:ascii="Times New Roman" w:eastAsia="Trebuchet MS" w:hAnsi="Times New Roman" w:cs="Times New Roman"/>
                <w:bCs/>
                <w:color w:val="000000"/>
                <w:kern w:val="0"/>
                <w:sz w:val="24"/>
                <w:szCs w:val="24"/>
              </w:rPr>
              <w:t>In this format all basic required things are given only we have to add black field like what we have done in 7 week, system requirement specification and introduction etc.</w:t>
            </w:r>
          </w:p>
          <w:p w14:paraId="141A0D31" w14:textId="50BE0AB3" w:rsidR="004B71C5" w:rsidRPr="004B71C5" w:rsidRDefault="004B71C5" w:rsidP="004B71C5">
            <w:pPr>
              <w:autoSpaceDE w:val="0"/>
              <w:ind w:left="360"/>
              <w:jc w:val="both"/>
              <w:rPr>
                <w:rFonts w:eastAsia="Trebuchet MS"/>
                <w:bCs/>
                <w:color w:val="000000"/>
                <w:kern w:val="0"/>
              </w:rPr>
            </w:pPr>
          </w:p>
        </w:tc>
      </w:tr>
      <w:tr w:rsidR="006E55FB" w:rsidRPr="00673113" w14:paraId="4B7FD19F" w14:textId="77777777" w:rsidTr="003E3BB4">
        <w:trPr>
          <w:trHeight w:val="3775"/>
        </w:trPr>
        <w:tc>
          <w:tcPr>
            <w:tcW w:w="10403" w:type="dxa"/>
          </w:tcPr>
          <w:p w14:paraId="256742ED" w14:textId="7905A305" w:rsidR="006E55FB" w:rsidRDefault="006E55FB" w:rsidP="003E3BB4">
            <w:pPr>
              <w:autoSpaceDE w:val="0"/>
              <w:jc w:val="both"/>
              <w:rPr>
                <w:rFonts w:eastAsia="Trebuchet MS"/>
                <w:b/>
                <w:bCs/>
                <w:color w:val="000000"/>
                <w:kern w:val="0"/>
              </w:rPr>
            </w:pPr>
            <w:r w:rsidRPr="00673113">
              <w:rPr>
                <w:rFonts w:eastAsia="Trebuchet MS"/>
                <w:b/>
                <w:bCs/>
                <w:color w:val="000000"/>
                <w:kern w:val="0"/>
              </w:rPr>
              <w:t xml:space="preserve">Discussions Held </w:t>
            </w:r>
          </w:p>
          <w:p w14:paraId="057F570B" w14:textId="77777777" w:rsidR="006E55FB" w:rsidRDefault="006E55FB" w:rsidP="003E3BB4">
            <w:pPr>
              <w:autoSpaceDE w:val="0"/>
              <w:jc w:val="both"/>
              <w:rPr>
                <w:rFonts w:eastAsia="Trebuchet MS"/>
                <w:b/>
                <w:bCs/>
                <w:color w:val="000000"/>
                <w:kern w:val="0"/>
              </w:rPr>
            </w:pPr>
          </w:p>
          <w:p w14:paraId="6155C20A" w14:textId="6F8CD43C" w:rsidR="004C6574" w:rsidRPr="00730CFF" w:rsidRDefault="004C6574" w:rsidP="004C6574">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730CFF">
              <w:rPr>
                <w:rFonts w:ascii="Times New Roman" w:eastAsia="Trebuchet MS" w:hAnsi="Times New Roman" w:cs="Times New Roman"/>
                <w:color w:val="000000"/>
                <w:kern w:val="0"/>
                <w:sz w:val="24"/>
                <w:szCs w:val="24"/>
              </w:rPr>
              <w:t>Our team leader has taken the inter group discussion meeting based on the task given by the teacher.</w:t>
            </w:r>
          </w:p>
          <w:p w14:paraId="3201E41B" w14:textId="523F21B4" w:rsidR="004C6574" w:rsidRPr="00730CFF" w:rsidRDefault="004C6574" w:rsidP="004C6574">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730CFF">
              <w:rPr>
                <w:rFonts w:ascii="Times New Roman" w:eastAsia="Trebuchet MS" w:hAnsi="Times New Roman" w:cs="Times New Roman"/>
                <w:color w:val="000000"/>
                <w:kern w:val="0"/>
                <w:sz w:val="24"/>
                <w:szCs w:val="24"/>
              </w:rPr>
              <w:t>According to the guidance of the</w:t>
            </w:r>
            <w:r>
              <w:rPr>
                <w:rFonts w:ascii="Times New Roman" w:eastAsia="Trebuchet MS" w:hAnsi="Times New Roman" w:cs="Times New Roman"/>
                <w:color w:val="000000"/>
                <w:kern w:val="0"/>
                <w:sz w:val="24"/>
                <w:szCs w:val="24"/>
              </w:rPr>
              <w:t xml:space="preserve"> teacher</w:t>
            </w:r>
            <w:r w:rsidRPr="00730CFF">
              <w:rPr>
                <w:rFonts w:ascii="Times New Roman" w:eastAsia="Trebuchet MS" w:hAnsi="Times New Roman" w:cs="Times New Roman"/>
                <w:color w:val="000000"/>
                <w:kern w:val="0"/>
                <w:sz w:val="24"/>
                <w:szCs w:val="24"/>
              </w:rPr>
              <w:t xml:space="preserve">, the </w:t>
            </w:r>
            <w:r w:rsidR="008E7C93">
              <w:rPr>
                <w:rFonts w:ascii="Times New Roman" w:eastAsia="Trebuchet MS" w:hAnsi="Times New Roman" w:cs="Times New Roman"/>
                <w:color w:val="000000"/>
                <w:kern w:val="0"/>
                <w:sz w:val="24"/>
                <w:szCs w:val="24"/>
              </w:rPr>
              <w:t xml:space="preserve">Report making </w:t>
            </w:r>
            <w:r>
              <w:rPr>
                <w:rFonts w:ascii="Times New Roman" w:eastAsia="Trebuchet MS" w:hAnsi="Times New Roman" w:cs="Times New Roman"/>
                <w:color w:val="000000"/>
                <w:kern w:val="0"/>
                <w:sz w:val="24"/>
                <w:szCs w:val="24"/>
              </w:rPr>
              <w:t>task is divided among all the five</w:t>
            </w:r>
            <w:r w:rsidRPr="00730CFF">
              <w:rPr>
                <w:rFonts w:ascii="Times New Roman" w:eastAsia="Trebuchet MS" w:hAnsi="Times New Roman" w:cs="Times New Roman"/>
                <w:color w:val="000000"/>
                <w:kern w:val="0"/>
                <w:sz w:val="24"/>
                <w:szCs w:val="24"/>
              </w:rPr>
              <w:t xml:space="preserve"> group members.</w:t>
            </w:r>
          </w:p>
          <w:p w14:paraId="0D98BDEC" w14:textId="48A25878" w:rsidR="004C6574" w:rsidRPr="00730CFF" w:rsidRDefault="004C6574" w:rsidP="004C6574">
            <w:pPr>
              <w:pStyle w:val="ListParagraph"/>
              <w:numPr>
                <w:ilvl w:val="0"/>
                <w:numId w:val="11"/>
              </w:numPr>
              <w:autoSpaceDE w:val="0"/>
              <w:jc w:val="both"/>
              <w:rPr>
                <w:rFonts w:ascii="Times New Roman" w:eastAsia="Trebuchet MS" w:hAnsi="Times New Roman" w:cs="Times New Roman"/>
                <w:b/>
                <w:bCs/>
                <w:color w:val="000000"/>
                <w:kern w:val="0"/>
                <w:sz w:val="24"/>
                <w:szCs w:val="24"/>
              </w:rPr>
            </w:pPr>
            <w:r w:rsidRPr="00730CFF">
              <w:rPr>
                <w:rFonts w:ascii="Times New Roman" w:eastAsia="Trebuchet MS" w:hAnsi="Times New Roman" w:cs="Times New Roman"/>
                <w:color w:val="000000"/>
                <w:kern w:val="0"/>
                <w:sz w:val="24"/>
                <w:szCs w:val="24"/>
              </w:rPr>
              <w:t xml:space="preserve">As the </w:t>
            </w:r>
            <w:r w:rsidR="008E7C93">
              <w:rPr>
                <w:rFonts w:ascii="Times New Roman" w:eastAsia="Trebuchet MS" w:hAnsi="Times New Roman" w:cs="Times New Roman"/>
                <w:color w:val="000000"/>
                <w:kern w:val="0"/>
                <w:sz w:val="24"/>
                <w:szCs w:val="24"/>
              </w:rPr>
              <w:t xml:space="preserve">Report </w:t>
            </w:r>
            <w:r w:rsidRPr="00730CFF">
              <w:rPr>
                <w:rFonts w:ascii="Times New Roman" w:eastAsia="Trebuchet MS" w:hAnsi="Times New Roman" w:cs="Times New Roman"/>
                <w:color w:val="000000"/>
                <w:kern w:val="0"/>
                <w:sz w:val="24"/>
                <w:szCs w:val="24"/>
              </w:rPr>
              <w:t xml:space="preserve">contains lots of points which are interdependent on one another, the team has discussed and taken collaborative efforts for the creation of </w:t>
            </w:r>
            <w:r w:rsidR="008E7C93">
              <w:rPr>
                <w:rFonts w:ascii="Times New Roman" w:eastAsia="Trebuchet MS" w:hAnsi="Times New Roman" w:cs="Times New Roman"/>
                <w:color w:val="000000"/>
                <w:kern w:val="0"/>
                <w:sz w:val="24"/>
                <w:szCs w:val="24"/>
              </w:rPr>
              <w:t>Report.</w:t>
            </w:r>
          </w:p>
          <w:p w14:paraId="79767F0F" w14:textId="77777777" w:rsidR="006E55FB" w:rsidRPr="008E7C93" w:rsidRDefault="008E7C93" w:rsidP="004C6574">
            <w:pPr>
              <w:pStyle w:val="ListParagraph"/>
              <w:numPr>
                <w:ilvl w:val="0"/>
                <w:numId w:val="11"/>
              </w:numPr>
              <w:autoSpaceDE w:val="0"/>
              <w:jc w:val="both"/>
              <w:rPr>
                <w:rFonts w:ascii="Times New Roman" w:eastAsia="Trebuchet MS" w:hAnsi="Times New Roman" w:cs="Times New Roman"/>
                <w:b/>
                <w:bCs/>
                <w:color w:val="000000"/>
                <w:kern w:val="0"/>
              </w:rPr>
            </w:pPr>
            <w:r>
              <w:rPr>
                <w:rFonts w:ascii="Times New Roman" w:eastAsia="Trebuchet MS" w:hAnsi="Times New Roman" w:cs="Times New Roman"/>
                <w:bCs/>
                <w:color w:val="000000"/>
                <w:kern w:val="0"/>
                <w:sz w:val="24"/>
              </w:rPr>
              <w:t>We have distributed all report content to all team members so that we can easily prepare our report on project which is buddy for hostellers.</w:t>
            </w:r>
          </w:p>
          <w:p w14:paraId="1B7F2D9D" w14:textId="77777777" w:rsidR="008E7C93" w:rsidRPr="008E7C93" w:rsidRDefault="008E7C93" w:rsidP="004C6574">
            <w:pPr>
              <w:pStyle w:val="ListParagraph"/>
              <w:numPr>
                <w:ilvl w:val="0"/>
                <w:numId w:val="11"/>
              </w:numPr>
              <w:autoSpaceDE w:val="0"/>
              <w:jc w:val="both"/>
              <w:rPr>
                <w:rFonts w:ascii="Times New Roman" w:eastAsia="Trebuchet MS" w:hAnsi="Times New Roman" w:cs="Times New Roman"/>
                <w:b/>
                <w:bCs/>
                <w:color w:val="000000"/>
                <w:kern w:val="0"/>
              </w:rPr>
            </w:pPr>
            <w:r>
              <w:rPr>
                <w:rFonts w:ascii="Times New Roman" w:eastAsia="Trebuchet MS" w:hAnsi="Times New Roman" w:cs="Times New Roman"/>
                <w:bCs/>
                <w:color w:val="000000"/>
                <w:kern w:val="0"/>
                <w:sz w:val="24"/>
              </w:rPr>
              <w:t>After Everyone’s part is done for report then we combined all the divided part into one word document which is format of report which was given by our teacher.</w:t>
            </w:r>
          </w:p>
          <w:p w14:paraId="013AE56A" w14:textId="4EFD63F0" w:rsidR="008E7C93" w:rsidRPr="00BC110D" w:rsidRDefault="008E7C93" w:rsidP="004C6574">
            <w:pPr>
              <w:pStyle w:val="ListParagraph"/>
              <w:numPr>
                <w:ilvl w:val="0"/>
                <w:numId w:val="11"/>
              </w:numPr>
              <w:autoSpaceDE w:val="0"/>
              <w:jc w:val="both"/>
              <w:rPr>
                <w:rFonts w:ascii="Times New Roman" w:eastAsia="Trebuchet MS" w:hAnsi="Times New Roman" w:cs="Times New Roman"/>
                <w:b/>
                <w:bCs/>
                <w:color w:val="000000"/>
                <w:kern w:val="0"/>
              </w:rPr>
            </w:pPr>
            <w:r>
              <w:rPr>
                <w:rFonts w:ascii="Times New Roman" w:eastAsia="Trebuchet MS" w:hAnsi="Times New Roman" w:cs="Times New Roman"/>
                <w:bCs/>
                <w:color w:val="000000"/>
                <w:kern w:val="0"/>
                <w:sz w:val="24"/>
              </w:rPr>
              <w:t xml:space="preserve">We have appended all the field of report by combining all things given by all team member. </w:t>
            </w:r>
          </w:p>
        </w:tc>
      </w:tr>
      <w:tr w:rsidR="006E55FB" w:rsidRPr="00673113" w14:paraId="3F81F19A" w14:textId="77777777" w:rsidTr="003E3BB4">
        <w:trPr>
          <w:trHeight w:val="2380"/>
        </w:trPr>
        <w:tc>
          <w:tcPr>
            <w:tcW w:w="10403" w:type="dxa"/>
          </w:tcPr>
          <w:p w14:paraId="0199B0DC" w14:textId="77777777" w:rsidR="006E55FB" w:rsidRPr="00673113" w:rsidRDefault="006E55FB" w:rsidP="003E3BB4">
            <w:pPr>
              <w:autoSpaceDE w:val="0"/>
              <w:jc w:val="both"/>
              <w:rPr>
                <w:rFonts w:eastAsia="Trebuchet MS"/>
                <w:b/>
                <w:bCs/>
                <w:color w:val="000000"/>
                <w:kern w:val="0"/>
              </w:rPr>
            </w:pPr>
            <w:r w:rsidRPr="00673113">
              <w:rPr>
                <w:rFonts w:eastAsia="Trebuchet MS"/>
                <w:b/>
                <w:bCs/>
                <w:color w:val="000000"/>
                <w:kern w:val="0"/>
              </w:rPr>
              <w:t xml:space="preserve">Progress till Date </w:t>
            </w:r>
          </w:p>
          <w:p w14:paraId="00229CAD" w14:textId="77777777" w:rsidR="006E55FB" w:rsidRDefault="006E55FB" w:rsidP="003E3BB4">
            <w:pPr>
              <w:autoSpaceDE w:val="0"/>
              <w:jc w:val="both"/>
              <w:rPr>
                <w:rFonts w:eastAsia="Trebuchet MS"/>
                <w:b/>
                <w:bCs/>
                <w:color w:val="000000"/>
                <w:kern w:val="0"/>
              </w:rPr>
            </w:pPr>
            <w:r>
              <w:rPr>
                <w:rFonts w:eastAsia="Trebuchet MS"/>
                <w:b/>
                <w:bCs/>
                <w:color w:val="000000"/>
                <w:kern w:val="0"/>
              </w:rPr>
              <w:t xml:space="preserve">      </w:t>
            </w:r>
          </w:p>
          <w:p w14:paraId="7AF9DF20" w14:textId="742ED161" w:rsidR="00E07761" w:rsidRPr="00730CFF" w:rsidRDefault="00E07761" w:rsidP="00E07761">
            <w:pPr>
              <w:pStyle w:val="ListParagraph"/>
              <w:numPr>
                <w:ilvl w:val="0"/>
                <w:numId w:val="12"/>
              </w:numPr>
              <w:autoSpaceDE w:val="0"/>
              <w:jc w:val="both"/>
              <w:rPr>
                <w:rFonts w:ascii="Times New Roman" w:eastAsia="Trebuchet MS" w:hAnsi="Times New Roman" w:cs="Times New Roman"/>
                <w:color w:val="000000"/>
                <w:kern w:val="0"/>
                <w:sz w:val="24"/>
              </w:rPr>
            </w:pPr>
            <w:r>
              <w:rPr>
                <w:rFonts w:ascii="Times New Roman" w:eastAsia="Trebuchet MS" w:hAnsi="Times New Roman" w:cs="Times New Roman"/>
                <w:color w:val="000000"/>
                <w:kern w:val="0"/>
                <w:sz w:val="24"/>
              </w:rPr>
              <w:t xml:space="preserve">We have to show report </w:t>
            </w:r>
            <w:r w:rsidRPr="00730CFF">
              <w:rPr>
                <w:rFonts w:ascii="Times New Roman" w:eastAsia="Trebuchet MS" w:hAnsi="Times New Roman" w:cs="Times New Roman"/>
                <w:color w:val="000000"/>
                <w:kern w:val="0"/>
                <w:sz w:val="24"/>
              </w:rPr>
              <w:t>to t</w:t>
            </w:r>
            <w:r>
              <w:rPr>
                <w:rFonts w:ascii="Times New Roman" w:eastAsia="Trebuchet MS" w:hAnsi="Times New Roman" w:cs="Times New Roman"/>
                <w:color w:val="000000"/>
                <w:kern w:val="0"/>
                <w:sz w:val="24"/>
              </w:rPr>
              <w:t>he teacher till the date decided</w:t>
            </w:r>
            <w:r w:rsidRPr="00730CFF">
              <w:rPr>
                <w:rFonts w:ascii="Times New Roman" w:eastAsia="Trebuchet MS" w:hAnsi="Times New Roman" w:cs="Times New Roman"/>
                <w:color w:val="000000"/>
                <w:kern w:val="0"/>
                <w:sz w:val="24"/>
              </w:rPr>
              <w:t xml:space="preserve">. </w:t>
            </w:r>
          </w:p>
          <w:p w14:paraId="5EF1CE00" w14:textId="15F4A250" w:rsidR="00E07761" w:rsidRPr="00730CFF" w:rsidRDefault="00E07761" w:rsidP="00E07761">
            <w:pPr>
              <w:pStyle w:val="ListParagraph"/>
              <w:numPr>
                <w:ilvl w:val="0"/>
                <w:numId w:val="12"/>
              </w:numPr>
              <w:autoSpaceDE w:val="0"/>
              <w:jc w:val="both"/>
              <w:rPr>
                <w:rFonts w:ascii="Times New Roman" w:eastAsia="Trebuchet MS" w:hAnsi="Times New Roman" w:cs="Times New Roman"/>
                <w:color w:val="000000"/>
                <w:kern w:val="0"/>
                <w:sz w:val="24"/>
              </w:rPr>
            </w:pPr>
            <w:r w:rsidRPr="00730CFF">
              <w:rPr>
                <w:rFonts w:ascii="Times New Roman" w:eastAsia="Trebuchet MS" w:hAnsi="Times New Roman" w:cs="Times New Roman"/>
                <w:color w:val="000000"/>
                <w:kern w:val="0"/>
                <w:sz w:val="24"/>
              </w:rPr>
              <w:t xml:space="preserve">All group members have explained the </w:t>
            </w:r>
            <w:r>
              <w:rPr>
                <w:rFonts w:ascii="Times New Roman" w:eastAsia="Trebuchet MS" w:hAnsi="Times New Roman" w:cs="Times New Roman"/>
                <w:color w:val="000000"/>
                <w:kern w:val="0"/>
                <w:sz w:val="24"/>
              </w:rPr>
              <w:t xml:space="preserve">report </w:t>
            </w:r>
            <w:r w:rsidRPr="00730CFF">
              <w:rPr>
                <w:rFonts w:ascii="Times New Roman" w:eastAsia="Trebuchet MS" w:hAnsi="Times New Roman" w:cs="Times New Roman"/>
                <w:color w:val="000000"/>
                <w:kern w:val="0"/>
                <w:sz w:val="24"/>
              </w:rPr>
              <w:t>perfectly as decided in the meeting.</w:t>
            </w:r>
          </w:p>
          <w:p w14:paraId="7D78CE1B" w14:textId="77777777" w:rsidR="00E07761" w:rsidRPr="00730CFF" w:rsidRDefault="00E07761" w:rsidP="00E07761">
            <w:pPr>
              <w:pStyle w:val="ListParagraph"/>
              <w:numPr>
                <w:ilvl w:val="0"/>
                <w:numId w:val="12"/>
              </w:numPr>
              <w:autoSpaceDE w:val="0"/>
              <w:jc w:val="both"/>
              <w:rPr>
                <w:rFonts w:ascii="Times New Roman" w:eastAsia="Trebuchet MS" w:hAnsi="Times New Roman" w:cs="Times New Roman"/>
                <w:color w:val="000000"/>
                <w:kern w:val="0"/>
                <w:sz w:val="28"/>
                <w:szCs w:val="24"/>
              </w:rPr>
            </w:pPr>
            <w:r w:rsidRPr="00730CFF">
              <w:rPr>
                <w:rFonts w:ascii="Times New Roman" w:eastAsia="Trebuchet MS" w:hAnsi="Times New Roman" w:cs="Times New Roman"/>
                <w:color w:val="000000"/>
                <w:kern w:val="0"/>
                <w:sz w:val="24"/>
              </w:rPr>
              <w:t xml:space="preserve">Finally, we successfully discussed the entire </w:t>
            </w:r>
            <w:r>
              <w:rPr>
                <w:rFonts w:ascii="Times New Roman" w:eastAsia="Trebuchet MS" w:hAnsi="Times New Roman" w:cs="Times New Roman"/>
                <w:color w:val="000000"/>
                <w:kern w:val="0"/>
                <w:sz w:val="24"/>
              </w:rPr>
              <w:t xml:space="preserve">architecture diagram </w:t>
            </w:r>
            <w:r w:rsidRPr="00730CFF">
              <w:rPr>
                <w:rFonts w:ascii="Times New Roman" w:eastAsia="Trebuchet MS" w:hAnsi="Times New Roman" w:cs="Times New Roman"/>
                <w:color w:val="000000"/>
                <w:kern w:val="0"/>
                <w:sz w:val="24"/>
              </w:rPr>
              <w:t>and also communicated with the teacher.</w:t>
            </w:r>
          </w:p>
          <w:p w14:paraId="4AE14787" w14:textId="77777777" w:rsidR="006E55FB" w:rsidRPr="00A213D7" w:rsidRDefault="006E55FB" w:rsidP="00E07761">
            <w:pPr>
              <w:pStyle w:val="ListParagraph"/>
              <w:autoSpaceDE w:val="0"/>
              <w:jc w:val="both"/>
              <w:rPr>
                <w:rFonts w:ascii="Times New Roman" w:eastAsia="Trebuchet MS" w:hAnsi="Times New Roman" w:cs="Times New Roman"/>
                <w:color w:val="000000"/>
                <w:kern w:val="0"/>
                <w:sz w:val="24"/>
                <w:szCs w:val="24"/>
              </w:rPr>
            </w:pPr>
          </w:p>
        </w:tc>
      </w:tr>
      <w:tr w:rsidR="006E55FB" w:rsidRPr="00673113" w14:paraId="4E06D728" w14:textId="77777777" w:rsidTr="003E3BB4">
        <w:trPr>
          <w:trHeight w:val="2620"/>
        </w:trPr>
        <w:tc>
          <w:tcPr>
            <w:tcW w:w="10403" w:type="dxa"/>
          </w:tcPr>
          <w:p w14:paraId="771E7011" w14:textId="77777777" w:rsidR="006E55FB" w:rsidRPr="00673113" w:rsidRDefault="006E55FB" w:rsidP="003E3BB4">
            <w:pPr>
              <w:autoSpaceDE w:val="0"/>
              <w:jc w:val="both"/>
              <w:rPr>
                <w:rFonts w:eastAsia="Trebuchet MS"/>
                <w:b/>
                <w:bCs/>
                <w:color w:val="000000"/>
                <w:kern w:val="0"/>
              </w:rPr>
            </w:pPr>
            <w:r w:rsidRPr="00673113">
              <w:rPr>
                <w:rFonts w:eastAsia="Trebuchet MS"/>
                <w:b/>
                <w:bCs/>
                <w:color w:val="000000"/>
                <w:kern w:val="0"/>
              </w:rPr>
              <w:t>Remark</w:t>
            </w:r>
          </w:p>
          <w:p w14:paraId="65BE352F" w14:textId="77777777" w:rsidR="006E55FB" w:rsidRPr="00673113" w:rsidRDefault="006E55FB" w:rsidP="003E3BB4">
            <w:pPr>
              <w:autoSpaceDE w:val="0"/>
              <w:jc w:val="both"/>
              <w:rPr>
                <w:rFonts w:eastAsia="Trebuchet MS"/>
                <w:b/>
                <w:bCs/>
                <w:color w:val="000000"/>
                <w:kern w:val="0"/>
              </w:rPr>
            </w:pPr>
          </w:p>
          <w:p w14:paraId="4D0B3366" w14:textId="77777777" w:rsidR="006E55FB" w:rsidRPr="00673113" w:rsidRDefault="006E55FB" w:rsidP="003E3BB4">
            <w:pPr>
              <w:autoSpaceDE w:val="0"/>
              <w:jc w:val="both"/>
              <w:rPr>
                <w:rFonts w:eastAsia="Trebuchet MS"/>
                <w:b/>
                <w:bCs/>
                <w:color w:val="000000"/>
                <w:kern w:val="0"/>
              </w:rPr>
            </w:pPr>
          </w:p>
          <w:p w14:paraId="41BFBC67" w14:textId="77777777" w:rsidR="006E55FB" w:rsidRPr="00673113" w:rsidRDefault="006E55FB" w:rsidP="003E3BB4">
            <w:pPr>
              <w:autoSpaceDE w:val="0"/>
              <w:jc w:val="both"/>
              <w:rPr>
                <w:rFonts w:eastAsia="Trebuchet MS"/>
                <w:b/>
                <w:bCs/>
                <w:color w:val="000000"/>
                <w:kern w:val="0"/>
              </w:rPr>
            </w:pPr>
          </w:p>
          <w:p w14:paraId="73AB87EB" w14:textId="77777777" w:rsidR="006E55FB" w:rsidRPr="00673113" w:rsidRDefault="006E55FB" w:rsidP="003E3BB4">
            <w:pPr>
              <w:autoSpaceDE w:val="0"/>
              <w:jc w:val="both"/>
              <w:rPr>
                <w:rFonts w:eastAsia="Trebuchet MS"/>
                <w:b/>
                <w:bCs/>
                <w:color w:val="000000"/>
                <w:kern w:val="0"/>
              </w:rPr>
            </w:pPr>
          </w:p>
          <w:p w14:paraId="168A2DAC" w14:textId="77777777" w:rsidR="006E55FB" w:rsidRPr="00673113" w:rsidRDefault="006E55FB" w:rsidP="003E3BB4">
            <w:pPr>
              <w:autoSpaceDE w:val="0"/>
              <w:jc w:val="both"/>
              <w:rPr>
                <w:rFonts w:eastAsia="Trebuchet MS"/>
                <w:b/>
                <w:bCs/>
                <w:color w:val="000000"/>
                <w:kern w:val="0"/>
              </w:rPr>
            </w:pPr>
            <w:r w:rsidRPr="00673113">
              <w:rPr>
                <w:rFonts w:eastAsia="Trebuchet MS"/>
                <w:b/>
                <w:bCs/>
                <w:color w:val="000000"/>
                <w:kern w:val="0"/>
              </w:rPr>
              <w:t>Sign of Mentor</w:t>
            </w:r>
          </w:p>
        </w:tc>
      </w:tr>
    </w:tbl>
    <w:p w14:paraId="64674268" w14:textId="77777777" w:rsidR="00273E99" w:rsidRDefault="00273E99">
      <w:pPr>
        <w:suppressAutoHyphens w:val="0"/>
      </w:pPr>
    </w:p>
    <w:p w14:paraId="43FA9D00" w14:textId="77777777" w:rsidR="007975DD" w:rsidRDefault="007975DD" w:rsidP="00673113">
      <w:pPr>
        <w:tabs>
          <w:tab w:val="left" w:pos="8445"/>
        </w:tabs>
      </w:pPr>
    </w:p>
    <w:p w14:paraId="2B59E8EF" w14:textId="4C3AA0A8" w:rsidR="007975DD" w:rsidRDefault="007975DD" w:rsidP="00673113">
      <w:pPr>
        <w:tabs>
          <w:tab w:val="left" w:pos="8445"/>
        </w:tabs>
        <w:rPr>
          <w:b/>
          <w:bCs/>
          <w:sz w:val="36"/>
          <w:szCs w:val="36"/>
        </w:rPr>
      </w:pPr>
      <w:r w:rsidRPr="007975DD">
        <w:rPr>
          <w:b/>
          <w:bCs/>
          <w:sz w:val="36"/>
          <w:szCs w:val="36"/>
        </w:rPr>
        <w:lastRenderedPageBreak/>
        <w:t>Add Your Project Cod</w:t>
      </w:r>
      <w:r>
        <w:rPr>
          <w:b/>
          <w:bCs/>
          <w:sz w:val="36"/>
          <w:szCs w:val="36"/>
        </w:rPr>
        <w:t xml:space="preserve">e and Output </w:t>
      </w:r>
      <w:r w:rsidR="005716DC">
        <w:rPr>
          <w:b/>
          <w:bCs/>
          <w:sz w:val="36"/>
          <w:szCs w:val="36"/>
        </w:rPr>
        <w:t>print screen</w:t>
      </w:r>
      <w:r>
        <w:rPr>
          <w:b/>
          <w:bCs/>
          <w:sz w:val="36"/>
          <w:szCs w:val="36"/>
        </w:rPr>
        <w:t>.</w:t>
      </w:r>
      <w:r w:rsidR="005769DE">
        <w:rPr>
          <w:b/>
          <w:bCs/>
          <w:sz w:val="36"/>
          <w:szCs w:val="36"/>
        </w:rPr>
        <w:t xml:space="preserve"> You have copy entire project code here and all output screens.</w:t>
      </w:r>
    </w:p>
    <w:p w14:paraId="3349E6FA" w14:textId="77777777" w:rsidR="007975DD" w:rsidRDefault="007975DD" w:rsidP="00673113">
      <w:pPr>
        <w:tabs>
          <w:tab w:val="left" w:pos="8445"/>
        </w:tabs>
        <w:rPr>
          <w:b/>
          <w:bCs/>
          <w:sz w:val="36"/>
          <w:szCs w:val="36"/>
        </w:rPr>
      </w:pPr>
    </w:p>
    <w:p w14:paraId="352EC99B" w14:textId="77777777" w:rsidR="007975DD" w:rsidRDefault="007975DD" w:rsidP="00673113">
      <w:pPr>
        <w:tabs>
          <w:tab w:val="left" w:pos="8445"/>
        </w:tabs>
        <w:rPr>
          <w:b/>
          <w:bCs/>
          <w:sz w:val="36"/>
          <w:szCs w:val="36"/>
        </w:rPr>
      </w:pPr>
    </w:p>
    <w:p w14:paraId="5EF90F68" w14:textId="77777777" w:rsidR="007975DD" w:rsidRDefault="007975DD" w:rsidP="00673113">
      <w:pPr>
        <w:tabs>
          <w:tab w:val="left" w:pos="8445"/>
        </w:tabs>
        <w:rPr>
          <w:b/>
          <w:bCs/>
          <w:sz w:val="36"/>
          <w:szCs w:val="36"/>
        </w:rPr>
      </w:pPr>
    </w:p>
    <w:p w14:paraId="13D0E94B" w14:textId="77777777" w:rsidR="007975DD" w:rsidRDefault="007975DD" w:rsidP="00673113">
      <w:pPr>
        <w:tabs>
          <w:tab w:val="left" w:pos="8445"/>
        </w:tabs>
        <w:rPr>
          <w:b/>
          <w:bCs/>
          <w:sz w:val="36"/>
          <w:szCs w:val="36"/>
        </w:rPr>
      </w:pPr>
    </w:p>
    <w:p w14:paraId="509293EC" w14:textId="77777777" w:rsidR="007975DD" w:rsidRDefault="007975DD" w:rsidP="00673113">
      <w:pPr>
        <w:tabs>
          <w:tab w:val="left" w:pos="8445"/>
        </w:tabs>
        <w:rPr>
          <w:b/>
          <w:bCs/>
          <w:sz w:val="36"/>
          <w:szCs w:val="36"/>
        </w:rPr>
      </w:pPr>
    </w:p>
    <w:p w14:paraId="2241AEFC" w14:textId="77777777" w:rsidR="007975DD" w:rsidRDefault="007975DD" w:rsidP="00673113">
      <w:pPr>
        <w:tabs>
          <w:tab w:val="left" w:pos="8445"/>
        </w:tabs>
        <w:rPr>
          <w:b/>
          <w:bCs/>
          <w:sz w:val="36"/>
          <w:szCs w:val="36"/>
        </w:rPr>
      </w:pPr>
    </w:p>
    <w:p w14:paraId="4CE2C2C0" w14:textId="77777777" w:rsidR="007975DD" w:rsidRDefault="007975DD" w:rsidP="00673113">
      <w:pPr>
        <w:tabs>
          <w:tab w:val="left" w:pos="8445"/>
        </w:tabs>
        <w:rPr>
          <w:b/>
          <w:bCs/>
          <w:sz w:val="36"/>
          <w:szCs w:val="36"/>
        </w:rPr>
      </w:pPr>
    </w:p>
    <w:p w14:paraId="32562B59" w14:textId="77777777" w:rsidR="007975DD" w:rsidRDefault="007975DD" w:rsidP="00673113">
      <w:pPr>
        <w:tabs>
          <w:tab w:val="left" w:pos="8445"/>
        </w:tabs>
        <w:rPr>
          <w:b/>
          <w:bCs/>
          <w:sz w:val="36"/>
          <w:szCs w:val="36"/>
        </w:rPr>
      </w:pPr>
    </w:p>
    <w:p w14:paraId="2EC9C8E1" w14:textId="77777777" w:rsidR="007975DD" w:rsidRDefault="007975DD" w:rsidP="00673113">
      <w:pPr>
        <w:tabs>
          <w:tab w:val="left" w:pos="8445"/>
        </w:tabs>
        <w:rPr>
          <w:b/>
          <w:bCs/>
          <w:sz w:val="36"/>
          <w:szCs w:val="36"/>
        </w:rPr>
      </w:pPr>
    </w:p>
    <w:p w14:paraId="0E2C2786" w14:textId="77777777" w:rsidR="007975DD" w:rsidRDefault="007975DD" w:rsidP="00673113">
      <w:pPr>
        <w:tabs>
          <w:tab w:val="left" w:pos="8445"/>
        </w:tabs>
        <w:rPr>
          <w:b/>
          <w:bCs/>
          <w:sz w:val="36"/>
          <w:szCs w:val="36"/>
        </w:rPr>
      </w:pPr>
    </w:p>
    <w:p w14:paraId="4EF4F39B" w14:textId="77777777" w:rsidR="007975DD" w:rsidRDefault="007975DD" w:rsidP="00673113">
      <w:pPr>
        <w:tabs>
          <w:tab w:val="left" w:pos="8445"/>
        </w:tabs>
        <w:rPr>
          <w:b/>
          <w:bCs/>
          <w:sz w:val="36"/>
          <w:szCs w:val="36"/>
        </w:rPr>
      </w:pPr>
    </w:p>
    <w:p w14:paraId="2632566E" w14:textId="77777777" w:rsidR="007975DD" w:rsidRDefault="007975DD" w:rsidP="00673113">
      <w:pPr>
        <w:tabs>
          <w:tab w:val="left" w:pos="8445"/>
        </w:tabs>
        <w:rPr>
          <w:b/>
          <w:bCs/>
          <w:sz w:val="36"/>
          <w:szCs w:val="36"/>
        </w:rPr>
      </w:pPr>
    </w:p>
    <w:p w14:paraId="742A7A9F" w14:textId="77777777" w:rsidR="007975DD" w:rsidRDefault="007975DD" w:rsidP="00673113">
      <w:pPr>
        <w:tabs>
          <w:tab w:val="left" w:pos="8445"/>
        </w:tabs>
        <w:rPr>
          <w:b/>
          <w:bCs/>
          <w:sz w:val="36"/>
          <w:szCs w:val="36"/>
        </w:rPr>
      </w:pPr>
    </w:p>
    <w:p w14:paraId="1CAF1C9A" w14:textId="77777777" w:rsidR="007975DD" w:rsidRDefault="007975DD" w:rsidP="00673113">
      <w:pPr>
        <w:tabs>
          <w:tab w:val="left" w:pos="8445"/>
        </w:tabs>
        <w:rPr>
          <w:b/>
          <w:bCs/>
          <w:sz w:val="36"/>
          <w:szCs w:val="36"/>
        </w:rPr>
      </w:pPr>
    </w:p>
    <w:p w14:paraId="04E8F6B9" w14:textId="77777777" w:rsidR="007975DD" w:rsidRDefault="007975DD" w:rsidP="00673113">
      <w:pPr>
        <w:tabs>
          <w:tab w:val="left" w:pos="8445"/>
        </w:tabs>
        <w:rPr>
          <w:b/>
          <w:bCs/>
          <w:sz w:val="36"/>
          <w:szCs w:val="36"/>
        </w:rPr>
      </w:pPr>
    </w:p>
    <w:p w14:paraId="784DC236" w14:textId="77777777" w:rsidR="007975DD" w:rsidRDefault="007975DD" w:rsidP="00673113">
      <w:pPr>
        <w:tabs>
          <w:tab w:val="left" w:pos="8445"/>
        </w:tabs>
        <w:rPr>
          <w:b/>
          <w:bCs/>
          <w:sz w:val="36"/>
          <w:szCs w:val="36"/>
        </w:rPr>
      </w:pPr>
    </w:p>
    <w:p w14:paraId="5A209BDC" w14:textId="77777777" w:rsidR="007975DD" w:rsidRDefault="007975DD" w:rsidP="00673113">
      <w:pPr>
        <w:tabs>
          <w:tab w:val="left" w:pos="8445"/>
        </w:tabs>
        <w:rPr>
          <w:b/>
          <w:bCs/>
          <w:sz w:val="36"/>
          <w:szCs w:val="36"/>
        </w:rPr>
      </w:pPr>
    </w:p>
    <w:p w14:paraId="300825B5" w14:textId="77777777" w:rsidR="007975DD" w:rsidRDefault="007975DD" w:rsidP="00673113">
      <w:pPr>
        <w:tabs>
          <w:tab w:val="left" w:pos="8445"/>
        </w:tabs>
        <w:rPr>
          <w:b/>
          <w:bCs/>
          <w:sz w:val="36"/>
          <w:szCs w:val="36"/>
        </w:rPr>
      </w:pPr>
    </w:p>
    <w:p w14:paraId="439B61FA" w14:textId="77777777" w:rsidR="007975DD" w:rsidRPr="007975DD" w:rsidRDefault="007975DD" w:rsidP="00673113">
      <w:pPr>
        <w:tabs>
          <w:tab w:val="left" w:pos="8445"/>
        </w:tabs>
        <w:rPr>
          <w:b/>
          <w:bCs/>
          <w:sz w:val="36"/>
          <w:szCs w:val="36"/>
        </w:rPr>
      </w:pPr>
    </w:p>
    <w:sectPr w:rsidR="007975DD" w:rsidRPr="007975DD" w:rsidSect="003E3BB4">
      <w:footerReference w:type="default" r:id="rId14"/>
      <w:pgSz w:w="11907" w:h="16839" w:code="9"/>
      <w:pgMar w:top="540" w:right="720" w:bottom="360" w:left="720" w:header="720" w:footer="720" w:gutter="0"/>
      <w:pgBorders>
        <w:top w:val="thinThickSmallGap" w:sz="24" w:space="12" w:color="auto"/>
        <w:left w:val="thinThickSmallGap" w:sz="24" w:space="12" w:color="auto"/>
        <w:bottom w:val="thickThinSmallGap" w:sz="24" w:space="12" w:color="auto"/>
        <w:right w:val="thickThinSmallGap" w:sz="24" w:space="12" w:color="auto"/>
      </w:pgBorders>
      <w:cols w:space="720"/>
      <w:docGrid w:linePitch="360" w:charSpace="-65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33A21" w14:textId="77777777" w:rsidR="00FE3592" w:rsidRDefault="00FE3592" w:rsidP="00E42EDD">
      <w:r>
        <w:separator/>
      </w:r>
    </w:p>
  </w:endnote>
  <w:endnote w:type="continuationSeparator" w:id="0">
    <w:p w14:paraId="6BA71EF7" w14:textId="77777777" w:rsidR="00FE3592" w:rsidRDefault="00FE3592" w:rsidP="00E42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2998580"/>
      <w:docPartObj>
        <w:docPartGallery w:val="Page Numbers (Bottom of Page)"/>
        <w:docPartUnique/>
      </w:docPartObj>
    </w:sdtPr>
    <w:sdtEndPr/>
    <w:sdtContent>
      <w:p w14:paraId="48E9F842" w14:textId="37692FEF" w:rsidR="00D440BA" w:rsidRDefault="00D440BA">
        <w:pPr>
          <w:pStyle w:val="Footer"/>
          <w:jc w:val="right"/>
        </w:pPr>
        <w:r>
          <w:t xml:space="preserve">Page | </w:t>
        </w:r>
        <w:r>
          <w:fldChar w:fldCharType="begin"/>
        </w:r>
        <w:r>
          <w:instrText xml:space="preserve"> PAGE   \* MERGEFORMAT </w:instrText>
        </w:r>
        <w:r>
          <w:fldChar w:fldCharType="separate"/>
        </w:r>
        <w:r w:rsidR="00D20388">
          <w:rPr>
            <w:noProof/>
          </w:rPr>
          <w:t>1</w:t>
        </w:r>
        <w:r>
          <w:rPr>
            <w:noProof/>
          </w:rPr>
          <w:fldChar w:fldCharType="end"/>
        </w:r>
        <w:r>
          <w:t xml:space="preserve"> </w:t>
        </w:r>
      </w:p>
    </w:sdtContent>
  </w:sdt>
  <w:p w14:paraId="540ACDB0" w14:textId="77777777" w:rsidR="00D440BA" w:rsidRDefault="00D440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FF062A" w14:textId="77777777" w:rsidR="00FE3592" w:rsidRDefault="00FE3592" w:rsidP="00E42EDD">
      <w:r>
        <w:separator/>
      </w:r>
    </w:p>
  </w:footnote>
  <w:footnote w:type="continuationSeparator" w:id="0">
    <w:p w14:paraId="7D915339" w14:textId="77777777" w:rsidR="00FE3592" w:rsidRDefault="00FE3592" w:rsidP="00E42E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1749"/>
        </w:tabs>
        <w:ind w:left="-1749" w:hanging="432"/>
      </w:pPr>
    </w:lvl>
    <w:lvl w:ilvl="1">
      <w:start w:val="1"/>
      <w:numFmt w:val="lowerLetter"/>
      <w:pStyle w:val="Heading2"/>
      <w:lvlText w:val=".%2"/>
      <w:lvlJc w:val="left"/>
      <w:pPr>
        <w:tabs>
          <w:tab w:val="num" w:pos="-2181"/>
        </w:tabs>
        <w:ind w:left="-741" w:hanging="360"/>
      </w:pPr>
    </w:lvl>
    <w:lvl w:ilvl="2">
      <w:start w:val="1"/>
      <w:numFmt w:val="lowerRoman"/>
      <w:pStyle w:val="Heading3"/>
      <w:lvlText w:val=".%3"/>
      <w:lvlJc w:val="right"/>
      <w:pPr>
        <w:tabs>
          <w:tab w:val="num" w:pos="-2181"/>
        </w:tabs>
        <w:ind w:left="-21" w:hanging="180"/>
      </w:pPr>
    </w:lvl>
    <w:lvl w:ilvl="3">
      <w:start w:val="1"/>
      <w:numFmt w:val="none"/>
      <w:suff w:val="nothing"/>
      <w:lvlText w:val=""/>
      <w:lvlJc w:val="left"/>
      <w:pPr>
        <w:tabs>
          <w:tab w:val="num" w:pos="-1317"/>
        </w:tabs>
        <w:ind w:left="-1317" w:hanging="864"/>
      </w:pPr>
    </w:lvl>
    <w:lvl w:ilvl="4">
      <w:start w:val="1"/>
      <w:numFmt w:val="none"/>
      <w:suff w:val="nothing"/>
      <w:lvlText w:val=""/>
      <w:lvlJc w:val="left"/>
      <w:pPr>
        <w:tabs>
          <w:tab w:val="num" w:pos="-1173"/>
        </w:tabs>
        <w:ind w:left="-1173" w:hanging="1008"/>
      </w:pPr>
    </w:lvl>
    <w:lvl w:ilvl="5">
      <w:start w:val="1"/>
      <w:numFmt w:val="none"/>
      <w:suff w:val="nothing"/>
      <w:lvlText w:val=""/>
      <w:lvlJc w:val="left"/>
      <w:pPr>
        <w:tabs>
          <w:tab w:val="num" w:pos="-1029"/>
        </w:tabs>
        <w:ind w:left="-1029" w:hanging="1152"/>
      </w:pPr>
    </w:lvl>
    <w:lvl w:ilvl="6">
      <w:start w:val="1"/>
      <w:numFmt w:val="none"/>
      <w:suff w:val="nothing"/>
      <w:lvlText w:val=""/>
      <w:lvlJc w:val="left"/>
      <w:pPr>
        <w:tabs>
          <w:tab w:val="num" w:pos="-885"/>
        </w:tabs>
        <w:ind w:left="-885" w:hanging="1296"/>
      </w:pPr>
    </w:lvl>
    <w:lvl w:ilvl="7">
      <w:start w:val="1"/>
      <w:numFmt w:val="none"/>
      <w:suff w:val="nothing"/>
      <w:lvlText w:val=""/>
      <w:lvlJc w:val="left"/>
      <w:pPr>
        <w:tabs>
          <w:tab w:val="num" w:pos="-741"/>
        </w:tabs>
        <w:ind w:left="-741" w:hanging="1440"/>
      </w:pPr>
    </w:lvl>
    <w:lvl w:ilvl="8">
      <w:start w:val="1"/>
      <w:numFmt w:val="none"/>
      <w:suff w:val="nothing"/>
      <w:lvlText w:val=""/>
      <w:lvlJc w:val="left"/>
      <w:pPr>
        <w:tabs>
          <w:tab w:val="num" w:pos="-597"/>
        </w:tabs>
        <w:ind w:left="-597" w:hanging="1584"/>
      </w:pPr>
    </w:lvl>
  </w:abstractNum>
  <w:abstractNum w:abstractNumId="1">
    <w:nsid w:val="00000002"/>
    <w:multiLevelType w:val="multilevel"/>
    <w:tmpl w:val="64DA7038"/>
    <w:name w:val="WW8Num2"/>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
    <w:nsid w:val="00000003"/>
    <w:multiLevelType w:val="singleLevel"/>
    <w:tmpl w:val="00000003"/>
    <w:name w:val="WW8Num3"/>
    <w:lvl w:ilvl="0">
      <w:start w:val="1"/>
      <w:numFmt w:val="decimal"/>
      <w:lvlText w:val="%1."/>
      <w:lvlJc w:val="left"/>
      <w:pPr>
        <w:tabs>
          <w:tab w:val="num" w:pos="0"/>
        </w:tabs>
        <w:ind w:left="720" w:hanging="360"/>
      </w:pPr>
      <w:rPr>
        <w:rFonts w:hint="default"/>
      </w:rPr>
    </w:lvl>
  </w:abstractNum>
  <w:abstractNum w:abstractNumId="3">
    <w:nsid w:val="00000004"/>
    <w:multiLevelType w:val="multilevel"/>
    <w:tmpl w:val="00000004"/>
    <w:name w:val="WW8Num4"/>
    <w:lvl w:ilvl="0">
      <w:start w:val="1"/>
      <w:numFmt w:val="decimal"/>
      <w:lvlText w:val="%1."/>
      <w:lvlJc w:val="left"/>
      <w:pPr>
        <w:tabs>
          <w:tab w:val="num" w:pos="360"/>
        </w:tabs>
        <w:ind w:left="360" w:hanging="360"/>
      </w:pPr>
      <w:rPr>
        <w:b/>
        <w:sz w:val="28"/>
        <w:szCs w:val="28"/>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0000001E"/>
    <w:multiLevelType w:val="singleLevel"/>
    <w:tmpl w:val="65A4A1A6"/>
    <w:name w:val="WW8Num30"/>
    <w:lvl w:ilvl="0">
      <w:start w:val="2"/>
      <w:numFmt w:val="upperLetter"/>
      <w:lvlText w:val="%1."/>
      <w:lvlJc w:val="left"/>
      <w:pPr>
        <w:tabs>
          <w:tab w:val="num" w:pos="0"/>
        </w:tabs>
        <w:ind w:left="720" w:hanging="360"/>
      </w:pPr>
      <w:rPr>
        <w:rFonts w:ascii="Trebuchet MS" w:hAnsi="Trebuchet MS" w:cs="Trebuchet MS"/>
        <w:b/>
      </w:rPr>
    </w:lvl>
  </w:abstractNum>
  <w:abstractNum w:abstractNumId="5">
    <w:nsid w:val="00000020"/>
    <w:multiLevelType w:val="singleLevel"/>
    <w:tmpl w:val="00000020"/>
    <w:name w:val="WW8Num32"/>
    <w:lvl w:ilvl="0">
      <w:start w:val="5"/>
      <w:numFmt w:val="upperLetter"/>
      <w:lvlText w:val="%1."/>
      <w:lvlJc w:val="left"/>
      <w:pPr>
        <w:tabs>
          <w:tab w:val="num" w:pos="0"/>
        </w:tabs>
        <w:ind w:left="810" w:hanging="360"/>
      </w:pPr>
      <w:rPr>
        <w:rFonts w:ascii="Trebuchet MS" w:hAnsi="Trebuchet MS" w:cs="Trebuchet MS"/>
        <w:b/>
      </w:rPr>
    </w:lvl>
  </w:abstractNum>
  <w:abstractNum w:abstractNumId="6">
    <w:nsid w:val="01EB4B6E"/>
    <w:multiLevelType w:val="hybridMultilevel"/>
    <w:tmpl w:val="EC88E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34A4DA7"/>
    <w:multiLevelType w:val="hybridMultilevel"/>
    <w:tmpl w:val="DA36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8E3779"/>
    <w:multiLevelType w:val="hybridMultilevel"/>
    <w:tmpl w:val="A910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D57105"/>
    <w:multiLevelType w:val="hybridMultilevel"/>
    <w:tmpl w:val="54ACE22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C91252"/>
    <w:multiLevelType w:val="multilevel"/>
    <w:tmpl w:val="6D6C278C"/>
    <w:lvl w:ilvl="0">
      <w:start w:val="2"/>
      <w:numFmt w:val="decimal"/>
      <w:lvlText w:val="%1"/>
      <w:lvlJc w:val="left"/>
      <w:pPr>
        <w:ind w:left="360" w:hanging="360"/>
      </w:pPr>
      <w:rPr>
        <w:rFonts w:hint="default"/>
        <w:b w:val="0"/>
        <w:sz w:val="22"/>
      </w:rPr>
    </w:lvl>
    <w:lvl w:ilvl="1">
      <w:start w:val="1"/>
      <w:numFmt w:val="decimal"/>
      <w:lvlText w:val="%1.%2"/>
      <w:lvlJc w:val="left"/>
      <w:pPr>
        <w:ind w:left="1080" w:hanging="360"/>
      </w:pPr>
      <w:rPr>
        <w:rFonts w:hint="default"/>
        <w:b/>
        <w:sz w:val="22"/>
      </w:rPr>
    </w:lvl>
    <w:lvl w:ilvl="2">
      <w:start w:val="1"/>
      <w:numFmt w:val="decimal"/>
      <w:lvlText w:val="%1.%2.%3"/>
      <w:lvlJc w:val="left"/>
      <w:pPr>
        <w:ind w:left="2160" w:hanging="720"/>
      </w:pPr>
      <w:rPr>
        <w:rFonts w:hint="default"/>
        <w:b w:val="0"/>
        <w:sz w:val="22"/>
      </w:rPr>
    </w:lvl>
    <w:lvl w:ilvl="3">
      <w:start w:val="1"/>
      <w:numFmt w:val="decimal"/>
      <w:lvlText w:val="%1.%2.%3.%4"/>
      <w:lvlJc w:val="left"/>
      <w:pPr>
        <w:ind w:left="2880" w:hanging="720"/>
      </w:pPr>
      <w:rPr>
        <w:rFonts w:hint="default"/>
        <w:b w:val="0"/>
        <w:sz w:val="22"/>
      </w:rPr>
    </w:lvl>
    <w:lvl w:ilvl="4">
      <w:start w:val="1"/>
      <w:numFmt w:val="decimal"/>
      <w:lvlText w:val="%1.%2.%3.%4.%5"/>
      <w:lvlJc w:val="left"/>
      <w:pPr>
        <w:ind w:left="3960" w:hanging="1080"/>
      </w:pPr>
      <w:rPr>
        <w:rFonts w:hint="default"/>
        <w:b w:val="0"/>
        <w:sz w:val="22"/>
      </w:rPr>
    </w:lvl>
    <w:lvl w:ilvl="5">
      <w:start w:val="1"/>
      <w:numFmt w:val="decimal"/>
      <w:lvlText w:val="%1.%2.%3.%4.%5.%6"/>
      <w:lvlJc w:val="left"/>
      <w:pPr>
        <w:ind w:left="4680" w:hanging="1080"/>
      </w:pPr>
      <w:rPr>
        <w:rFonts w:hint="default"/>
        <w:b w:val="0"/>
        <w:sz w:val="22"/>
      </w:rPr>
    </w:lvl>
    <w:lvl w:ilvl="6">
      <w:start w:val="1"/>
      <w:numFmt w:val="decimal"/>
      <w:lvlText w:val="%1.%2.%3.%4.%5.%6.%7"/>
      <w:lvlJc w:val="left"/>
      <w:pPr>
        <w:ind w:left="5760" w:hanging="1440"/>
      </w:pPr>
      <w:rPr>
        <w:rFonts w:hint="default"/>
        <w:b w:val="0"/>
        <w:sz w:val="22"/>
      </w:rPr>
    </w:lvl>
    <w:lvl w:ilvl="7">
      <w:start w:val="1"/>
      <w:numFmt w:val="decimal"/>
      <w:lvlText w:val="%1.%2.%3.%4.%5.%6.%7.%8"/>
      <w:lvlJc w:val="left"/>
      <w:pPr>
        <w:ind w:left="6480" w:hanging="1440"/>
      </w:pPr>
      <w:rPr>
        <w:rFonts w:hint="default"/>
        <w:b w:val="0"/>
        <w:sz w:val="22"/>
      </w:rPr>
    </w:lvl>
    <w:lvl w:ilvl="8">
      <w:start w:val="1"/>
      <w:numFmt w:val="decimal"/>
      <w:lvlText w:val="%1.%2.%3.%4.%5.%6.%7.%8.%9"/>
      <w:lvlJc w:val="left"/>
      <w:pPr>
        <w:ind w:left="7560" w:hanging="1800"/>
      </w:pPr>
      <w:rPr>
        <w:rFonts w:hint="default"/>
        <w:b w:val="0"/>
        <w:sz w:val="22"/>
      </w:rPr>
    </w:lvl>
  </w:abstractNum>
  <w:abstractNum w:abstractNumId="11">
    <w:nsid w:val="21B562B2"/>
    <w:multiLevelType w:val="hybridMultilevel"/>
    <w:tmpl w:val="25AC9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CB7AF1"/>
    <w:multiLevelType w:val="hybridMultilevel"/>
    <w:tmpl w:val="8CA2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951A2B"/>
    <w:multiLevelType w:val="hybridMultilevel"/>
    <w:tmpl w:val="13228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5DA5C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7633A08"/>
    <w:multiLevelType w:val="hybridMultilevel"/>
    <w:tmpl w:val="23F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440511"/>
    <w:multiLevelType w:val="hybridMultilevel"/>
    <w:tmpl w:val="4E744398"/>
    <w:lvl w:ilvl="0" w:tplc="888CCDD2">
      <w:start w:val="1"/>
      <w:numFmt w:val="decimal"/>
      <w:lvlText w:val="%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904460B"/>
    <w:multiLevelType w:val="hybridMultilevel"/>
    <w:tmpl w:val="2398C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2540095"/>
    <w:multiLevelType w:val="hybridMultilevel"/>
    <w:tmpl w:val="FEA25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01372B"/>
    <w:multiLevelType w:val="hybridMultilevel"/>
    <w:tmpl w:val="4D9CEAF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3EDE1324"/>
    <w:multiLevelType w:val="hybridMultilevel"/>
    <w:tmpl w:val="6090E6F6"/>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1">
    <w:nsid w:val="3F597BB8"/>
    <w:multiLevelType w:val="hybridMultilevel"/>
    <w:tmpl w:val="3CEEF7B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373844"/>
    <w:multiLevelType w:val="multilevel"/>
    <w:tmpl w:val="9DCC1B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E501D7A"/>
    <w:multiLevelType w:val="hybridMultilevel"/>
    <w:tmpl w:val="2FBE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836737"/>
    <w:multiLevelType w:val="hybridMultilevel"/>
    <w:tmpl w:val="2166B7EA"/>
    <w:lvl w:ilvl="0" w:tplc="0409000B">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nsid w:val="564C6D98"/>
    <w:multiLevelType w:val="hybridMultilevel"/>
    <w:tmpl w:val="78AC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5E2A09"/>
    <w:multiLevelType w:val="hybridMultilevel"/>
    <w:tmpl w:val="8F44B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1E31A0"/>
    <w:multiLevelType w:val="multilevel"/>
    <w:tmpl w:val="5622C994"/>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8">
    <w:nsid w:val="58D411D7"/>
    <w:multiLevelType w:val="hybridMultilevel"/>
    <w:tmpl w:val="43B0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6F6DF6"/>
    <w:multiLevelType w:val="hybridMultilevel"/>
    <w:tmpl w:val="B55E7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9040280"/>
    <w:multiLevelType w:val="hybridMultilevel"/>
    <w:tmpl w:val="09D0E854"/>
    <w:lvl w:ilvl="0" w:tplc="40090003">
      <w:start w:val="1"/>
      <w:numFmt w:val="bullet"/>
      <w:lvlText w:val="o"/>
      <w:lvlJc w:val="left"/>
      <w:pPr>
        <w:ind w:left="1985" w:hanging="360"/>
      </w:pPr>
      <w:rPr>
        <w:rFonts w:ascii="Courier New" w:hAnsi="Courier New" w:cs="Courier New" w:hint="default"/>
      </w:rPr>
    </w:lvl>
    <w:lvl w:ilvl="1" w:tplc="40090003" w:tentative="1">
      <w:start w:val="1"/>
      <w:numFmt w:val="bullet"/>
      <w:lvlText w:val="o"/>
      <w:lvlJc w:val="left"/>
      <w:pPr>
        <w:ind w:left="2705" w:hanging="360"/>
      </w:pPr>
      <w:rPr>
        <w:rFonts w:ascii="Courier New" w:hAnsi="Courier New" w:cs="Courier New" w:hint="default"/>
      </w:rPr>
    </w:lvl>
    <w:lvl w:ilvl="2" w:tplc="40090005" w:tentative="1">
      <w:start w:val="1"/>
      <w:numFmt w:val="bullet"/>
      <w:lvlText w:val=""/>
      <w:lvlJc w:val="left"/>
      <w:pPr>
        <w:ind w:left="3425" w:hanging="360"/>
      </w:pPr>
      <w:rPr>
        <w:rFonts w:ascii="Wingdings" w:hAnsi="Wingdings" w:hint="default"/>
      </w:rPr>
    </w:lvl>
    <w:lvl w:ilvl="3" w:tplc="40090001" w:tentative="1">
      <w:start w:val="1"/>
      <w:numFmt w:val="bullet"/>
      <w:lvlText w:val=""/>
      <w:lvlJc w:val="left"/>
      <w:pPr>
        <w:ind w:left="4145" w:hanging="360"/>
      </w:pPr>
      <w:rPr>
        <w:rFonts w:ascii="Symbol" w:hAnsi="Symbol" w:hint="default"/>
      </w:rPr>
    </w:lvl>
    <w:lvl w:ilvl="4" w:tplc="40090003" w:tentative="1">
      <w:start w:val="1"/>
      <w:numFmt w:val="bullet"/>
      <w:lvlText w:val="o"/>
      <w:lvlJc w:val="left"/>
      <w:pPr>
        <w:ind w:left="4865" w:hanging="360"/>
      </w:pPr>
      <w:rPr>
        <w:rFonts w:ascii="Courier New" w:hAnsi="Courier New" w:cs="Courier New" w:hint="default"/>
      </w:rPr>
    </w:lvl>
    <w:lvl w:ilvl="5" w:tplc="40090005" w:tentative="1">
      <w:start w:val="1"/>
      <w:numFmt w:val="bullet"/>
      <w:lvlText w:val=""/>
      <w:lvlJc w:val="left"/>
      <w:pPr>
        <w:ind w:left="5585" w:hanging="360"/>
      </w:pPr>
      <w:rPr>
        <w:rFonts w:ascii="Wingdings" w:hAnsi="Wingdings" w:hint="default"/>
      </w:rPr>
    </w:lvl>
    <w:lvl w:ilvl="6" w:tplc="40090001" w:tentative="1">
      <w:start w:val="1"/>
      <w:numFmt w:val="bullet"/>
      <w:lvlText w:val=""/>
      <w:lvlJc w:val="left"/>
      <w:pPr>
        <w:ind w:left="6305" w:hanging="360"/>
      </w:pPr>
      <w:rPr>
        <w:rFonts w:ascii="Symbol" w:hAnsi="Symbol" w:hint="default"/>
      </w:rPr>
    </w:lvl>
    <w:lvl w:ilvl="7" w:tplc="40090003" w:tentative="1">
      <w:start w:val="1"/>
      <w:numFmt w:val="bullet"/>
      <w:lvlText w:val="o"/>
      <w:lvlJc w:val="left"/>
      <w:pPr>
        <w:ind w:left="7025" w:hanging="360"/>
      </w:pPr>
      <w:rPr>
        <w:rFonts w:ascii="Courier New" w:hAnsi="Courier New" w:cs="Courier New" w:hint="default"/>
      </w:rPr>
    </w:lvl>
    <w:lvl w:ilvl="8" w:tplc="40090005" w:tentative="1">
      <w:start w:val="1"/>
      <w:numFmt w:val="bullet"/>
      <w:lvlText w:val=""/>
      <w:lvlJc w:val="left"/>
      <w:pPr>
        <w:ind w:left="7745" w:hanging="360"/>
      </w:pPr>
      <w:rPr>
        <w:rFonts w:ascii="Wingdings" w:hAnsi="Wingdings" w:hint="default"/>
      </w:rPr>
    </w:lvl>
  </w:abstractNum>
  <w:abstractNum w:abstractNumId="31">
    <w:nsid w:val="69495CBA"/>
    <w:multiLevelType w:val="hybridMultilevel"/>
    <w:tmpl w:val="EA0A07F8"/>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2">
    <w:nsid w:val="6A7853E7"/>
    <w:multiLevelType w:val="hybridMultilevel"/>
    <w:tmpl w:val="E800F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F0E3879"/>
    <w:multiLevelType w:val="hybridMultilevel"/>
    <w:tmpl w:val="7DF495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7990768"/>
    <w:multiLevelType w:val="hybridMultilevel"/>
    <w:tmpl w:val="44586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80D6C92"/>
    <w:multiLevelType w:val="multilevel"/>
    <w:tmpl w:val="AD6E07DC"/>
    <w:lvl w:ilvl="0">
      <w:start w:val="1"/>
      <w:numFmt w:val="decimal"/>
      <w:lvlText w:val="%1"/>
      <w:lvlJc w:val="left"/>
      <w:pPr>
        <w:ind w:left="360" w:hanging="360"/>
      </w:pPr>
      <w:rPr>
        <w:rFonts w:asciiTheme="minorHAnsi" w:hAnsiTheme="minorHAnsi" w:cstheme="minorHAnsi" w:hint="default"/>
        <w:b w:val="0"/>
      </w:rPr>
    </w:lvl>
    <w:lvl w:ilvl="1">
      <w:start w:val="1"/>
      <w:numFmt w:val="decimal"/>
      <w:lvlText w:val="%1.%2"/>
      <w:lvlJc w:val="left"/>
      <w:pPr>
        <w:ind w:left="1080" w:hanging="360"/>
      </w:pPr>
      <w:rPr>
        <w:rFonts w:asciiTheme="minorHAnsi" w:hAnsiTheme="minorHAnsi" w:cstheme="minorHAnsi" w:hint="default"/>
        <w:b/>
      </w:rPr>
    </w:lvl>
    <w:lvl w:ilvl="2">
      <w:start w:val="1"/>
      <w:numFmt w:val="decimal"/>
      <w:lvlText w:val="%1.%2.%3"/>
      <w:lvlJc w:val="left"/>
      <w:pPr>
        <w:ind w:left="2160" w:hanging="720"/>
      </w:pPr>
      <w:rPr>
        <w:rFonts w:asciiTheme="minorHAnsi" w:hAnsiTheme="minorHAnsi" w:cstheme="minorHAnsi" w:hint="default"/>
        <w:b w:val="0"/>
      </w:rPr>
    </w:lvl>
    <w:lvl w:ilvl="3">
      <w:start w:val="1"/>
      <w:numFmt w:val="decimal"/>
      <w:lvlText w:val="%1.%2.%3.%4"/>
      <w:lvlJc w:val="left"/>
      <w:pPr>
        <w:ind w:left="2880" w:hanging="720"/>
      </w:pPr>
      <w:rPr>
        <w:rFonts w:asciiTheme="minorHAnsi" w:hAnsiTheme="minorHAnsi" w:cstheme="minorHAnsi" w:hint="default"/>
        <w:b w:val="0"/>
      </w:rPr>
    </w:lvl>
    <w:lvl w:ilvl="4">
      <w:start w:val="1"/>
      <w:numFmt w:val="decimal"/>
      <w:lvlText w:val="%1.%2.%3.%4.%5"/>
      <w:lvlJc w:val="left"/>
      <w:pPr>
        <w:ind w:left="3960" w:hanging="1080"/>
      </w:pPr>
      <w:rPr>
        <w:rFonts w:asciiTheme="minorHAnsi" w:hAnsiTheme="minorHAnsi" w:cstheme="minorHAnsi" w:hint="default"/>
        <w:b w:val="0"/>
      </w:rPr>
    </w:lvl>
    <w:lvl w:ilvl="5">
      <w:start w:val="1"/>
      <w:numFmt w:val="decimal"/>
      <w:lvlText w:val="%1.%2.%3.%4.%5.%6"/>
      <w:lvlJc w:val="left"/>
      <w:pPr>
        <w:ind w:left="4680" w:hanging="1080"/>
      </w:pPr>
      <w:rPr>
        <w:rFonts w:asciiTheme="minorHAnsi" w:hAnsiTheme="minorHAnsi" w:cstheme="minorHAnsi" w:hint="default"/>
        <w:b w:val="0"/>
      </w:rPr>
    </w:lvl>
    <w:lvl w:ilvl="6">
      <w:start w:val="1"/>
      <w:numFmt w:val="decimal"/>
      <w:lvlText w:val="%1.%2.%3.%4.%5.%6.%7"/>
      <w:lvlJc w:val="left"/>
      <w:pPr>
        <w:ind w:left="5400" w:hanging="1080"/>
      </w:pPr>
      <w:rPr>
        <w:rFonts w:asciiTheme="minorHAnsi" w:hAnsiTheme="minorHAnsi" w:cstheme="minorHAnsi" w:hint="default"/>
        <w:b w:val="0"/>
      </w:rPr>
    </w:lvl>
    <w:lvl w:ilvl="7">
      <w:start w:val="1"/>
      <w:numFmt w:val="decimal"/>
      <w:lvlText w:val="%1.%2.%3.%4.%5.%6.%7.%8"/>
      <w:lvlJc w:val="left"/>
      <w:pPr>
        <w:ind w:left="6480" w:hanging="1440"/>
      </w:pPr>
      <w:rPr>
        <w:rFonts w:asciiTheme="minorHAnsi" w:hAnsiTheme="minorHAnsi" w:cstheme="minorHAnsi" w:hint="default"/>
        <w:b w:val="0"/>
      </w:rPr>
    </w:lvl>
    <w:lvl w:ilvl="8">
      <w:start w:val="1"/>
      <w:numFmt w:val="decimal"/>
      <w:lvlText w:val="%1.%2.%3.%4.%5.%6.%7.%8.%9"/>
      <w:lvlJc w:val="left"/>
      <w:pPr>
        <w:ind w:left="7200" w:hanging="1440"/>
      </w:pPr>
      <w:rPr>
        <w:rFonts w:asciiTheme="minorHAnsi" w:hAnsiTheme="minorHAnsi" w:cstheme="minorHAnsi" w:hint="default"/>
        <w:b w:val="0"/>
      </w:rPr>
    </w:lvl>
  </w:abstractNum>
  <w:num w:numId="1">
    <w:abstractNumId w:val="0"/>
  </w:num>
  <w:num w:numId="2">
    <w:abstractNumId w:val="26"/>
  </w:num>
  <w:num w:numId="3">
    <w:abstractNumId w:val="11"/>
  </w:num>
  <w:num w:numId="4">
    <w:abstractNumId w:val="12"/>
  </w:num>
  <w:num w:numId="5">
    <w:abstractNumId w:val="19"/>
  </w:num>
  <w:num w:numId="6">
    <w:abstractNumId w:val="23"/>
  </w:num>
  <w:num w:numId="7">
    <w:abstractNumId w:val="18"/>
  </w:num>
  <w:num w:numId="8">
    <w:abstractNumId w:val="8"/>
  </w:num>
  <w:num w:numId="9">
    <w:abstractNumId w:val="16"/>
  </w:num>
  <w:num w:numId="10">
    <w:abstractNumId w:val="17"/>
  </w:num>
  <w:num w:numId="11">
    <w:abstractNumId w:val="29"/>
  </w:num>
  <w:num w:numId="12">
    <w:abstractNumId w:val="6"/>
  </w:num>
  <w:num w:numId="13">
    <w:abstractNumId w:val="30"/>
  </w:num>
  <w:num w:numId="14">
    <w:abstractNumId w:val="32"/>
  </w:num>
  <w:num w:numId="15">
    <w:abstractNumId w:val="33"/>
  </w:num>
  <w:num w:numId="16">
    <w:abstractNumId w:val="34"/>
  </w:num>
  <w:num w:numId="17">
    <w:abstractNumId w:val="27"/>
  </w:num>
  <w:num w:numId="18">
    <w:abstractNumId w:val="24"/>
  </w:num>
  <w:num w:numId="19">
    <w:abstractNumId w:val="20"/>
  </w:num>
  <w:num w:numId="20">
    <w:abstractNumId w:val="31"/>
  </w:num>
  <w:num w:numId="21">
    <w:abstractNumId w:val="14"/>
  </w:num>
  <w:num w:numId="22">
    <w:abstractNumId w:val="13"/>
  </w:num>
  <w:num w:numId="23">
    <w:abstractNumId w:val="35"/>
  </w:num>
  <w:num w:numId="24">
    <w:abstractNumId w:val="10"/>
  </w:num>
  <w:num w:numId="25">
    <w:abstractNumId w:val="22"/>
  </w:num>
  <w:num w:numId="26">
    <w:abstractNumId w:val="25"/>
  </w:num>
  <w:num w:numId="27">
    <w:abstractNumId w:val="7"/>
  </w:num>
  <w:num w:numId="28">
    <w:abstractNumId w:val="15"/>
  </w:num>
  <w:num w:numId="29">
    <w:abstractNumId w:val="28"/>
  </w:num>
  <w:num w:numId="30">
    <w:abstractNumId w:val="9"/>
  </w:num>
  <w:num w:numId="31">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DA8"/>
    <w:rsid w:val="00005CEA"/>
    <w:rsid w:val="0002698D"/>
    <w:rsid w:val="0005116C"/>
    <w:rsid w:val="0005578E"/>
    <w:rsid w:val="00056AED"/>
    <w:rsid w:val="00061855"/>
    <w:rsid w:val="00072D11"/>
    <w:rsid w:val="00086C0D"/>
    <w:rsid w:val="000A5FC8"/>
    <w:rsid w:val="000D1D84"/>
    <w:rsid w:val="000E3CBF"/>
    <w:rsid w:val="00106026"/>
    <w:rsid w:val="00110079"/>
    <w:rsid w:val="001147EE"/>
    <w:rsid w:val="00157C00"/>
    <w:rsid w:val="00176FCB"/>
    <w:rsid w:val="001C3D39"/>
    <w:rsid w:val="001E088D"/>
    <w:rsid w:val="00202586"/>
    <w:rsid w:val="00202995"/>
    <w:rsid w:val="00206D22"/>
    <w:rsid w:val="00225EC0"/>
    <w:rsid w:val="002507F9"/>
    <w:rsid w:val="0026046E"/>
    <w:rsid w:val="002701AA"/>
    <w:rsid w:val="002702E8"/>
    <w:rsid w:val="00273E99"/>
    <w:rsid w:val="00280086"/>
    <w:rsid w:val="002A054A"/>
    <w:rsid w:val="002A47D7"/>
    <w:rsid w:val="002A570A"/>
    <w:rsid w:val="002B0175"/>
    <w:rsid w:val="002B2DA8"/>
    <w:rsid w:val="002B4A45"/>
    <w:rsid w:val="002C2E38"/>
    <w:rsid w:val="002D2566"/>
    <w:rsid w:val="002E67A7"/>
    <w:rsid w:val="002F59D7"/>
    <w:rsid w:val="00305E18"/>
    <w:rsid w:val="00312880"/>
    <w:rsid w:val="0031403C"/>
    <w:rsid w:val="003333D6"/>
    <w:rsid w:val="00337C58"/>
    <w:rsid w:val="0034549F"/>
    <w:rsid w:val="003644F7"/>
    <w:rsid w:val="0036642A"/>
    <w:rsid w:val="00377910"/>
    <w:rsid w:val="003803F8"/>
    <w:rsid w:val="0039106B"/>
    <w:rsid w:val="0039640A"/>
    <w:rsid w:val="003C7670"/>
    <w:rsid w:val="003E3BB4"/>
    <w:rsid w:val="003F119F"/>
    <w:rsid w:val="003F1340"/>
    <w:rsid w:val="00430A0F"/>
    <w:rsid w:val="00440A91"/>
    <w:rsid w:val="0045484B"/>
    <w:rsid w:val="00461EA5"/>
    <w:rsid w:val="0046462B"/>
    <w:rsid w:val="004806F7"/>
    <w:rsid w:val="00492273"/>
    <w:rsid w:val="004A57AB"/>
    <w:rsid w:val="004B71C5"/>
    <w:rsid w:val="004C4815"/>
    <w:rsid w:val="004C64AA"/>
    <w:rsid w:val="004C6574"/>
    <w:rsid w:val="004E0C2E"/>
    <w:rsid w:val="004E4D23"/>
    <w:rsid w:val="004F1AAF"/>
    <w:rsid w:val="004F5138"/>
    <w:rsid w:val="00513846"/>
    <w:rsid w:val="0052287A"/>
    <w:rsid w:val="00525C34"/>
    <w:rsid w:val="00535C97"/>
    <w:rsid w:val="00564A0C"/>
    <w:rsid w:val="0057098D"/>
    <w:rsid w:val="005716DC"/>
    <w:rsid w:val="00573D2C"/>
    <w:rsid w:val="005769DE"/>
    <w:rsid w:val="005A6404"/>
    <w:rsid w:val="005E1CBD"/>
    <w:rsid w:val="005F3B16"/>
    <w:rsid w:val="005F5CB3"/>
    <w:rsid w:val="006000A8"/>
    <w:rsid w:val="0060124B"/>
    <w:rsid w:val="00606377"/>
    <w:rsid w:val="00607E6D"/>
    <w:rsid w:val="00631443"/>
    <w:rsid w:val="00634926"/>
    <w:rsid w:val="0064106C"/>
    <w:rsid w:val="00652522"/>
    <w:rsid w:val="00660A63"/>
    <w:rsid w:val="00673113"/>
    <w:rsid w:val="006807BF"/>
    <w:rsid w:val="00685EF6"/>
    <w:rsid w:val="006A5CFB"/>
    <w:rsid w:val="006B1D09"/>
    <w:rsid w:val="006E55FB"/>
    <w:rsid w:val="0070474D"/>
    <w:rsid w:val="00723B91"/>
    <w:rsid w:val="00725D21"/>
    <w:rsid w:val="00730CFF"/>
    <w:rsid w:val="00736CCB"/>
    <w:rsid w:val="00747510"/>
    <w:rsid w:val="00747CD9"/>
    <w:rsid w:val="007534C1"/>
    <w:rsid w:val="00761F52"/>
    <w:rsid w:val="00772244"/>
    <w:rsid w:val="00791A7E"/>
    <w:rsid w:val="007975DD"/>
    <w:rsid w:val="00810236"/>
    <w:rsid w:val="00822A86"/>
    <w:rsid w:val="00826664"/>
    <w:rsid w:val="008365F0"/>
    <w:rsid w:val="00843F30"/>
    <w:rsid w:val="00847E9B"/>
    <w:rsid w:val="008525B1"/>
    <w:rsid w:val="008A7BCA"/>
    <w:rsid w:val="008B00EB"/>
    <w:rsid w:val="008D4398"/>
    <w:rsid w:val="008E0AFF"/>
    <w:rsid w:val="008E3D52"/>
    <w:rsid w:val="008E4B09"/>
    <w:rsid w:val="008E7C93"/>
    <w:rsid w:val="008F38FE"/>
    <w:rsid w:val="0091251B"/>
    <w:rsid w:val="009140B4"/>
    <w:rsid w:val="0092477E"/>
    <w:rsid w:val="00924E2E"/>
    <w:rsid w:val="00924E51"/>
    <w:rsid w:val="009275C0"/>
    <w:rsid w:val="0093479B"/>
    <w:rsid w:val="009364F1"/>
    <w:rsid w:val="009577F4"/>
    <w:rsid w:val="009617EE"/>
    <w:rsid w:val="009A0D2F"/>
    <w:rsid w:val="009A22A7"/>
    <w:rsid w:val="009B67D1"/>
    <w:rsid w:val="009C125D"/>
    <w:rsid w:val="009C3256"/>
    <w:rsid w:val="009C3B53"/>
    <w:rsid w:val="009D4306"/>
    <w:rsid w:val="009D549F"/>
    <w:rsid w:val="00A05397"/>
    <w:rsid w:val="00A103CF"/>
    <w:rsid w:val="00A213D7"/>
    <w:rsid w:val="00A3423B"/>
    <w:rsid w:val="00A660D3"/>
    <w:rsid w:val="00A71C01"/>
    <w:rsid w:val="00AC201C"/>
    <w:rsid w:val="00AC3324"/>
    <w:rsid w:val="00AC79D3"/>
    <w:rsid w:val="00AD4751"/>
    <w:rsid w:val="00AF71FF"/>
    <w:rsid w:val="00B1201E"/>
    <w:rsid w:val="00B1327C"/>
    <w:rsid w:val="00B13913"/>
    <w:rsid w:val="00B336E1"/>
    <w:rsid w:val="00B3559B"/>
    <w:rsid w:val="00B4024E"/>
    <w:rsid w:val="00B471FD"/>
    <w:rsid w:val="00B51465"/>
    <w:rsid w:val="00B62279"/>
    <w:rsid w:val="00B655CC"/>
    <w:rsid w:val="00B86D6C"/>
    <w:rsid w:val="00BC110D"/>
    <w:rsid w:val="00BC5F56"/>
    <w:rsid w:val="00BD7EA2"/>
    <w:rsid w:val="00BF52AB"/>
    <w:rsid w:val="00BF5AA1"/>
    <w:rsid w:val="00C2079A"/>
    <w:rsid w:val="00C20C6D"/>
    <w:rsid w:val="00C21C85"/>
    <w:rsid w:val="00C360DF"/>
    <w:rsid w:val="00C47807"/>
    <w:rsid w:val="00C511A4"/>
    <w:rsid w:val="00C61D5A"/>
    <w:rsid w:val="00C62ABD"/>
    <w:rsid w:val="00C6466D"/>
    <w:rsid w:val="00C7169C"/>
    <w:rsid w:val="00CA1165"/>
    <w:rsid w:val="00CA15AF"/>
    <w:rsid w:val="00CB192F"/>
    <w:rsid w:val="00CB674A"/>
    <w:rsid w:val="00CC3DC9"/>
    <w:rsid w:val="00CC7022"/>
    <w:rsid w:val="00CE1537"/>
    <w:rsid w:val="00CE3CE8"/>
    <w:rsid w:val="00D0194B"/>
    <w:rsid w:val="00D06F58"/>
    <w:rsid w:val="00D20388"/>
    <w:rsid w:val="00D31F78"/>
    <w:rsid w:val="00D440BA"/>
    <w:rsid w:val="00D53FC8"/>
    <w:rsid w:val="00D604F7"/>
    <w:rsid w:val="00D615E6"/>
    <w:rsid w:val="00D6428E"/>
    <w:rsid w:val="00D64FD6"/>
    <w:rsid w:val="00DA1CE3"/>
    <w:rsid w:val="00DB1629"/>
    <w:rsid w:val="00DB185F"/>
    <w:rsid w:val="00DC45F8"/>
    <w:rsid w:val="00DD1213"/>
    <w:rsid w:val="00DE066C"/>
    <w:rsid w:val="00DE6421"/>
    <w:rsid w:val="00DF2A23"/>
    <w:rsid w:val="00E009B6"/>
    <w:rsid w:val="00E07761"/>
    <w:rsid w:val="00E2475C"/>
    <w:rsid w:val="00E34A85"/>
    <w:rsid w:val="00E37BFB"/>
    <w:rsid w:val="00E4075E"/>
    <w:rsid w:val="00E42EDD"/>
    <w:rsid w:val="00E54281"/>
    <w:rsid w:val="00E54463"/>
    <w:rsid w:val="00E575F1"/>
    <w:rsid w:val="00E6330C"/>
    <w:rsid w:val="00E675BB"/>
    <w:rsid w:val="00E73DC3"/>
    <w:rsid w:val="00E75410"/>
    <w:rsid w:val="00EA2761"/>
    <w:rsid w:val="00EB3BB2"/>
    <w:rsid w:val="00EC224B"/>
    <w:rsid w:val="00EC29B7"/>
    <w:rsid w:val="00ED2522"/>
    <w:rsid w:val="00ED45E7"/>
    <w:rsid w:val="00EF050E"/>
    <w:rsid w:val="00EF50CC"/>
    <w:rsid w:val="00F154BA"/>
    <w:rsid w:val="00F24A7B"/>
    <w:rsid w:val="00F336B2"/>
    <w:rsid w:val="00F5048A"/>
    <w:rsid w:val="00F60395"/>
    <w:rsid w:val="00F63162"/>
    <w:rsid w:val="00F72820"/>
    <w:rsid w:val="00F838B2"/>
    <w:rsid w:val="00FA35C9"/>
    <w:rsid w:val="00FA6C3A"/>
    <w:rsid w:val="00FB159E"/>
    <w:rsid w:val="00FB1D97"/>
    <w:rsid w:val="00FB5704"/>
    <w:rsid w:val="00FB5B75"/>
    <w:rsid w:val="00FC29E8"/>
    <w:rsid w:val="00FC3EF7"/>
    <w:rsid w:val="00FE3592"/>
    <w:rsid w:val="00FE6169"/>
    <w:rsid w:val="00FF6BCE"/>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117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5FB"/>
    <w:pPr>
      <w:suppressAutoHyphens/>
    </w:pPr>
    <w:rPr>
      <w:kern w:val="1"/>
      <w:sz w:val="24"/>
      <w:szCs w:val="24"/>
      <w:lang w:val="en-US" w:eastAsia="zh-CN"/>
    </w:rPr>
  </w:style>
  <w:style w:type="paragraph" w:styleId="Heading1">
    <w:name w:val="heading 1"/>
    <w:basedOn w:val="Normal"/>
    <w:next w:val="Normal"/>
    <w:link w:val="Heading1Char"/>
    <w:uiPriority w:val="9"/>
    <w:qFormat/>
    <w:rsid w:val="00176FCB"/>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uiPriority w:val="9"/>
    <w:qFormat/>
    <w:pPr>
      <w:keepNext/>
      <w:numPr>
        <w:ilvl w:val="1"/>
        <w:numId w:val="1"/>
      </w:numPr>
      <w:jc w:val="center"/>
      <w:outlineLvl w:val="1"/>
    </w:pPr>
    <w:rPr>
      <w:sz w:val="32"/>
      <w:szCs w:val="20"/>
    </w:rPr>
  </w:style>
  <w:style w:type="paragraph" w:styleId="Heading3">
    <w:name w:val="heading 3"/>
    <w:basedOn w:val="Normal"/>
    <w:next w:val="Normal"/>
    <w:uiPriority w:val="9"/>
    <w:qFormat/>
    <w:pPr>
      <w:keepNext/>
      <w:numPr>
        <w:ilvl w:val="2"/>
        <w:numId w:val="1"/>
      </w:numPr>
      <w:spacing w:before="240" w:after="60"/>
      <w:outlineLvl w:val="2"/>
    </w:pPr>
    <w:rPr>
      <w:rFonts w:ascii="Cambria" w:hAnsi="Cambria" w:cs="Cambria"/>
      <w:b/>
      <w:bCs/>
      <w:sz w:val="26"/>
      <w:szCs w:val="26"/>
    </w:rPr>
  </w:style>
  <w:style w:type="paragraph" w:styleId="Heading4">
    <w:name w:val="heading 4"/>
    <w:basedOn w:val="Normal"/>
    <w:next w:val="Normal"/>
    <w:link w:val="Heading4Char"/>
    <w:uiPriority w:val="9"/>
    <w:semiHidden/>
    <w:unhideWhenUsed/>
    <w:qFormat/>
    <w:rsid w:val="00606377"/>
    <w:pPr>
      <w:keepNext/>
      <w:keepLines/>
      <w:suppressAutoHyphens w:val="0"/>
      <w:spacing w:before="200" w:line="276" w:lineRule="auto"/>
      <w:ind w:left="864" w:hanging="864"/>
      <w:outlineLvl w:val="3"/>
    </w:pPr>
    <w:rPr>
      <w:rFonts w:asciiTheme="majorHAnsi" w:eastAsiaTheme="majorEastAsia" w:hAnsiTheme="majorHAnsi" w:cstheme="majorBidi"/>
      <w:b/>
      <w:bCs/>
      <w:i/>
      <w:iCs/>
      <w:color w:val="4472C4" w:themeColor="accent1"/>
      <w:kern w:val="0"/>
      <w:sz w:val="22"/>
      <w:szCs w:val="22"/>
      <w:lang w:eastAsia="en-US"/>
    </w:rPr>
  </w:style>
  <w:style w:type="paragraph" w:styleId="Heading5">
    <w:name w:val="heading 5"/>
    <w:basedOn w:val="Normal"/>
    <w:next w:val="Normal"/>
    <w:link w:val="Heading5Char"/>
    <w:uiPriority w:val="9"/>
    <w:semiHidden/>
    <w:unhideWhenUsed/>
    <w:qFormat/>
    <w:rsid w:val="00606377"/>
    <w:pPr>
      <w:keepNext/>
      <w:keepLines/>
      <w:suppressAutoHyphens w:val="0"/>
      <w:spacing w:before="200" w:line="276" w:lineRule="auto"/>
      <w:ind w:left="1008" w:hanging="1008"/>
      <w:outlineLvl w:val="4"/>
    </w:pPr>
    <w:rPr>
      <w:rFonts w:asciiTheme="majorHAnsi" w:eastAsiaTheme="majorEastAsia" w:hAnsiTheme="majorHAnsi" w:cstheme="majorBidi"/>
      <w:color w:val="1F3763" w:themeColor="accent1" w:themeShade="7F"/>
      <w:kern w:val="0"/>
      <w:sz w:val="22"/>
      <w:szCs w:val="22"/>
      <w:lang w:eastAsia="en-US"/>
    </w:rPr>
  </w:style>
  <w:style w:type="paragraph" w:styleId="Heading6">
    <w:name w:val="heading 6"/>
    <w:basedOn w:val="Normal"/>
    <w:next w:val="Normal"/>
    <w:link w:val="Heading6Char"/>
    <w:uiPriority w:val="9"/>
    <w:semiHidden/>
    <w:unhideWhenUsed/>
    <w:qFormat/>
    <w:rsid w:val="00606377"/>
    <w:pPr>
      <w:keepNext/>
      <w:keepLines/>
      <w:suppressAutoHyphens w:val="0"/>
      <w:spacing w:before="200" w:line="276" w:lineRule="auto"/>
      <w:ind w:left="1152" w:hanging="1152"/>
      <w:outlineLvl w:val="5"/>
    </w:pPr>
    <w:rPr>
      <w:rFonts w:asciiTheme="majorHAnsi" w:eastAsiaTheme="majorEastAsia" w:hAnsiTheme="majorHAnsi" w:cstheme="majorBidi"/>
      <w:i/>
      <w:iCs/>
      <w:color w:val="1F3763" w:themeColor="accent1" w:themeShade="7F"/>
      <w:kern w:val="0"/>
      <w:sz w:val="22"/>
      <w:szCs w:val="22"/>
      <w:lang w:eastAsia="en-US"/>
    </w:rPr>
  </w:style>
  <w:style w:type="paragraph" w:styleId="Heading7">
    <w:name w:val="heading 7"/>
    <w:basedOn w:val="Normal"/>
    <w:next w:val="Normal"/>
    <w:link w:val="Heading7Char"/>
    <w:uiPriority w:val="9"/>
    <w:semiHidden/>
    <w:unhideWhenUsed/>
    <w:qFormat/>
    <w:rsid w:val="00606377"/>
    <w:pPr>
      <w:keepNext/>
      <w:keepLines/>
      <w:suppressAutoHyphens w:val="0"/>
      <w:spacing w:before="200" w:line="276" w:lineRule="auto"/>
      <w:ind w:left="1296" w:hanging="1296"/>
      <w:outlineLvl w:val="6"/>
    </w:pPr>
    <w:rPr>
      <w:rFonts w:asciiTheme="majorHAnsi" w:eastAsiaTheme="majorEastAsia" w:hAnsiTheme="majorHAnsi" w:cstheme="majorBidi"/>
      <w:i/>
      <w:iCs/>
      <w:color w:val="404040" w:themeColor="text1" w:themeTint="BF"/>
      <w:kern w:val="0"/>
      <w:sz w:val="22"/>
      <w:szCs w:val="22"/>
      <w:lang w:eastAsia="en-US"/>
    </w:rPr>
  </w:style>
  <w:style w:type="paragraph" w:styleId="Heading8">
    <w:name w:val="heading 8"/>
    <w:basedOn w:val="Normal"/>
    <w:next w:val="Normal"/>
    <w:link w:val="Heading8Char"/>
    <w:uiPriority w:val="9"/>
    <w:semiHidden/>
    <w:unhideWhenUsed/>
    <w:qFormat/>
    <w:rsid w:val="00606377"/>
    <w:pPr>
      <w:keepNext/>
      <w:keepLines/>
      <w:suppressAutoHyphens w:val="0"/>
      <w:spacing w:before="200" w:line="276" w:lineRule="auto"/>
      <w:ind w:left="1440" w:hanging="1440"/>
      <w:outlineLvl w:val="7"/>
    </w:pPr>
    <w:rPr>
      <w:rFonts w:asciiTheme="majorHAnsi" w:eastAsiaTheme="majorEastAsia" w:hAnsiTheme="majorHAnsi" w:cstheme="majorBidi"/>
      <w:color w:val="404040" w:themeColor="text1" w:themeTint="BF"/>
      <w:kern w:val="0"/>
      <w:sz w:val="20"/>
      <w:szCs w:val="20"/>
      <w:lang w:eastAsia="en-US"/>
    </w:rPr>
  </w:style>
  <w:style w:type="paragraph" w:styleId="Heading9">
    <w:name w:val="heading 9"/>
    <w:basedOn w:val="Normal"/>
    <w:next w:val="Normal"/>
    <w:link w:val="Heading9Char"/>
    <w:uiPriority w:val="9"/>
    <w:semiHidden/>
    <w:unhideWhenUsed/>
    <w:qFormat/>
    <w:rsid w:val="00606377"/>
    <w:pPr>
      <w:keepNext/>
      <w:keepLines/>
      <w:suppressAutoHyphens w:val="0"/>
      <w:spacing w:before="200" w:line="276" w:lineRule="auto"/>
      <w:ind w:left="1584" w:hanging="1584"/>
      <w:outlineLvl w:val="8"/>
    </w:pPr>
    <w:rPr>
      <w:rFonts w:asciiTheme="majorHAnsi" w:eastAsiaTheme="majorEastAsia" w:hAnsiTheme="majorHAnsi" w:cstheme="majorBidi"/>
      <w:i/>
      <w:iCs/>
      <w:color w:val="404040" w:themeColor="text1" w:themeTint="BF"/>
      <w:kern w:val="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4z0">
    <w:name w:val="WW8Num4z0"/>
    <w:rPr>
      <w:b/>
      <w:sz w:val="28"/>
      <w:szCs w:val="28"/>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DefaultParagraphFont">
    <w:name w:val="WW-Default Paragraph Font"/>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Heading2Char">
    <w:name w:val="Heading 2 Char"/>
    <w:rPr>
      <w:sz w:val="32"/>
    </w:rPr>
  </w:style>
  <w:style w:type="character" w:customStyle="1" w:styleId="Heading3Char">
    <w:name w:val="Heading 3 Char"/>
    <w:rPr>
      <w:rFonts w:ascii="Cambria" w:eastAsia="Times New Roman" w:hAnsi="Cambria" w:cs="Times New Roman"/>
      <w:b/>
      <w:bCs/>
      <w:sz w:val="26"/>
      <w:szCs w:val="26"/>
    </w:rPr>
  </w:style>
  <w:style w:type="character" w:styleId="Strong">
    <w:name w:val="Strong"/>
    <w:qFormat/>
    <w:rPr>
      <w:b/>
      <w:bCs/>
    </w:rPr>
  </w:style>
  <w:style w:type="character" w:styleId="Hyperlink">
    <w:name w:val="Hyperlink"/>
    <w:rPr>
      <w:color w:val="0000FF"/>
      <w:u w:val="single"/>
    </w:rPr>
  </w:style>
  <w:style w:type="character" w:customStyle="1" w:styleId="BodyTextChar">
    <w:name w:val="Body Text Char"/>
    <w:rPr>
      <w:rFonts w:ascii="Trebuchet MS" w:hAnsi="Trebuchet MS" w:cs="Trebuchet MS"/>
      <w:b/>
      <w:bCs/>
      <w:sz w:val="24"/>
      <w:szCs w:val="24"/>
    </w:rPr>
  </w:style>
  <w:style w:type="character" w:customStyle="1" w:styleId="TitleChar">
    <w:name w:val="Title Char"/>
    <w:rPr>
      <w:rFonts w:ascii="Trebuchet MS" w:hAnsi="Trebuchet MS" w:cs="Trebuchet MS"/>
      <w:b/>
      <w:bCs/>
      <w:sz w:val="28"/>
      <w:szCs w:val="24"/>
      <w:u w:val="single"/>
    </w:rPr>
  </w:style>
  <w:style w:type="character" w:customStyle="1" w:styleId="HeaderChar">
    <w:name w:val="Header Char"/>
    <w:rPr>
      <w:sz w:val="24"/>
      <w:szCs w:val="24"/>
    </w:rPr>
  </w:style>
  <w:style w:type="character" w:customStyle="1" w:styleId="FooterChar">
    <w:name w:val="Footer Char"/>
    <w:uiPriority w:val="99"/>
    <w:rPr>
      <w:sz w:val="24"/>
      <w:szCs w:val="24"/>
    </w:rPr>
  </w:style>
  <w:style w:type="character" w:customStyle="1" w:styleId="BalloonTextChar">
    <w:name w:val="Balloon Text Char"/>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sz w:val="28"/>
    </w:rPr>
  </w:style>
  <w:style w:type="character" w:customStyle="1" w:styleId="ListLabel3">
    <w:name w:val="ListLabel 3"/>
    <w:rPr>
      <w:color w:val="000000"/>
      <w:sz w:val="20"/>
      <w:szCs w:val="20"/>
    </w:rPr>
  </w:style>
  <w:style w:type="character" w:customStyle="1" w:styleId="ListLabel4">
    <w:name w:val="ListLabel 4"/>
    <w:rPr>
      <w:b w:val="0"/>
      <w:bCs w:val="0"/>
      <w:color w:val="000000"/>
      <w:sz w:val="20"/>
      <w:szCs w:val="20"/>
    </w:rPr>
  </w:style>
  <w:style w:type="character" w:customStyle="1" w:styleId="ListLabel5">
    <w:name w:val="ListLabel 5"/>
    <w:rPr>
      <w:sz w:val="20"/>
    </w:rPr>
  </w:style>
  <w:style w:type="character" w:customStyle="1" w:styleId="ListLabel6">
    <w:name w:val="ListLabel 6"/>
    <w:rPr>
      <w:b/>
    </w:rPr>
  </w:style>
  <w:style w:type="character" w:customStyle="1" w:styleId="ListLabel7">
    <w:name w:val="ListLabel 7"/>
    <w:rPr>
      <w:rFonts w:eastAsia="Calibri" w:cs="Times New Roman"/>
    </w:rPr>
  </w:style>
  <w:style w:type="character" w:customStyle="1" w:styleId="ListLabel8">
    <w:name w:val="ListLabel 8"/>
    <w:rPr>
      <w:rFonts w:eastAsia="Times New Roman" w:cs="Times New Roman"/>
    </w:rPr>
  </w:style>
  <w:style w:type="character" w:customStyle="1" w:styleId="m-7068464762005162545gmail-il">
    <w:name w:val="m_-7068464762005162545gmail-il"/>
    <w:basedOn w:val="WW-DefaultParagraphFont"/>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line="288" w:lineRule="auto"/>
      <w:jc w:val="both"/>
    </w:pPr>
    <w:rPr>
      <w:rFonts w:ascii="Trebuchet MS" w:hAnsi="Trebuchet MS" w:cs="Trebuchet MS"/>
      <w:b/>
      <w:bCs/>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pPr>
      <w:spacing w:after="280"/>
    </w:p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customStyle="1" w:styleId="Default">
    <w:name w:val="Default"/>
    <w:pPr>
      <w:suppressAutoHyphens/>
    </w:pPr>
    <w:rPr>
      <w:color w:val="000000"/>
      <w:kern w:val="1"/>
      <w:sz w:val="24"/>
      <w:szCs w:val="24"/>
      <w:lang w:val="en-US" w:eastAsia="zh-CN"/>
    </w:rPr>
  </w:style>
  <w:style w:type="paragraph" w:styleId="Title">
    <w:name w:val="Title"/>
    <w:basedOn w:val="Normal"/>
    <w:next w:val="BodyText"/>
    <w:qFormat/>
    <w:pPr>
      <w:jc w:val="center"/>
    </w:pPr>
    <w:rPr>
      <w:rFonts w:ascii="Trebuchet MS" w:hAnsi="Trebuchet MS" w:cs="Trebuchet MS"/>
      <w:b/>
      <w:bCs/>
      <w:sz w:val="28"/>
      <w:u w:val="single"/>
    </w:rPr>
  </w:style>
  <w:style w:type="paragraph" w:styleId="Header">
    <w:name w:val="header"/>
    <w:basedOn w:val="Normal"/>
    <w:pPr>
      <w:tabs>
        <w:tab w:val="center" w:pos="4680"/>
        <w:tab w:val="right" w:pos="9360"/>
      </w:tabs>
    </w:pPr>
  </w:style>
  <w:style w:type="paragraph" w:styleId="Footer">
    <w:name w:val="footer"/>
    <w:basedOn w:val="Normal"/>
    <w:uiPriority w:val="99"/>
    <w:pPr>
      <w:tabs>
        <w:tab w:val="center" w:pos="4680"/>
        <w:tab w:val="right" w:pos="9360"/>
      </w:tabs>
    </w:pPr>
  </w:style>
  <w:style w:type="paragraph" w:styleId="BalloonText">
    <w:name w:val="Balloon Text"/>
    <w:basedOn w:val="Normal"/>
    <w:rPr>
      <w:rFonts w:ascii="Tahoma" w:hAnsi="Tahoma" w:cs="Tahoma"/>
      <w:sz w:val="16"/>
      <w:szCs w:val="16"/>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m-7068464762005162545gmail-m-8336127797261504126gmail-western">
    <w:name w:val="m_-7068464762005162545gmail-m_-8336127797261504126gmail-western"/>
    <w:basedOn w:val="Normal"/>
    <w:pPr>
      <w:suppressAutoHyphens w:val="0"/>
      <w:spacing w:before="280" w:after="280"/>
    </w:pPr>
  </w:style>
  <w:style w:type="table" w:styleId="TableGrid">
    <w:name w:val="Table Grid"/>
    <w:basedOn w:val="TableNormal"/>
    <w:uiPriority w:val="59"/>
    <w:rsid w:val="00F50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6FCB"/>
    <w:rPr>
      <w:rFonts w:asciiTheme="majorHAnsi" w:eastAsiaTheme="majorEastAsia" w:hAnsiTheme="majorHAnsi" w:cstheme="majorBidi"/>
      <w:b/>
      <w:bCs/>
      <w:color w:val="2F5496" w:themeColor="accent1" w:themeShade="BF"/>
      <w:kern w:val="1"/>
      <w:sz w:val="28"/>
      <w:szCs w:val="28"/>
      <w:lang w:val="en-US" w:eastAsia="zh-CN"/>
    </w:rPr>
  </w:style>
  <w:style w:type="character" w:customStyle="1" w:styleId="Heading4Char">
    <w:name w:val="Heading 4 Char"/>
    <w:basedOn w:val="DefaultParagraphFont"/>
    <w:link w:val="Heading4"/>
    <w:uiPriority w:val="9"/>
    <w:semiHidden/>
    <w:rsid w:val="00606377"/>
    <w:rPr>
      <w:rFonts w:asciiTheme="majorHAnsi" w:eastAsiaTheme="majorEastAsia" w:hAnsiTheme="majorHAnsi" w:cstheme="majorBidi"/>
      <w:b/>
      <w:bCs/>
      <w:i/>
      <w:iCs/>
      <w:color w:val="4472C4" w:themeColor="accent1"/>
      <w:sz w:val="22"/>
      <w:szCs w:val="22"/>
      <w:lang w:val="en-US"/>
    </w:rPr>
  </w:style>
  <w:style w:type="character" w:customStyle="1" w:styleId="Heading5Char">
    <w:name w:val="Heading 5 Char"/>
    <w:basedOn w:val="DefaultParagraphFont"/>
    <w:link w:val="Heading5"/>
    <w:uiPriority w:val="9"/>
    <w:semiHidden/>
    <w:rsid w:val="00606377"/>
    <w:rPr>
      <w:rFonts w:asciiTheme="majorHAnsi" w:eastAsiaTheme="majorEastAsia" w:hAnsiTheme="majorHAnsi" w:cstheme="majorBidi"/>
      <w:color w:val="1F3763" w:themeColor="accent1" w:themeShade="7F"/>
      <w:sz w:val="22"/>
      <w:szCs w:val="22"/>
      <w:lang w:val="en-US"/>
    </w:rPr>
  </w:style>
  <w:style w:type="character" w:customStyle="1" w:styleId="Heading6Char">
    <w:name w:val="Heading 6 Char"/>
    <w:basedOn w:val="DefaultParagraphFont"/>
    <w:link w:val="Heading6"/>
    <w:uiPriority w:val="9"/>
    <w:semiHidden/>
    <w:rsid w:val="00606377"/>
    <w:rPr>
      <w:rFonts w:asciiTheme="majorHAnsi" w:eastAsiaTheme="majorEastAsia" w:hAnsiTheme="majorHAnsi" w:cstheme="majorBidi"/>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606377"/>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606377"/>
    <w:rPr>
      <w:rFonts w:asciiTheme="majorHAnsi" w:eastAsiaTheme="majorEastAsia" w:hAnsiTheme="majorHAnsi" w:cstheme="majorBidi"/>
      <w:color w:val="404040" w:themeColor="text1" w:themeTint="BF"/>
      <w:lang w:val="en-US"/>
    </w:rPr>
  </w:style>
  <w:style w:type="character" w:customStyle="1" w:styleId="Heading9Char">
    <w:name w:val="Heading 9 Char"/>
    <w:basedOn w:val="DefaultParagraphFont"/>
    <w:link w:val="Heading9"/>
    <w:uiPriority w:val="9"/>
    <w:semiHidden/>
    <w:rsid w:val="00606377"/>
    <w:rPr>
      <w:rFonts w:asciiTheme="majorHAnsi" w:eastAsiaTheme="majorEastAsia" w:hAnsiTheme="majorHAnsi" w:cstheme="majorBidi"/>
      <w:i/>
      <w:iCs/>
      <w:color w:val="404040" w:themeColor="text1" w:themeTint="B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5FB"/>
    <w:pPr>
      <w:suppressAutoHyphens/>
    </w:pPr>
    <w:rPr>
      <w:kern w:val="1"/>
      <w:sz w:val="24"/>
      <w:szCs w:val="24"/>
      <w:lang w:val="en-US" w:eastAsia="zh-CN"/>
    </w:rPr>
  </w:style>
  <w:style w:type="paragraph" w:styleId="Heading1">
    <w:name w:val="heading 1"/>
    <w:basedOn w:val="Normal"/>
    <w:next w:val="Normal"/>
    <w:link w:val="Heading1Char"/>
    <w:uiPriority w:val="9"/>
    <w:qFormat/>
    <w:rsid w:val="00176FCB"/>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uiPriority w:val="9"/>
    <w:qFormat/>
    <w:pPr>
      <w:keepNext/>
      <w:numPr>
        <w:ilvl w:val="1"/>
        <w:numId w:val="1"/>
      </w:numPr>
      <w:jc w:val="center"/>
      <w:outlineLvl w:val="1"/>
    </w:pPr>
    <w:rPr>
      <w:sz w:val="32"/>
      <w:szCs w:val="20"/>
    </w:rPr>
  </w:style>
  <w:style w:type="paragraph" w:styleId="Heading3">
    <w:name w:val="heading 3"/>
    <w:basedOn w:val="Normal"/>
    <w:next w:val="Normal"/>
    <w:uiPriority w:val="9"/>
    <w:qFormat/>
    <w:pPr>
      <w:keepNext/>
      <w:numPr>
        <w:ilvl w:val="2"/>
        <w:numId w:val="1"/>
      </w:numPr>
      <w:spacing w:before="240" w:after="60"/>
      <w:outlineLvl w:val="2"/>
    </w:pPr>
    <w:rPr>
      <w:rFonts w:ascii="Cambria" w:hAnsi="Cambria" w:cs="Cambria"/>
      <w:b/>
      <w:bCs/>
      <w:sz w:val="26"/>
      <w:szCs w:val="26"/>
    </w:rPr>
  </w:style>
  <w:style w:type="paragraph" w:styleId="Heading4">
    <w:name w:val="heading 4"/>
    <w:basedOn w:val="Normal"/>
    <w:next w:val="Normal"/>
    <w:link w:val="Heading4Char"/>
    <w:uiPriority w:val="9"/>
    <w:semiHidden/>
    <w:unhideWhenUsed/>
    <w:qFormat/>
    <w:rsid w:val="00606377"/>
    <w:pPr>
      <w:keepNext/>
      <w:keepLines/>
      <w:suppressAutoHyphens w:val="0"/>
      <w:spacing w:before="200" w:line="276" w:lineRule="auto"/>
      <w:ind w:left="864" w:hanging="864"/>
      <w:outlineLvl w:val="3"/>
    </w:pPr>
    <w:rPr>
      <w:rFonts w:asciiTheme="majorHAnsi" w:eastAsiaTheme="majorEastAsia" w:hAnsiTheme="majorHAnsi" w:cstheme="majorBidi"/>
      <w:b/>
      <w:bCs/>
      <w:i/>
      <w:iCs/>
      <w:color w:val="4472C4" w:themeColor="accent1"/>
      <w:kern w:val="0"/>
      <w:sz w:val="22"/>
      <w:szCs w:val="22"/>
      <w:lang w:eastAsia="en-US"/>
    </w:rPr>
  </w:style>
  <w:style w:type="paragraph" w:styleId="Heading5">
    <w:name w:val="heading 5"/>
    <w:basedOn w:val="Normal"/>
    <w:next w:val="Normal"/>
    <w:link w:val="Heading5Char"/>
    <w:uiPriority w:val="9"/>
    <w:semiHidden/>
    <w:unhideWhenUsed/>
    <w:qFormat/>
    <w:rsid w:val="00606377"/>
    <w:pPr>
      <w:keepNext/>
      <w:keepLines/>
      <w:suppressAutoHyphens w:val="0"/>
      <w:spacing w:before="200" w:line="276" w:lineRule="auto"/>
      <w:ind w:left="1008" w:hanging="1008"/>
      <w:outlineLvl w:val="4"/>
    </w:pPr>
    <w:rPr>
      <w:rFonts w:asciiTheme="majorHAnsi" w:eastAsiaTheme="majorEastAsia" w:hAnsiTheme="majorHAnsi" w:cstheme="majorBidi"/>
      <w:color w:val="1F3763" w:themeColor="accent1" w:themeShade="7F"/>
      <w:kern w:val="0"/>
      <w:sz w:val="22"/>
      <w:szCs w:val="22"/>
      <w:lang w:eastAsia="en-US"/>
    </w:rPr>
  </w:style>
  <w:style w:type="paragraph" w:styleId="Heading6">
    <w:name w:val="heading 6"/>
    <w:basedOn w:val="Normal"/>
    <w:next w:val="Normal"/>
    <w:link w:val="Heading6Char"/>
    <w:uiPriority w:val="9"/>
    <w:semiHidden/>
    <w:unhideWhenUsed/>
    <w:qFormat/>
    <w:rsid w:val="00606377"/>
    <w:pPr>
      <w:keepNext/>
      <w:keepLines/>
      <w:suppressAutoHyphens w:val="0"/>
      <w:spacing w:before="200" w:line="276" w:lineRule="auto"/>
      <w:ind w:left="1152" w:hanging="1152"/>
      <w:outlineLvl w:val="5"/>
    </w:pPr>
    <w:rPr>
      <w:rFonts w:asciiTheme="majorHAnsi" w:eastAsiaTheme="majorEastAsia" w:hAnsiTheme="majorHAnsi" w:cstheme="majorBidi"/>
      <w:i/>
      <w:iCs/>
      <w:color w:val="1F3763" w:themeColor="accent1" w:themeShade="7F"/>
      <w:kern w:val="0"/>
      <w:sz w:val="22"/>
      <w:szCs w:val="22"/>
      <w:lang w:eastAsia="en-US"/>
    </w:rPr>
  </w:style>
  <w:style w:type="paragraph" w:styleId="Heading7">
    <w:name w:val="heading 7"/>
    <w:basedOn w:val="Normal"/>
    <w:next w:val="Normal"/>
    <w:link w:val="Heading7Char"/>
    <w:uiPriority w:val="9"/>
    <w:semiHidden/>
    <w:unhideWhenUsed/>
    <w:qFormat/>
    <w:rsid w:val="00606377"/>
    <w:pPr>
      <w:keepNext/>
      <w:keepLines/>
      <w:suppressAutoHyphens w:val="0"/>
      <w:spacing w:before="200" w:line="276" w:lineRule="auto"/>
      <w:ind w:left="1296" w:hanging="1296"/>
      <w:outlineLvl w:val="6"/>
    </w:pPr>
    <w:rPr>
      <w:rFonts w:asciiTheme="majorHAnsi" w:eastAsiaTheme="majorEastAsia" w:hAnsiTheme="majorHAnsi" w:cstheme="majorBidi"/>
      <w:i/>
      <w:iCs/>
      <w:color w:val="404040" w:themeColor="text1" w:themeTint="BF"/>
      <w:kern w:val="0"/>
      <w:sz w:val="22"/>
      <w:szCs w:val="22"/>
      <w:lang w:eastAsia="en-US"/>
    </w:rPr>
  </w:style>
  <w:style w:type="paragraph" w:styleId="Heading8">
    <w:name w:val="heading 8"/>
    <w:basedOn w:val="Normal"/>
    <w:next w:val="Normal"/>
    <w:link w:val="Heading8Char"/>
    <w:uiPriority w:val="9"/>
    <w:semiHidden/>
    <w:unhideWhenUsed/>
    <w:qFormat/>
    <w:rsid w:val="00606377"/>
    <w:pPr>
      <w:keepNext/>
      <w:keepLines/>
      <w:suppressAutoHyphens w:val="0"/>
      <w:spacing w:before="200" w:line="276" w:lineRule="auto"/>
      <w:ind w:left="1440" w:hanging="1440"/>
      <w:outlineLvl w:val="7"/>
    </w:pPr>
    <w:rPr>
      <w:rFonts w:asciiTheme="majorHAnsi" w:eastAsiaTheme="majorEastAsia" w:hAnsiTheme="majorHAnsi" w:cstheme="majorBidi"/>
      <w:color w:val="404040" w:themeColor="text1" w:themeTint="BF"/>
      <w:kern w:val="0"/>
      <w:sz w:val="20"/>
      <w:szCs w:val="20"/>
      <w:lang w:eastAsia="en-US"/>
    </w:rPr>
  </w:style>
  <w:style w:type="paragraph" w:styleId="Heading9">
    <w:name w:val="heading 9"/>
    <w:basedOn w:val="Normal"/>
    <w:next w:val="Normal"/>
    <w:link w:val="Heading9Char"/>
    <w:uiPriority w:val="9"/>
    <w:semiHidden/>
    <w:unhideWhenUsed/>
    <w:qFormat/>
    <w:rsid w:val="00606377"/>
    <w:pPr>
      <w:keepNext/>
      <w:keepLines/>
      <w:suppressAutoHyphens w:val="0"/>
      <w:spacing w:before="200" w:line="276" w:lineRule="auto"/>
      <w:ind w:left="1584" w:hanging="1584"/>
      <w:outlineLvl w:val="8"/>
    </w:pPr>
    <w:rPr>
      <w:rFonts w:asciiTheme="majorHAnsi" w:eastAsiaTheme="majorEastAsia" w:hAnsiTheme="majorHAnsi" w:cstheme="majorBidi"/>
      <w:i/>
      <w:iCs/>
      <w:color w:val="404040" w:themeColor="text1" w:themeTint="BF"/>
      <w:kern w:val="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4z0">
    <w:name w:val="WW8Num4z0"/>
    <w:rPr>
      <w:b/>
      <w:sz w:val="28"/>
      <w:szCs w:val="28"/>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DefaultParagraphFont">
    <w:name w:val="WW-Default Paragraph Font"/>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Heading2Char">
    <w:name w:val="Heading 2 Char"/>
    <w:rPr>
      <w:sz w:val="32"/>
    </w:rPr>
  </w:style>
  <w:style w:type="character" w:customStyle="1" w:styleId="Heading3Char">
    <w:name w:val="Heading 3 Char"/>
    <w:rPr>
      <w:rFonts w:ascii="Cambria" w:eastAsia="Times New Roman" w:hAnsi="Cambria" w:cs="Times New Roman"/>
      <w:b/>
      <w:bCs/>
      <w:sz w:val="26"/>
      <w:szCs w:val="26"/>
    </w:rPr>
  </w:style>
  <w:style w:type="character" w:styleId="Strong">
    <w:name w:val="Strong"/>
    <w:qFormat/>
    <w:rPr>
      <w:b/>
      <w:bCs/>
    </w:rPr>
  </w:style>
  <w:style w:type="character" w:styleId="Hyperlink">
    <w:name w:val="Hyperlink"/>
    <w:rPr>
      <w:color w:val="0000FF"/>
      <w:u w:val="single"/>
    </w:rPr>
  </w:style>
  <w:style w:type="character" w:customStyle="1" w:styleId="BodyTextChar">
    <w:name w:val="Body Text Char"/>
    <w:rPr>
      <w:rFonts w:ascii="Trebuchet MS" w:hAnsi="Trebuchet MS" w:cs="Trebuchet MS"/>
      <w:b/>
      <w:bCs/>
      <w:sz w:val="24"/>
      <w:szCs w:val="24"/>
    </w:rPr>
  </w:style>
  <w:style w:type="character" w:customStyle="1" w:styleId="TitleChar">
    <w:name w:val="Title Char"/>
    <w:rPr>
      <w:rFonts w:ascii="Trebuchet MS" w:hAnsi="Trebuchet MS" w:cs="Trebuchet MS"/>
      <w:b/>
      <w:bCs/>
      <w:sz w:val="28"/>
      <w:szCs w:val="24"/>
      <w:u w:val="single"/>
    </w:rPr>
  </w:style>
  <w:style w:type="character" w:customStyle="1" w:styleId="HeaderChar">
    <w:name w:val="Header Char"/>
    <w:rPr>
      <w:sz w:val="24"/>
      <w:szCs w:val="24"/>
    </w:rPr>
  </w:style>
  <w:style w:type="character" w:customStyle="1" w:styleId="FooterChar">
    <w:name w:val="Footer Char"/>
    <w:uiPriority w:val="99"/>
    <w:rPr>
      <w:sz w:val="24"/>
      <w:szCs w:val="24"/>
    </w:rPr>
  </w:style>
  <w:style w:type="character" w:customStyle="1" w:styleId="BalloonTextChar">
    <w:name w:val="Balloon Text Char"/>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sz w:val="28"/>
    </w:rPr>
  </w:style>
  <w:style w:type="character" w:customStyle="1" w:styleId="ListLabel3">
    <w:name w:val="ListLabel 3"/>
    <w:rPr>
      <w:color w:val="000000"/>
      <w:sz w:val="20"/>
      <w:szCs w:val="20"/>
    </w:rPr>
  </w:style>
  <w:style w:type="character" w:customStyle="1" w:styleId="ListLabel4">
    <w:name w:val="ListLabel 4"/>
    <w:rPr>
      <w:b w:val="0"/>
      <w:bCs w:val="0"/>
      <w:color w:val="000000"/>
      <w:sz w:val="20"/>
      <w:szCs w:val="20"/>
    </w:rPr>
  </w:style>
  <w:style w:type="character" w:customStyle="1" w:styleId="ListLabel5">
    <w:name w:val="ListLabel 5"/>
    <w:rPr>
      <w:sz w:val="20"/>
    </w:rPr>
  </w:style>
  <w:style w:type="character" w:customStyle="1" w:styleId="ListLabel6">
    <w:name w:val="ListLabel 6"/>
    <w:rPr>
      <w:b/>
    </w:rPr>
  </w:style>
  <w:style w:type="character" w:customStyle="1" w:styleId="ListLabel7">
    <w:name w:val="ListLabel 7"/>
    <w:rPr>
      <w:rFonts w:eastAsia="Calibri" w:cs="Times New Roman"/>
    </w:rPr>
  </w:style>
  <w:style w:type="character" w:customStyle="1" w:styleId="ListLabel8">
    <w:name w:val="ListLabel 8"/>
    <w:rPr>
      <w:rFonts w:eastAsia="Times New Roman" w:cs="Times New Roman"/>
    </w:rPr>
  </w:style>
  <w:style w:type="character" w:customStyle="1" w:styleId="m-7068464762005162545gmail-il">
    <w:name w:val="m_-7068464762005162545gmail-il"/>
    <w:basedOn w:val="WW-DefaultParagraphFont"/>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line="288" w:lineRule="auto"/>
      <w:jc w:val="both"/>
    </w:pPr>
    <w:rPr>
      <w:rFonts w:ascii="Trebuchet MS" w:hAnsi="Trebuchet MS" w:cs="Trebuchet MS"/>
      <w:b/>
      <w:bCs/>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pPr>
      <w:spacing w:after="280"/>
    </w:p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customStyle="1" w:styleId="Default">
    <w:name w:val="Default"/>
    <w:pPr>
      <w:suppressAutoHyphens/>
    </w:pPr>
    <w:rPr>
      <w:color w:val="000000"/>
      <w:kern w:val="1"/>
      <w:sz w:val="24"/>
      <w:szCs w:val="24"/>
      <w:lang w:val="en-US" w:eastAsia="zh-CN"/>
    </w:rPr>
  </w:style>
  <w:style w:type="paragraph" w:styleId="Title">
    <w:name w:val="Title"/>
    <w:basedOn w:val="Normal"/>
    <w:next w:val="BodyText"/>
    <w:qFormat/>
    <w:pPr>
      <w:jc w:val="center"/>
    </w:pPr>
    <w:rPr>
      <w:rFonts w:ascii="Trebuchet MS" w:hAnsi="Trebuchet MS" w:cs="Trebuchet MS"/>
      <w:b/>
      <w:bCs/>
      <w:sz w:val="28"/>
      <w:u w:val="single"/>
    </w:rPr>
  </w:style>
  <w:style w:type="paragraph" w:styleId="Header">
    <w:name w:val="header"/>
    <w:basedOn w:val="Normal"/>
    <w:pPr>
      <w:tabs>
        <w:tab w:val="center" w:pos="4680"/>
        <w:tab w:val="right" w:pos="9360"/>
      </w:tabs>
    </w:pPr>
  </w:style>
  <w:style w:type="paragraph" w:styleId="Footer">
    <w:name w:val="footer"/>
    <w:basedOn w:val="Normal"/>
    <w:uiPriority w:val="99"/>
    <w:pPr>
      <w:tabs>
        <w:tab w:val="center" w:pos="4680"/>
        <w:tab w:val="right" w:pos="9360"/>
      </w:tabs>
    </w:pPr>
  </w:style>
  <w:style w:type="paragraph" w:styleId="BalloonText">
    <w:name w:val="Balloon Text"/>
    <w:basedOn w:val="Normal"/>
    <w:rPr>
      <w:rFonts w:ascii="Tahoma" w:hAnsi="Tahoma" w:cs="Tahoma"/>
      <w:sz w:val="16"/>
      <w:szCs w:val="16"/>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m-7068464762005162545gmail-m-8336127797261504126gmail-western">
    <w:name w:val="m_-7068464762005162545gmail-m_-8336127797261504126gmail-western"/>
    <w:basedOn w:val="Normal"/>
    <w:pPr>
      <w:suppressAutoHyphens w:val="0"/>
      <w:spacing w:before="280" w:after="280"/>
    </w:pPr>
  </w:style>
  <w:style w:type="table" w:styleId="TableGrid">
    <w:name w:val="Table Grid"/>
    <w:basedOn w:val="TableNormal"/>
    <w:uiPriority w:val="59"/>
    <w:rsid w:val="00F50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6FCB"/>
    <w:rPr>
      <w:rFonts w:asciiTheme="majorHAnsi" w:eastAsiaTheme="majorEastAsia" w:hAnsiTheme="majorHAnsi" w:cstheme="majorBidi"/>
      <w:b/>
      <w:bCs/>
      <w:color w:val="2F5496" w:themeColor="accent1" w:themeShade="BF"/>
      <w:kern w:val="1"/>
      <w:sz w:val="28"/>
      <w:szCs w:val="28"/>
      <w:lang w:val="en-US" w:eastAsia="zh-CN"/>
    </w:rPr>
  </w:style>
  <w:style w:type="character" w:customStyle="1" w:styleId="Heading4Char">
    <w:name w:val="Heading 4 Char"/>
    <w:basedOn w:val="DefaultParagraphFont"/>
    <w:link w:val="Heading4"/>
    <w:uiPriority w:val="9"/>
    <w:semiHidden/>
    <w:rsid w:val="00606377"/>
    <w:rPr>
      <w:rFonts w:asciiTheme="majorHAnsi" w:eastAsiaTheme="majorEastAsia" w:hAnsiTheme="majorHAnsi" w:cstheme="majorBidi"/>
      <w:b/>
      <w:bCs/>
      <w:i/>
      <w:iCs/>
      <w:color w:val="4472C4" w:themeColor="accent1"/>
      <w:sz w:val="22"/>
      <w:szCs w:val="22"/>
      <w:lang w:val="en-US"/>
    </w:rPr>
  </w:style>
  <w:style w:type="character" w:customStyle="1" w:styleId="Heading5Char">
    <w:name w:val="Heading 5 Char"/>
    <w:basedOn w:val="DefaultParagraphFont"/>
    <w:link w:val="Heading5"/>
    <w:uiPriority w:val="9"/>
    <w:semiHidden/>
    <w:rsid w:val="00606377"/>
    <w:rPr>
      <w:rFonts w:asciiTheme="majorHAnsi" w:eastAsiaTheme="majorEastAsia" w:hAnsiTheme="majorHAnsi" w:cstheme="majorBidi"/>
      <w:color w:val="1F3763" w:themeColor="accent1" w:themeShade="7F"/>
      <w:sz w:val="22"/>
      <w:szCs w:val="22"/>
      <w:lang w:val="en-US"/>
    </w:rPr>
  </w:style>
  <w:style w:type="character" w:customStyle="1" w:styleId="Heading6Char">
    <w:name w:val="Heading 6 Char"/>
    <w:basedOn w:val="DefaultParagraphFont"/>
    <w:link w:val="Heading6"/>
    <w:uiPriority w:val="9"/>
    <w:semiHidden/>
    <w:rsid w:val="00606377"/>
    <w:rPr>
      <w:rFonts w:asciiTheme="majorHAnsi" w:eastAsiaTheme="majorEastAsia" w:hAnsiTheme="majorHAnsi" w:cstheme="majorBidi"/>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606377"/>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606377"/>
    <w:rPr>
      <w:rFonts w:asciiTheme="majorHAnsi" w:eastAsiaTheme="majorEastAsia" w:hAnsiTheme="majorHAnsi" w:cstheme="majorBidi"/>
      <w:color w:val="404040" w:themeColor="text1" w:themeTint="BF"/>
      <w:lang w:val="en-US"/>
    </w:rPr>
  </w:style>
  <w:style w:type="character" w:customStyle="1" w:styleId="Heading9Char">
    <w:name w:val="Heading 9 Char"/>
    <w:basedOn w:val="DefaultParagraphFont"/>
    <w:link w:val="Heading9"/>
    <w:uiPriority w:val="9"/>
    <w:semiHidden/>
    <w:rsid w:val="00606377"/>
    <w:rPr>
      <w:rFonts w:asciiTheme="majorHAnsi" w:eastAsiaTheme="majorEastAsia" w:hAnsiTheme="majorHAnsi" w:cstheme="majorBidi"/>
      <w:i/>
      <w:iCs/>
      <w:color w:val="404040" w:themeColor="text1" w:themeTint="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2920">
      <w:bodyDiv w:val="1"/>
      <w:marLeft w:val="0"/>
      <w:marRight w:val="0"/>
      <w:marTop w:val="0"/>
      <w:marBottom w:val="0"/>
      <w:divBdr>
        <w:top w:val="none" w:sz="0" w:space="0" w:color="auto"/>
        <w:left w:val="none" w:sz="0" w:space="0" w:color="auto"/>
        <w:bottom w:val="none" w:sz="0" w:space="0" w:color="auto"/>
        <w:right w:val="none" w:sz="0" w:space="0" w:color="auto"/>
      </w:divBdr>
      <w:divsChild>
        <w:div w:id="1184633777">
          <w:marLeft w:val="446"/>
          <w:marRight w:val="0"/>
          <w:marTop w:val="0"/>
          <w:marBottom w:val="0"/>
          <w:divBdr>
            <w:top w:val="none" w:sz="0" w:space="0" w:color="auto"/>
            <w:left w:val="none" w:sz="0" w:space="0" w:color="auto"/>
            <w:bottom w:val="none" w:sz="0" w:space="0" w:color="auto"/>
            <w:right w:val="none" w:sz="0" w:space="0" w:color="auto"/>
          </w:divBdr>
        </w:div>
        <w:div w:id="277684810">
          <w:marLeft w:val="446"/>
          <w:marRight w:val="0"/>
          <w:marTop w:val="0"/>
          <w:marBottom w:val="0"/>
          <w:divBdr>
            <w:top w:val="none" w:sz="0" w:space="0" w:color="auto"/>
            <w:left w:val="none" w:sz="0" w:space="0" w:color="auto"/>
            <w:bottom w:val="none" w:sz="0" w:space="0" w:color="auto"/>
            <w:right w:val="none" w:sz="0" w:space="0" w:color="auto"/>
          </w:divBdr>
        </w:div>
      </w:divsChild>
    </w:div>
    <w:div w:id="358312534">
      <w:bodyDiv w:val="1"/>
      <w:marLeft w:val="0"/>
      <w:marRight w:val="0"/>
      <w:marTop w:val="0"/>
      <w:marBottom w:val="0"/>
      <w:divBdr>
        <w:top w:val="none" w:sz="0" w:space="0" w:color="auto"/>
        <w:left w:val="none" w:sz="0" w:space="0" w:color="auto"/>
        <w:bottom w:val="none" w:sz="0" w:space="0" w:color="auto"/>
        <w:right w:val="none" w:sz="0" w:space="0" w:color="auto"/>
      </w:divBdr>
      <w:divsChild>
        <w:div w:id="2114283968">
          <w:marLeft w:val="446"/>
          <w:marRight w:val="0"/>
          <w:marTop w:val="0"/>
          <w:marBottom w:val="0"/>
          <w:divBdr>
            <w:top w:val="none" w:sz="0" w:space="0" w:color="auto"/>
            <w:left w:val="none" w:sz="0" w:space="0" w:color="auto"/>
            <w:bottom w:val="none" w:sz="0" w:space="0" w:color="auto"/>
            <w:right w:val="none" w:sz="0" w:space="0" w:color="auto"/>
          </w:divBdr>
        </w:div>
      </w:divsChild>
    </w:div>
    <w:div w:id="534000332">
      <w:bodyDiv w:val="1"/>
      <w:marLeft w:val="0"/>
      <w:marRight w:val="0"/>
      <w:marTop w:val="0"/>
      <w:marBottom w:val="0"/>
      <w:divBdr>
        <w:top w:val="none" w:sz="0" w:space="0" w:color="auto"/>
        <w:left w:val="none" w:sz="0" w:space="0" w:color="auto"/>
        <w:bottom w:val="none" w:sz="0" w:space="0" w:color="auto"/>
        <w:right w:val="none" w:sz="0" w:space="0" w:color="auto"/>
      </w:divBdr>
    </w:div>
    <w:div w:id="565140920">
      <w:bodyDiv w:val="1"/>
      <w:marLeft w:val="0"/>
      <w:marRight w:val="0"/>
      <w:marTop w:val="0"/>
      <w:marBottom w:val="0"/>
      <w:divBdr>
        <w:top w:val="none" w:sz="0" w:space="0" w:color="auto"/>
        <w:left w:val="none" w:sz="0" w:space="0" w:color="auto"/>
        <w:bottom w:val="none" w:sz="0" w:space="0" w:color="auto"/>
        <w:right w:val="none" w:sz="0" w:space="0" w:color="auto"/>
      </w:divBdr>
    </w:div>
    <w:div w:id="699278344">
      <w:bodyDiv w:val="1"/>
      <w:marLeft w:val="0"/>
      <w:marRight w:val="0"/>
      <w:marTop w:val="0"/>
      <w:marBottom w:val="0"/>
      <w:divBdr>
        <w:top w:val="none" w:sz="0" w:space="0" w:color="auto"/>
        <w:left w:val="none" w:sz="0" w:space="0" w:color="auto"/>
        <w:bottom w:val="none" w:sz="0" w:space="0" w:color="auto"/>
        <w:right w:val="none" w:sz="0" w:space="0" w:color="auto"/>
      </w:divBdr>
      <w:divsChild>
        <w:div w:id="690565483">
          <w:marLeft w:val="547"/>
          <w:marRight w:val="0"/>
          <w:marTop w:val="0"/>
          <w:marBottom w:val="0"/>
          <w:divBdr>
            <w:top w:val="none" w:sz="0" w:space="0" w:color="auto"/>
            <w:left w:val="none" w:sz="0" w:space="0" w:color="auto"/>
            <w:bottom w:val="none" w:sz="0" w:space="0" w:color="auto"/>
            <w:right w:val="none" w:sz="0" w:space="0" w:color="auto"/>
          </w:divBdr>
        </w:div>
        <w:div w:id="108549402">
          <w:marLeft w:val="547"/>
          <w:marRight w:val="0"/>
          <w:marTop w:val="0"/>
          <w:marBottom w:val="0"/>
          <w:divBdr>
            <w:top w:val="none" w:sz="0" w:space="0" w:color="auto"/>
            <w:left w:val="none" w:sz="0" w:space="0" w:color="auto"/>
            <w:bottom w:val="none" w:sz="0" w:space="0" w:color="auto"/>
            <w:right w:val="none" w:sz="0" w:space="0" w:color="auto"/>
          </w:divBdr>
        </w:div>
        <w:div w:id="335231935">
          <w:marLeft w:val="547"/>
          <w:marRight w:val="0"/>
          <w:marTop w:val="0"/>
          <w:marBottom w:val="0"/>
          <w:divBdr>
            <w:top w:val="none" w:sz="0" w:space="0" w:color="auto"/>
            <w:left w:val="none" w:sz="0" w:space="0" w:color="auto"/>
            <w:bottom w:val="none" w:sz="0" w:space="0" w:color="auto"/>
            <w:right w:val="none" w:sz="0" w:space="0" w:color="auto"/>
          </w:divBdr>
        </w:div>
      </w:divsChild>
    </w:div>
    <w:div w:id="1184171770">
      <w:bodyDiv w:val="1"/>
      <w:marLeft w:val="0"/>
      <w:marRight w:val="0"/>
      <w:marTop w:val="0"/>
      <w:marBottom w:val="0"/>
      <w:divBdr>
        <w:top w:val="none" w:sz="0" w:space="0" w:color="auto"/>
        <w:left w:val="none" w:sz="0" w:space="0" w:color="auto"/>
        <w:bottom w:val="none" w:sz="0" w:space="0" w:color="auto"/>
        <w:right w:val="none" w:sz="0" w:space="0" w:color="auto"/>
      </w:divBdr>
    </w:div>
    <w:div w:id="1481001841">
      <w:bodyDiv w:val="1"/>
      <w:marLeft w:val="0"/>
      <w:marRight w:val="0"/>
      <w:marTop w:val="0"/>
      <w:marBottom w:val="0"/>
      <w:divBdr>
        <w:top w:val="none" w:sz="0" w:space="0" w:color="auto"/>
        <w:left w:val="none" w:sz="0" w:space="0" w:color="auto"/>
        <w:bottom w:val="none" w:sz="0" w:space="0" w:color="auto"/>
        <w:right w:val="none" w:sz="0" w:space="0" w:color="auto"/>
      </w:divBdr>
      <w:divsChild>
        <w:div w:id="1559442254">
          <w:marLeft w:val="446"/>
          <w:marRight w:val="0"/>
          <w:marTop w:val="0"/>
          <w:marBottom w:val="0"/>
          <w:divBdr>
            <w:top w:val="none" w:sz="0" w:space="0" w:color="auto"/>
            <w:left w:val="none" w:sz="0" w:space="0" w:color="auto"/>
            <w:bottom w:val="none" w:sz="0" w:space="0" w:color="auto"/>
            <w:right w:val="none" w:sz="0" w:space="0" w:color="auto"/>
          </w:divBdr>
        </w:div>
      </w:divsChild>
    </w:div>
    <w:div w:id="1673874319">
      <w:bodyDiv w:val="1"/>
      <w:marLeft w:val="0"/>
      <w:marRight w:val="0"/>
      <w:marTop w:val="0"/>
      <w:marBottom w:val="0"/>
      <w:divBdr>
        <w:top w:val="none" w:sz="0" w:space="0" w:color="auto"/>
        <w:left w:val="none" w:sz="0" w:space="0" w:color="auto"/>
        <w:bottom w:val="none" w:sz="0" w:space="0" w:color="auto"/>
        <w:right w:val="none" w:sz="0" w:space="0" w:color="auto"/>
      </w:divBdr>
      <w:divsChild>
        <w:div w:id="343752771">
          <w:marLeft w:val="720"/>
          <w:marRight w:val="0"/>
          <w:marTop w:val="120"/>
          <w:marBottom w:val="0"/>
          <w:divBdr>
            <w:top w:val="none" w:sz="0" w:space="0" w:color="auto"/>
            <w:left w:val="none" w:sz="0" w:space="0" w:color="auto"/>
            <w:bottom w:val="none" w:sz="0" w:space="0" w:color="auto"/>
            <w:right w:val="none" w:sz="0" w:space="0" w:color="auto"/>
          </w:divBdr>
        </w:div>
      </w:divsChild>
    </w:div>
    <w:div w:id="2133399249">
      <w:bodyDiv w:val="1"/>
      <w:marLeft w:val="0"/>
      <w:marRight w:val="0"/>
      <w:marTop w:val="0"/>
      <w:marBottom w:val="0"/>
      <w:divBdr>
        <w:top w:val="none" w:sz="0" w:space="0" w:color="auto"/>
        <w:left w:val="none" w:sz="0" w:space="0" w:color="auto"/>
        <w:bottom w:val="none" w:sz="0" w:space="0" w:color="auto"/>
        <w:right w:val="none" w:sz="0" w:space="0" w:color="auto"/>
      </w:divBdr>
      <w:divsChild>
        <w:div w:id="490872130">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howstuffwork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kipedia.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schoology.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843FA-E55C-48FB-91D3-11E561C85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24</Pages>
  <Words>4098</Words>
  <Characters>23362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27406</CharactersWithSpaces>
  <SharedDoc>false</SharedDoc>
  <HLinks>
    <vt:vector size="18" baseType="variant">
      <vt:variant>
        <vt:i4>6160410</vt:i4>
      </vt:variant>
      <vt:variant>
        <vt:i4>6</vt:i4>
      </vt:variant>
      <vt:variant>
        <vt:i4>0</vt:i4>
      </vt:variant>
      <vt:variant>
        <vt:i4>5</vt:i4>
      </vt:variant>
      <vt:variant>
        <vt:lpwstr>http://www.howstuffworks.com/</vt:lpwstr>
      </vt:variant>
      <vt:variant>
        <vt:lpwstr/>
      </vt:variant>
      <vt:variant>
        <vt:i4>4849664</vt:i4>
      </vt:variant>
      <vt:variant>
        <vt:i4>3</vt:i4>
      </vt:variant>
      <vt:variant>
        <vt:i4>0</vt:i4>
      </vt:variant>
      <vt:variant>
        <vt:i4>5</vt:i4>
      </vt:variant>
      <vt:variant>
        <vt:lpwstr>http://www.wikipedia.org/</vt:lpwstr>
      </vt:variant>
      <vt:variant>
        <vt:lpwstr/>
      </vt:variant>
      <vt:variant>
        <vt:i4>4653078</vt:i4>
      </vt:variant>
      <vt:variant>
        <vt:i4>0</vt:i4>
      </vt:variant>
      <vt:variant>
        <vt:i4>0</vt:i4>
      </vt:variant>
      <vt:variant>
        <vt:i4>5</vt:i4>
      </vt:variant>
      <vt:variant>
        <vt:lpwstr>http://www.schoology.com/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mcerc</dc:creator>
  <cp:keywords/>
  <cp:lastModifiedBy>ncs</cp:lastModifiedBy>
  <cp:revision>76</cp:revision>
  <cp:lastPrinted>2020-02-25T06:57:00Z</cp:lastPrinted>
  <dcterms:created xsi:type="dcterms:W3CDTF">2022-05-05T10:28:00Z</dcterms:created>
  <dcterms:modified xsi:type="dcterms:W3CDTF">2022-05-09T18:25:00Z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mcerc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